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72A6659" w14:textId="77777777" w:rsidR="00614AAB" w:rsidRPr="00763C95" w:rsidRDefault="00EE4BAE">
      <w:pPr>
        <w:pStyle w:val="Corpodetexto"/>
        <w:widowControl/>
        <w:spacing w:after="0" w:line="240" w:lineRule="auto"/>
        <w:jc w:val="center"/>
        <w:rPr>
          <w:rFonts w:ascii="Times New Roman" w:hAnsi="Times New Roman" w:cs="Times New Roman"/>
          <w:b/>
          <w:bCs/>
        </w:rPr>
      </w:pPr>
      <w:r>
        <w:rPr>
          <w:noProof/>
        </w:rPr>
        <w:drawing>
          <wp:inline distT="0" distB="0" distL="0" distR="0" wp14:anchorId="40B0708A" wp14:editId="4F16CC65">
            <wp:extent cx="685800" cy="8382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b="26189"/>
                    <a:stretch>
                      <a:fillRect/>
                    </a:stretch>
                  </pic:blipFill>
                  <pic:spPr bwMode="auto">
                    <a:xfrm>
                      <a:off x="0" y="0"/>
                      <a:ext cx="685800" cy="838200"/>
                    </a:xfrm>
                    <a:prstGeom prst="rect">
                      <a:avLst/>
                    </a:prstGeom>
                    <a:solidFill>
                      <a:srgbClr val="FFFFFF"/>
                    </a:solidFill>
                    <a:ln>
                      <a:noFill/>
                    </a:ln>
                  </pic:spPr>
                </pic:pic>
              </a:graphicData>
            </a:graphic>
          </wp:inline>
        </w:drawing>
      </w:r>
    </w:p>
    <w:p w14:paraId="2C58E309" w14:textId="77777777" w:rsidR="00614AAB" w:rsidRPr="00763C95" w:rsidRDefault="00614AAB" w:rsidP="00B37F9E">
      <w:pPr>
        <w:pStyle w:val="Corpodetexto"/>
        <w:widowControl/>
        <w:spacing w:after="0" w:line="360" w:lineRule="auto"/>
        <w:jc w:val="center"/>
        <w:rPr>
          <w:rFonts w:ascii="Times New Roman" w:hAnsi="Times New Roman" w:cs="Times New Roman"/>
          <w:b/>
          <w:bCs/>
        </w:rPr>
      </w:pPr>
      <w:r w:rsidRPr="159FEEAF">
        <w:rPr>
          <w:rFonts w:ascii="Times New Roman" w:hAnsi="Times New Roman" w:cs="Times New Roman"/>
          <w:b/>
          <w:bCs/>
        </w:rPr>
        <w:t xml:space="preserve"> UNIVERSIDADE FEDERAL DO CEARÁ</w:t>
      </w:r>
    </w:p>
    <w:p w14:paraId="354980DD" w14:textId="24C18622" w:rsidR="00614AAB" w:rsidRPr="00763C95" w:rsidRDefault="00614AAB" w:rsidP="00B37F9E">
      <w:pPr>
        <w:pStyle w:val="Corpodetexto"/>
        <w:widowControl/>
        <w:spacing w:after="0" w:line="360" w:lineRule="auto"/>
        <w:jc w:val="center"/>
        <w:rPr>
          <w:rFonts w:ascii="Times New Roman" w:hAnsi="Times New Roman" w:cs="Times New Roman"/>
          <w:b/>
          <w:bCs/>
        </w:rPr>
      </w:pPr>
      <w:r w:rsidRPr="159FEEAF">
        <w:rPr>
          <w:rFonts w:ascii="Times New Roman" w:hAnsi="Times New Roman" w:cs="Times New Roman"/>
          <w:b/>
          <w:bCs/>
        </w:rPr>
        <w:t xml:space="preserve">PROGRAMA DE GRADUAÇÃO EM </w:t>
      </w:r>
      <w:r w:rsidR="2ED2270E" w:rsidRPr="159FEEAF">
        <w:rPr>
          <w:rFonts w:ascii="Times New Roman" w:hAnsi="Times New Roman" w:cs="Times New Roman"/>
          <w:b/>
          <w:bCs/>
        </w:rPr>
        <w:t>ENGENHARIA DA COMPUTAÇÃO</w:t>
      </w:r>
    </w:p>
    <w:p w14:paraId="0A37501D" w14:textId="77777777" w:rsidR="00614AAB" w:rsidRPr="00763C95" w:rsidRDefault="00614AAB">
      <w:pPr>
        <w:pStyle w:val="Corpodetexto"/>
        <w:widowControl/>
        <w:spacing w:after="0" w:line="360" w:lineRule="auto"/>
        <w:jc w:val="center"/>
        <w:rPr>
          <w:rFonts w:ascii="Times New Roman" w:hAnsi="Times New Roman" w:cs="Times New Roman"/>
          <w:b/>
          <w:bCs/>
        </w:rPr>
      </w:pPr>
    </w:p>
    <w:p w14:paraId="5DAB6C7B" w14:textId="77777777" w:rsidR="00614AAB" w:rsidRPr="00763C95" w:rsidRDefault="00614AAB">
      <w:pPr>
        <w:pStyle w:val="Corpodetexto"/>
        <w:widowControl/>
        <w:spacing w:after="0" w:line="360" w:lineRule="auto"/>
        <w:jc w:val="center"/>
        <w:rPr>
          <w:rFonts w:ascii="Times New Roman" w:hAnsi="Times New Roman" w:cs="Times New Roman"/>
          <w:b/>
          <w:bCs/>
        </w:rPr>
      </w:pPr>
    </w:p>
    <w:p w14:paraId="02EB378F" w14:textId="77777777" w:rsidR="00614AAB" w:rsidRPr="00763C95" w:rsidRDefault="00614AAB">
      <w:pPr>
        <w:pStyle w:val="Corpodetexto"/>
        <w:widowControl/>
        <w:spacing w:after="0" w:line="360" w:lineRule="auto"/>
        <w:jc w:val="center"/>
        <w:rPr>
          <w:rFonts w:ascii="Times New Roman" w:hAnsi="Times New Roman" w:cs="Times New Roman"/>
          <w:b/>
          <w:bCs/>
        </w:rPr>
      </w:pPr>
    </w:p>
    <w:p w14:paraId="6A05A809" w14:textId="77777777" w:rsidR="00614AAB" w:rsidRPr="00763C95" w:rsidRDefault="00614AAB">
      <w:pPr>
        <w:pStyle w:val="Corpodetexto"/>
        <w:widowControl/>
        <w:spacing w:after="0" w:line="360" w:lineRule="auto"/>
        <w:jc w:val="center"/>
        <w:rPr>
          <w:rFonts w:ascii="Times New Roman" w:hAnsi="Times New Roman" w:cs="Times New Roman"/>
          <w:b/>
          <w:bCs/>
        </w:rPr>
      </w:pPr>
    </w:p>
    <w:p w14:paraId="5A39BBE3" w14:textId="77777777" w:rsidR="00614AAB" w:rsidRPr="00763C95" w:rsidRDefault="00614AAB">
      <w:pPr>
        <w:pStyle w:val="Corpodetexto"/>
        <w:widowControl/>
        <w:spacing w:after="0" w:line="360" w:lineRule="auto"/>
        <w:jc w:val="center"/>
        <w:rPr>
          <w:rFonts w:ascii="Times New Roman" w:hAnsi="Times New Roman" w:cs="Times New Roman"/>
          <w:b/>
          <w:bCs/>
        </w:rPr>
      </w:pPr>
    </w:p>
    <w:p w14:paraId="41C8F396" w14:textId="02F03CB7" w:rsidR="00614AAB" w:rsidRPr="00763C95" w:rsidRDefault="74EF983B">
      <w:pPr>
        <w:pStyle w:val="Corpodetexto"/>
        <w:widowControl/>
        <w:spacing w:after="0" w:line="360" w:lineRule="auto"/>
        <w:jc w:val="center"/>
        <w:rPr>
          <w:rFonts w:ascii="Times New Roman" w:hAnsi="Times New Roman" w:cs="Times New Roman"/>
          <w:b/>
          <w:bCs/>
        </w:rPr>
      </w:pPr>
      <w:r w:rsidRPr="159FEEAF">
        <w:rPr>
          <w:rFonts w:ascii="Times New Roman" w:hAnsi="Times New Roman" w:cs="Times New Roman"/>
          <w:b/>
          <w:bCs/>
        </w:rPr>
        <w:t>PAULO RICARDO SOUSA MENEZES</w:t>
      </w:r>
    </w:p>
    <w:p w14:paraId="7FD854C2" w14:textId="1B549666" w:rsidR="74EF983B" w:rsidRDefault="74EF983B" w:rsidP="159FEEAF">
      <w:pPr>
        <w:pStyle w:val="Corpodetexto"/>
        <w:widowControl/>
        <w:spacing w:after="0" w:line="360" w:lineRule="auto"/>
        <w:jc w:val="center"/>
        <w:rPr>
          <w:rFonts w:ascii="Times New Roman" w:hAnsi="Times New Roman" w:cs="Times New Roman"/>
          <w:b/>
          <w:bCs/>
        </w:rPr>
      </w:pPr>
      <w:r w:rsidRPr="159FEEAF">
        <w:rPr>
          <w:rFonts w:ascii="Times New Roman" w:hAnsi="Times New Roman" w:cs="Times New Roman"/>
          <w:b/>
          <w:bCs/>
        </w:rPr>
        <w:t>EROS RYAN SIMETTE</w:t>
      </w:r>
    </w:p>
    <w:p w14:paraId="50974EE3" w14:textId="543EEA7A" w:rsidR="74EF983B" w:rsidRDefault="74EF983B" w:rsidP="159FEEAF">
      <w:pPr>
        <w:pStyle w:val="Corpodetexto"/>
        <w:widowControl/>
        <w:spacing w:after="0" w:line="360" w:lineRule="auto"/>
        <w:jc w:val="center"/>
        <w:rPr>
          <w:rFonts w:ascii="Times New Roman" w:hAnsi="Times New Roman" w:cs="Times New Roman"/>
          <w:b/>
          <w:bCs/>
        </w:rPr>
      </w:pPr>
      <w:r w:rsidRPr="159FEEAF">
        <w:rPr>
          <w:rFonts w:ascii="Times New Roman" w:hAnsi="Times New Roman" w:cs="Times New Roman"/>
          <w:b/>
          <w:bCs/>
        </w:rPr>
        <w:t>FRANCISCO BRENO GOMES</w:t>
      </w:r>
    </w:p>
    <w:p w14:paraId="29797345" w14:textId="56B1B526" w:rsidR="74EF983B" w:rsidRDefault="74EF983B" w:rsidP="159FEEAF">
      <w:pPr>
        <w:pStyle w:val="Corpodetexto"/>
        <w:widowControl/>
        <w:spacing w:after="0" w:line="360" w:lineRule="auto"/>
        <w:jc w:val="center"/>
        <w:rPr>
          <w:rFonts w:ascii="Times New Roman" w:hAnsi="Times New Roman" w:cs="Times New Roman"/>
          <w:b/>
          <w:bCs/>
        </w:rPr>
      </w:pPr>
      <w:r w:rsidRPr="159FEEAF">
        <w:rPr>
          <w:rFonts w:ascii="Times New Roman" w:hAnsi="Times New Roman" w:cs="Times New Roman"/>
          <w:b/>
          <w:bCs/>
        </w:rPr>
        <w:t>PEDRO HENRIQUE GREGÓRIO CASTRO</w:t>
      </w:r>
    </w:p>
    <w:p w14:paraId="573BEA2C" w14:textId="18C2D239" w:rsidR="74EF983B" w:rsidRDefault="74EF983B" w:rsidP="159FEEAF">
      <w:pPr>
        <w:pStyle w:val="Corpodetexto"/>
        <w:widowControl/>
        <w:spacing w:after="0" w:line="360" w:lineRule="auto"/>
        <w:jc w:val="center"/>
        <w:rPr>
          <w:rFonts w:ascii="Times New Roman" w:hAnsi="Times New Roman" w:cs="Times New Roman"/>
          <w:b/>
          <w:bCs/>
        </w:rPr>
      </w:pPr>
      <w:r w:rsidRPr="159FEEAF">
        <w:rPr>
          <w:rFonts w:ascii="Times New Roman" w:hAnsi="Times New Roman" w:cs="Times New Roman"/>
          <w:b/>
          <w:bCs/>
        </w:rPr>
        <w:t>RAFAEL</w:t>
      </w:r>
    </w:p>
    <w:p w14:paraId="72A3D3EC" w14:textId="77777777" w:rsidR="00614AAB" w:rsidRPr="00763C95" w:rsidRDefault="00614AAB">
      <w:pPr>
        <w:pStyle w:val="Corpodetexto"/>
        <w:widowControl/>
        <w:spacing w:after="0" w:line="360" w:lineRule="auto"/>
        <w:jc w:val="center"/>
        <w:rPr>
          <w:rFonts w:ascii="Times New Roman" w:hAnsi="Times New Roman" w:cs="Times New Roman"/>
          <w:b/>
          <w:bCs/>
        </w:rPr>
      </w:pPr>
    </w:p>
    <w:p w14:paraId="0D0B940D" w14:textId="77777777" w:rsidR="00614AAB" w:rsidRPr="00763C95" w:rsidRDefault="00614AAB">
      <w:pPr>
        <w:pStyle w:val="Corpodetexto"/>
        <w:widowControl/>
        <w:spacing w:after="0" w:line="360" w:lineRule="auto"/>
        <w:jc w:val="center"/>
        <w:rPr>
          <w:rFonts w:ascii="Times New Roman" w:hAnsi="Times New Roman" w:cs="Times New Roman"/>
          <w:b/>
          <w:bCs/>
        </w:rPr>
      </w:pPr>
    </w:p>
    <w:p w14:paraId="0E27B00A" w14:textId="77777777" w:rsidR="00614AAB" w:rsidRPr="00763C95" w:rsidRDefault="00614AAB">
      <w:pPr>
        <w:pStyle w:val="Corpodetexto"/>
        <w:widowControl/>
        <w:spacing w:after="0" w:line="360" w:lineRule="auto"/>
        <w:jc w:val="center"/>
        <w:rPr>
          <w:rFonts w:ascii="Times New Roman" w:hAnsi="Times New Roman" w:cs="Times New Roman"/>
          <w:b/>
          <w:bCs/>
        </w:rPr>
      </w:pPr>
    </w:p>
    <w:p w14:paraId="60061E4C" w14:textId="77777777" w:rsidR="00614AAB" w:rsidRPr="00763C95" w:rsidRDefault="00614AAB">
      <w:pPr>
        <w:pStyle w:val="Corpodetexto"/>
        <w:widowControl/>
        <w:spacing w:after="0" w:line="360" w:lineRule="auto"/>
        <w:jc w:val="center"/>
        <w:rPr>
          <w:rFonts w:ascii="Times New Roman" w:hAnsi="Times New Roman" w:cs="Times New Roman"/>
          <w:b/>
          <w:bCs/>
        </w:rPr>
      </w:pPr>
    </w:p>
    <w:p w14:paraId="44EAFD9C" w14:textId="77777777" w:rsidR="00614AAB" w:rsidRPr="00763C95" w:rsidRDefault="00614AAB">
      <w:pPr>
        <w:pStyle w:val="Corpodetexto"/>
        <w:widowControl/>
        <w:spacing w:after="0" w:line="360" w:lineRule="auto"/>
        <w:jc w:val="center"/>
        <w:rPr>
          <w:rFonts w:ascii="Times New Roman" w:hAnsi="Times New Roman" w:cs="Times New Roman"/>
          <w:b/>
          <w:bCs/>
        </w:rPr>
      </w:pPr>
    </w:p>
    <w:p w14:paraId="4B94D5A5" w14:textId="613FFFFC" w:rsidR="00614AAB" w:rsidRPr="00763C95" w:rsidRDefault="09542AFD">
      <w:pPr>
        <w:pStyle w:val="Corpodetexto"/>
        <w:widowControl/>
        <w:spacing w:after="0" w:line="360" w:lineRule="auto"/>
        <w:jc w:val="center"/>
        <w:rPr>
          <w:rFonts w:ascii="Times New Roman" w:hAnsi="Times New Roman" w:cs="Times New Roman"/>
          <w:b/>
          <w:bCs/>
        </w:rPr>
      </w:pPr>
      <w:r w:rsidRPr="159FEEAF">
        <w:rPr>
          <w:rFonts w:ascii="Times New Roman" w:hAnsi="Times New Roman" w:cs="Times New Roman"/>
          <w:b/>
          <w:bCs/>
        </w:rPr>
        <w:t>PROJETO BÁSICO: SOFTWARE DE ARMAZENAMENTO ARQUIVÍSTICO</w:t>
      </w:r>
    </w:p>
    <w:p w14:paraId="3DEEC669" w14:textId="77777777" w:rsidR="00614AAB" w:rsidRPr="00763C95" w:rsidRDefault="00614AAB">
      <w:pPr>
        <w:pStyle w:val="Corpodetexto"/>
        <w:widowControl/>
        <w:spacing w:after="0" w:line="360" w:lineRule="auto"/>
        <w:jc w:val="center"/>
        <w:rPr>
          <w:rFonts w:ascii="Times New Roman" w:hAnsi="Times New Roman" w:cs="Times New Roman"/>
          <w:b/>
          <w:bCs/>
        </w:rPr>
      </w:pPr>
    </w:p>
    <w:p w14:paraId="3656B9AB" w14:textId="77777777" w:rsidR="00614AAB" w:rsidRPr="00763C95" w:rsidRDefault="00614AAB">
      <w:pPr>
        <w:pStyle w:val="Corpodetexto"/>
        <w:widowControl/>
        <w:spacing w:after="0" w:line="360" w:lineRule="auto"/>
        <w:jc w:val="center"/>
        <w:rPr>
          <w:rFonts w:ascii="Times New Roman" w:hAnsi="Times New Roman" w:cs="Times New Roman"/>
          <w:b/>
          <w:bCs/>
        </w:rPr>
      </w:pPr>
    </w:p>
    <w:p w14:paraId="45FB0818" w14:textId="77777777" w:rsidR="00614AAB" w:rsidRPr="00763C95" w:rsidRDefault="00614AAB">
      <w:pPr>
        <w:pStyle w:val="Corpodetexto"/>
        <w:widowControl/>
        <w:spacing w:after="0" w:line="360" w:lineRule="auto"/>
        <w:jc w:val="center"/>
        <w:rPr>
          <w:rFonts w:ascii="Times New Roman" w:hAnsi="Times New Roman" w:cs="Times New Roman"/>
          <w:b/>
          <w:bCs/>
        </w:rPr>
      </w:pPr>
    </w:p>
    <w:p w14:paraId="049F31CB" w14:textId="77777777" w:rsidR="00614AAB" w:rsidRPr="00763C95" w:rsidRDefault="00614AAB">
      <w:pPr>
        <w:pStyle w:val="Corpodetexto"/>
        <w:widowControl/>
        <w:spacing w:after="0" w:line="360" w:lineRule="auto"/>
        <w:jc w:val="center"/>
        <w:rPr>
          <w:rFonts w:ascii="Times New Roman" w:hAnsi="Times New Roman" w:cs="Times New Roman"/>
          <w:b/>
          <w:bCs/>
        </w:rPr>
      </w:pPr>
    </w:p>
    <w:p w14:paraId="53128261" w14:textId="77777777" w:rsidR="00614AAB" w:rsidRPr="00763C95" w:rsidRDefault="00614AAB">
      <w:pPr>
        <w:pStyle w:val="Corpodetexto"/>
        <w:widowControl/>
        <w:spacing w:after="0" w:line="360" w:lineRule="auto"/>
        <w:jc w:val="center"/>
        <w:rPr>
          <w:rFonts w:ascii="Times New Roman" w:hAnsi="Times New Roman" w:cs="Times New Roman"/>
          <w:b/>
          <w:bCs/>
        </w:rPr>
      </w:pPr>
    </w:p>
    <w:p w14:paraId="62486C05" w14:textId="77777777" w:rsidR="00614AAB" w:rsidRPr="00763C95" w:rsidRDefault="00614AAB">
      <w:pPr>
        <w:pStyle w:val="Corpodetexto"/>
        <w:widowControl/>
        <w:spacing w:after="0" w:line="360" w:lineRule="auto"/>
        <w:jc w:val="center"/>
        <w:rPr>
          <w:rFonts w:ascii="Times New Roman" w:hAnsi="Times New Roman" w:cs="Times New Roman"/>
          <w:b/>
          <w:bCs/>
        </w:rPr>
      </w:pPr>
    </w:p>
    <w:p w14:paraId="4101652C" w14:textId="77777777" w:rsidR="00614AAB" w:rsidRPr="00763C95" w:rsidRDefault="00614AAB">
      <w:pPr>
        <w:pStyle w:val="Corpodetexto"/>
        <w:widowControl/>
        <w:spacing w:after="0" w:line="360" w:lineRule="auto"/>
        <w:jc w:val="center"/>
        <w:rPr>
          <w:rFonts w:ascii="Times New Roman" w:hAnsi="Times New Roman" w:cs="Times New Roman"/>
          <w:b/>
          <w:bCs/>
        </w:rPr>
      </w:pPr>
    </w:p>
    <w:p w14:paraId="4B99056E" w14:textId="77777777" w:rsidR="00614AAB" w:rsidRPr="00763C95" w:rsidRDefault="00614AAB">
      <w:pPr>
        <w:pStyle w:val="Corpodetexto"/>
        <w:widowControl/>
        <w:spacing w:after="0" w:line="360" w:lineRule="auto"/>
        <w:jc w:val="center"/>
        <w:rPr>
          <w:rFonts w:ascii="Times New Roman" w:hAnsi="Times New Roman" w:cs="Times New Roman"/>
          <w:b/>
          <w:bCs/>
        </w:rPr>
      </w:pPr>
    </w:p>
    <w:p w14:paraId="1299C43A" w14:textId="77777777" w:rsidR="00614AAB" w:rsidRPr="00763C95" w:rsidRDefault="00614AAB">
      <w:pPr>
        <w:pStyle w:val="Corpodetexto"/>
        <w:widowControl/>
        <w:spacing w:after="0" w:line="360" w:lineRule="auto"/>
        <w:jc w:val="center"/>
        <w:rPr>
          <w:rFonts w:ascii="Times New Roman" w:hAnsi="Times New Roman" w:cs="Times New Roman"/>
          <w:b/>
          <w:bCs/>
        </w:rPr>
      </w:pPr>
    </w:p>
    <w:p w14:paraId="07D3E876" w14:textId="1BE366AD" w:rsidR="159FEEAF" w:rsidRDefault="159FEEAF" w:rsidP="159FEEAF">
      <w:pPr>
        <w:pStyle w:val="Corpodetexto"/>
        <w:widowControl/>
        <w:spacing w:after="0" w:line="360" w:lineRule="auto"/>
        <w:jc w:val="center"/>
        <w:rPr>
          <w:rFonts w:ascii="Times New Roman" w:hAnsi="Times New Roman" w:cs="Times New Roman"/>
          <w:b/>
          <w:bCs/>
        </w:rPr>
      </w:pPr>
    </w:p>
    <w:p w14:paraId="6F87A657" w14:textId="642B723A" w:rsidR="159FEEAF" w:rsidRDefault="159FEEAF" w:rsidP="159FEEAF">
      <w:pPr>
        <w:pStyle w:val="Corpodetexto"/>
        <w:widowControl/>
        <w:spacing w:after="0" w:line="360" w:lineRule="auto"/>
        <w:jc w:val="center"/>
        <w:rPr>
          <w:rFonts w:ascii="Times New Roman" w:hAnsi="Times New Roman" w:cs="Times New Roman"/>
          <w:b/>
          <w:bCs/>
        </w:rPr>
      </w:pPr>
    </w:p>
    <w:p w14:paraId="43735D90" w14:textId="62B7788B" w:rsidR="00614AAB" w:rsidRPr="00763C95" w:rsidRDefault="47979FA6">
      <w:pPr>
        <w:pStyle w:val="Corpodetexto"/>
        <w:widowControl/>
        <w:spacing w:after="0" w:line="360" w:lineRule="auto"/>
        <w:jc w:val="center"/>
        <w:rPr>
          <w:rFonts w:ascii="Times New Roman" w:hAnsi="Times New Roman" w:cs="Times New Roman"/>
          <w:b/>
          <w:bCs/>
        </w:rPr>
      </w:pPr>
      <w:r w:rsidRPr="159FEEAF">
        <w:rPr>
          <w:rFonts w:ascii="Times New Roman" w:hAnsi="Times New Roman" w:cs="Times New Roman"/>
          <w:b/>
          <w:bCs/>
        </w:rPr>
        <w:t>SOBRAL</w:t>
      </w:r>
    </w:p>
    <w:p w14:paraId="65B281B9" w14:textId="05F2D723" w:rsidR="00614AAB" w:rsidRPr="00763C95" w:rsidRDefault="00614AAB" w:rsidP="159FEEAF">
      <w:pPr>
        <w:pStyle w:val="Corpodetexto"/>
        <w:widowControl/>
        <w:spacing w:after="0" w:line="360" w:lineRule="auto"/>
        <w:jc w:val="center"/>
        <w:rPr>
          <w:rFonts w:ascii="Times New Roman" w:hAnsi="Times New Roman" w:cs="Times New Roman"/>
        </w:rPr>
      </w:pPr>
      <w:r w:rsidRPr="2E917E5D">
        <w:rPr>
          <w:rFonts w:ascii="Times New Roman" w:hAnsi="Times New Roman" w:cs="Times New Roman"/>
          <w:b/>
          <w:bCs/>
        </w:rPr>
        <w:t>20</w:t>
      </w:r>
      <w:r w:rsidR="00E83173" w:rsidRPr="2E917E5D">
        <w:rPr>
          <w:rFonts w:ascii="Times New Roman" w:hAnsi="Times New Roman" w:cs="Times New Roman"/>
          <w:b/>
          <w:bCs/>
        </w:rPr>
        <w:t>2</w:t>
      </w:r>
      <w:r w:rsidR="4D7FCEC2" w:rsidRPr="2E917E5D">
        <w:rPr>
          <w:rFonts w:ascii="Times New Roman" w:hAnsi="Times New Roman" w:cs="Times New Roman"/>
          <w:b/>
          <w:bCs/>
        </w:rPr>
        <w:t>3</w:t>
      </w:r>
    </w:p>
    <w:p w14:paraId="1E1DDFE1" w14:textId="02F03CB7" w:rsidR="159FEEAF" w:rsidRDefault="26591595" w:rsidP="2E917E5D">
      <w:pPr>
        <w:pStyle w:val="Corpodetexto"/>
        <w:widowControl/>
        <w:spacing w:after="0" w:line="360" w:lineRule="auto"/>
        <w:jc w:val="center"/>
        <w:rPr>
          <w:rFonts w:ascii="Times New Roman" w:hAnsi="Times New Roman" w:cs="Times New Roman"/>
          <w:b/>
          <w:bCs/>
        </w:rPr>
      </w:pPr>
      <w:r w:rsidRPr="2E917E5D">
        <w:rPr>
          <w:rFonts w:ascii="Times New Roman" w:hAnsi="Times New Roman" w:cs="Times New Roman"/>
          <w:b/>
          <w:bCs/>
        </w:rPr>
        <w:t>PAULO RICARDO SOUSA MENEZES</w:t>
      </w:r>
    </w:p>
    <w:p w14:paraId="7AEEE6E1" w14:textId="1B549666" w:rsidR="159FEEAF" w:rsidRDefault="26591595" w:rsidP="2E917E5D">
      <w:pPr>
        <w:pStyle w:val="Corpodetexto"/>
        <w:widowControl/>
        <w:spacing w:after="0" w:line="360" w:lineRule="auto"/>
        <w:jc w:val="center"/>
        <w:rPr>
          <w:rFonts w:ascii="Times New Roman" w:hAnsi="Times New Roman" w:cs="Times New Roman"/>
          <w:b/>
          <w:bCs/>
        </w:rPr>
      </w:pPr>
      <w:r w:rsidRPr="2E917E5D">
        <w:rPr>
          <w:rFonts w:ascii="Times New Roman" w:hAnsi="Times New Roman" w:cs="Times New Roman"/>
          <w:b/>
          <w:bCs/>
        </w:rPr>
        <w:t>EROS RYAN SIMETTE</w:t>
      </w:r>
    </w:p>
    <w:p w14:paraId="4C4A5651" w14:textId="543EEA7A" w:rsidR="159FEEAF" w:rsidRDefault="26591595" w:rsidP="2E917E5D">
      <w:pPr>
        <w:pStyle w:val="Corpodetexto"/>
        <w:widowControl/>
        <w:spacing w:after="0" w:line="360" w:lineRule="auto"/>
        <w:jc w:val="center"/>
        <w:rPr>
          <w:rFonts w:ascii="Times New Roman" w:hAnsi="Times New Roman" w:cs="Times New Roman"/>
          <w:b/>
          <w:bCs/>
        </w:rPr>
      </w:pPr>
      <w:r w:rsidRPr="2E917E5D">
        <w:rPr>
          <w:rFonts w:ascii="Times New Roman" w:hAnsi="Times New Roman" w:cs="Times New Roman"/>
          <w:b/>
          <w:bCs/>
        </w:rPr>
        <w:t>FRANCISCO BRENO GOMES</w:t>
      </w:r>
    </w:p>
    <w:p w14:paraId="7C0A9518" w14:textId="56B1B526" w:rsidR="159FEEAF" w:rsidRDefault="26591595" w:rsidP="2E917E5D">
      <w:pPr>
        <w:pStyle w:val="Corpodetexto"/>
        <w:widowControl/>
        <w:spacing w:after="0" w:line="360" w:lineRule="auto"/>
        <w:jc w:val="center"/>
        <w:rPr>
          <w:rFonts w:ascii="Times New Roman" w:hAnsi="Times New Roman" w:cs="Times New Roman"/>
          <w:b/>
          <w:bCs/>
        </w:rPr>
      </w:pPr>
      <w:r w:rsidRPr="2E917E5D">
        <w:rPr>
          <w:rFonts w:ascii="Times New Roman" w:hAnsi="Times New Roman" w:cs="Times New Roman"/>
          <w:b/>
          <w:bCs/>
        </w:rPr>
        <w:t>PEDRO HENRIQUE GREGÓRIO CASTRO</w:t>
      </w:r>
    </w:p>
    <w:p w14:paraId="45558087" w14:textId="18C2D239" w:rsidR="159FEEAF" w:rsidRDefault="26591595" w:rsidP="2E917E5D">
      <w:pPr>
        <w:pStyle w:val="Corpodetexto"/>
        <w:widowControl/>
        <w:spacing w:after="0" w:line="360" w:lineRule="auto"/>
        <w:jc w:val="center"/>
        <w:rPr>
          <w:rFonts w:ascii="Times New Roman" w:hAnsi="Times New Roman" w:cs="Times New Roman"/>
          <w:b/>
          <w:bCs/>
        </w:rPr>
      </w:pPr>
      <w:r w:rsidRPr="2E917E5D">
        <w:rPr>
          <w:rFonts w:ascii="Times New Roman" w:hAnsi="Times New Roman" w:cs="Times New Roman"/>
          <w:b/>
          <w:bCs/>
        </w:rPr>
        <w:t>RAFAEL</w:t>
      </w:r>
    </w:p>
    <w:p w14:paraId="0763F941" w14:textId="23219BCC" w:rsidR="159FEEAF" w:rsidRDefault="159FEEAF" w:rsidP="159FEEAF">
      <w:pPr>
        <w:pStyle w:val="Corpodetexto"/>
        <w:widowControl/>
        <w:spacing w:after="0"/>
        <w:jc w:val="center"/>
        <w:rPr>
          <w:rFonts w:ascii="Times New Roman" w:hAnsi="Times New Roman" w:cs="Times New Roman"/>
        </w:rPr>
      </w:pPr>
    </w:p>
    <w:p w14:paraId="0FB78278" w14:textId="77777777" w:rsidR="00614AAB" w:rsidRPr="00763C95" w:rsidRDefault="00614AAB">
      <w:pPr>
        <w:pStyle w:val="Corpodetexto"/>
        <w:widowControl/>
        <w:spacing w:after="0"/>
        <w:jc w:val="center"/>
        <w:rPr>
          <w:rFonts w:ascii="Times New Roman" w:hAnsi="Times New Roman" w:cs="Times New Roman"/>
          <w:bCs/>
        </w:rPr>
      </w:pPr>
    </w:p>
    <w:p w14:paraId="1FC39945" w14:textId="77777777" w:rsidR="00614AAB" w:rsidRPr="00763C95" w:rsidRDefault="00614AAB">
      <w:pPr>
        <w:pStyle w:val="Corpodetexto"/>
        <w:widowControl/>
        <w:spacing w:after="0"/>
        <w:jc w:val="center"/>
        <w:rPr>
          <w:rFonts w:ascii="Times New Roman" w:hAnsi="Times New Roman" w:cs="Times New Roman"/>
          <w:bCs/>
        </w:rPr>
      </w:pPr>
    </w:p>
    <w:p w14:paraId="0562CB0E" w14:textId="77777777" w:rsidR="00614AAB" w:rsidRPr="00763C95" w:rsidRDefault="00614AAB">
      <w:pPr>
        <w:pStyle w:val="Corpodetexto"/>
        <w:widowControl/>
        <w:spacing w:after="0"/>
        <w:jc w:val="center"/>
        <w:rPr>
          <w:rFonts w:ascii="Times New Roman" w:hAnsi="Times New Roman" w:cs="Times New Roman"/>
          <w:bCs/>
        </w:rPr>
      </w:pPr>
    </w:p>
    <w:p w14:paraId="34CE0A41" w14:textId="77777777" w:rsidR="00614AAB" w:rsidRPr="00763C95" w:rsidRDefault="00614AAB">
      <w:pPr>
        <w:pStyle w:val="Corpodetexto"/>
        <w:widowControl/>
        <w:spacing w:after="0"/>
        <w:jc w:val="center"/>
        <w:rPr>
          <w:rFonts w:ascii="Times New Roman" w:hAnsi="Times New Roman" w:cs="Times New Roman"/>
          <w:bCs/>
        </w:rPr>
      </w:pPr>
    </w:p>
    <w:p w14:paraId="62EBF3C5" w14:textId="77777777" w:rsidR="00614AAB" w:rsidRPr="00763C95" w:rsidRDefault="00614AAB">
      <w:pPr>
        <w:pStyle w:val="Corpodetexto"/>
        <w:widowControl/>
        <w:spacing w:after="0"/>
        <w:jc w:val="center"/>
        <w:rPr>
          <w:rFonts w:ascii="Times New Roman" w:hAnsi="Times New Roman" w:cs="Times New Roman"/>
          <w:bCs/>
        </w:rPr>
      </w:pPr>
    </w:p>
    <w:p w14:paraId="6D98A12B" w14:textId="77777777" w:rsidR="00614AAB" w:rsidRPr="00763C95" w:rsidRDefault="00614AAB">
      <w:pPr>
        <w:pStyle w:val="Corpodetexto"/>
        <w:widowControl/>
        <w:spacing w:after="0"/>
        <w:jc w:val="center"/>
        <w:rPr>
          <w:rFonts w:ascii="Times New Roman" w:hAnsi="Times New Roman" w:cs="Times New Roman"/>
          <w:bCs/>
        </w:rPr>
      </w:pPr>
    </w:p>
    <w:p w14:paraId="106051BA" w14:textId="26B437C4" w:rsidR="028550E3" w:rsidRDefault="028550E3" w:rsidP="2E917E5D">
      <w:pPr>
        <w:pStyle w:val="Corpodetexto"/>
        <w:widowControl/>
        <w:spacing w:after="0" w:line="360" w:lineRule="auto"/>
        <w:jc w:val="center"/>
        <w:rPr>
          <w:rFonts w:ascii="Times New Roman" w:hAnsi="Times New Roman" w:cs="Times New Roman"/>
          <w:b/>
          <w:bCs/>
        </w:rPr>
      </w:pPr>
    </w:p>
    <w:p w14:paraId="38F5FB82" w14:textId="3A7ED760" w:rsidR="028550E3" w:rsidRDefault="028550E3" w:rsidP="2E917E5D">
      <w:pPr>
        <w:pStyle w:val="Corpodetexto"/>
        <w:widowControl/>
        <w:spacing w:after="0" w:line="360" w:lineRule="auto"/>
        <w:jc w:val="center"/>
        <w:rPr>
          <w:rFonts w:ascii="Times New Roman" w:hAnsi="Times New Roman" w:cs="Times New Roman"/>
          <w:b/>
          <w:bCs/>
        </w:rPr>
      </w:pPr>
      <w:r w:rsidRPr="2E917E5D">
        <w:rPr>
          <w:rFonts w:ascii="Times New Roman" w:hAnsi="Times New Roman" w:cs="Times New Roman"/>
          <w:b/>
          <w:bCs/>
        </w:rPr>
        <w:t>PROJETO BÁSICO: SOFTWARE DE ARMAZENAMENTO ARQUIVÍSTICO</w:t>
      </w:r>
    </w:p>
    <w:p w14:paraId="31269422" w14:textId="082E0FF6" w:rsidR="159FEEAF" w:rsidRDefault="159FEEAF" w:rsidP="159FEEAF">
      <w:pPr>
        <w:pStyle w:val="Corpodetexto"/>
        <w:widowControl/>
        <w:spacing w:after="0" w:line="360" w:lineRule="auto"/>
        <w:jc w:val="center"/>
        <w:rPr>
          <w:rFonts w:ascii="Times New Roman" w:hAnsi="Times New Roman" w:cs="Times New Roman"/>
          <w:b/>
          <w:bCs/>
        </w:rPr>
      </w:pPr>
    </w:p>
    <w:p w14:paraId="7D88146B" w14:textId="3C9F296E" w:rsidR="159FEEAF" w:rsidRDefault="159FEEAF" w:rsidP="159FEEAF">
      <w:pPr>
        <w:pStyle w:val="Corpodetexto"/>
        <w:widowControl/>
        <w:spacing w:after="0"/>
        <w:jc w:val="center"/>
        <w:rPr>
          <w:rFonts w:ascii="Times New Roman" w:hAnsi="Times New Roman" w:cs="Times New Roman"/>
          <w:color w:val="FF0000"/>
        </w:rPr>
      </w:pPr>
    </w:p>
    <w:p w14:paraId="2946DB82" w14:textId="77777777" w:rsidR="00614AAB" w:rsidRPr="00763C95" w:rsidRDefault="00614AAB">
      <w:pPr>
        <w:pStyle w:val="Corpodetexto"/>
        <w:widowControl/>
        <w:spacing w:after="0" w:line="360" w:lineRule="auto"/>
        <w:jc w:val="center"/>
        <w:rPr>
          <w:rFonts w:ascii="Times New Roman" w:hAnsi="Times New Roman" w:cs="Times New Roman"/>
          <w:b/>
          <w:bCs/>
        </w:rPr>
      </w:pPr>
    </w:p>
    <w:p w14:paraId="5997CC1D" w14:textId="77777777" w:rsidR="00614AAB" w:rsidRPr="00763C95" w:rsidRDefault="00614AAB">
      <w:pPr>
        <w:pStyle w:val="Corpodetexto"/>
        <w:widowControl/>
        <w:spacing w:after="0" w:line="360" w:lineRule="auto"/>
        <w:jc w:val="center"/>
        <w:rPr>
          <w:rFonts w:ascii="Times New Roman" w:hAnsi="Times New Roman" w:cs="Times New Roman"/>
          <w:b/>
          <w:bCs/>
        </w:rPr>
      </w:pPr>
    </w:p>
    <w:p w14:paraId="110FFD37" w14:textId="77777777" w:rsidR="00614AAB" w:rsidRPr="00763C95" w:rsidRDefault="00614AAB">
      <w:pPr>
        <w:pStyle w:val="Corpodetexto"/>
        <w:widowControl/>
        <w:spacing w:after="0" w:line="360" w:lineRule="auto"/>
        <w:jc w:val="center"/>
        <w:rPr>
          <w:rFonts w:ascii="Times New Roman" w:hAnsi="Times New Roman" w:cs="Times New Roman"/>
          <w:b/>
          <w:bCs/>
        </w:rPr>
      </w:pPr>
    </w:p>
    <w:p w14:paraId="6B699379" w14:textId="77777777" w:rsidR="00614AAB" w:rsidRPr="00763C95" w:rsidRDefault="00614AAB">
      <w:pPr>
        <w:pStyle w:val="Corpodetexto"/>
        <w:widowControl/>
        <w:spacing w:after="0" w:line="360" w:lineRule="auto"/>
        <w:jc w:val="center"/>
        <w:rPr>
          <w:rFonts w:ascii="Times New Roman" w:hAnsi="Times New Roman" w:cs="Times New Roman"/>
          <w:b/>
          <w:bCs/>
        </w:rPr>
      </w:pPr>
    </w:p>
    <w:p w14:paraId="3FE9F23F" w14:textId="77777777" w:rsidR="00614AAB" w:rsidRPr="00763C95" w:rsidRDefault="00614AAB">
      <w:pPr>
        <w:pStyle w:val="Corpodetexto"/>
        <w:widowControl/>
        <w:spacing w:after="0" w:line="360" w:lineRule="auto"/>
        <w:jc w:val="center"/>
        <w:rPr>
          <w:rFonts w:ascii="Times New Roman" w:hAnsi="Times New Roman" w:cs="Times New Roman"/>
          <w:b/>
          <w:bCs/>
        </w:rPr>
      </w:pPr>
    </w:p>
    <w:p w14:paraId="1F72F646" w14:textId="77777777" w:rsidR="00614AAB" w:rsidRPr="00763C95" w:rsidRDefault="00614AAB">
      <w:pPr>
        <w:pStyle w:val="Corpodetexto"/>
        <w:widowControl/>
        <w:spacing w:after="0" w:line="360" w:lineRule="auto"/>
        <w:jc w:val="center"/>
        <w:rPr>
          <w:rFonts w:ascii="Times New Roman" w:hAnsi="Times New Roman" w:cs="Times New Roman"/>
          <w:b/>
          <w:bCs/>
        </w:rPr>
      </w:pPr>
    </w:p>
    <w:p w14:paraId="08CE6F91" w14:textId="77777777" w:rsidR="00614AAB" w:rsidRPr="00763C95" w:rsidRDefault="00614AAB">
      <w:pPr>
        <w:pStyle w:val="Corpodetexto"/>
        <w:widowControl/>
        <w:spacing w:after="0" w:line="360" w:lineRule="auto"/>
        <w:jc w:val="center"/>
        <w:rPr>
          <w:rFonts w:ascii="Times New Roman" w:hAnsi="Times New Roman" w:cs="Times New Roman"/>
          <w:b/>
          <w:bCs/>
        </w:rPr>
      </w:pPr>
    </w:p>
    <w:p w14:paraId="001FFAFC" w14:textId="35580C58" w:rsidR="31D0332F" w:rsidRDefault="31D0332F" w:rsidP="159FEEAF">
      <w:pPr>
        <w:pStyle w:val="Corpodetexto"/>
        <w:widowControl/>
        <w:spacing w:after="0" w:line="240" w:lineRule="auto"/>
        <w:ind w:left="4500"/>
        <w:jc w:val="both"/>
        <w:rPr>
          <w:rFonts w:hint="eastAsia"/>
        </w:rPr>
      </w:pPr>
      <w:r w:rsidRPr="159FEEAF">
        <w:t xml:space="preserve">Trabalho final apresentada ao Programa de Graduação em </w:t>
      </w:r>
      <w:r w:rsidR="6DCD1BDD" w:rsidRPr="159FEEAF">
        <w:t>Engenharia de Computação,</w:t>
      </w:r>
      <w:r w:rsidRPr="159FEEAF">
        <w:t xml:space="preserve"> </w:t>
      </w:r>
      <w:r w:rsidR="7EF746DF" w:rsidRPr="159FEEAF">
        <w:t>d</w:t>
      </w:r>
      <w:r w:rsidRPr="159FEEAF">
        <w:t>a Universidade Federal do Ceará, com</w:t>
      </w:r>
      <w:r w:rsidR="76DBAEC4" w:rsidRPr="159FEEAF">
        <w:t xml:space="preserve"> o objetivo de aprovação na disciplina de Introdução à Engenharia</w:t>
      </w:r>
      <w:r w:rsidRPr="159FEEAF">
        <w:t xml:space="preserve">. </w:t>
      </w:r>
    </w:p>
    <w:p w14:paraId="61CDCEAD" w14:textId="77777777" w:rsidR="00614AAB" w:rsidRPr="00763C95" w:rsidRDefault="00614AAB">
      <w:pPr>
        <w:pStyle w:val="Corpodetexto"/>
        <w:widowControl/>
        <w:spacing w:after="0" w:line="240" w:lineRule="auto"/>
        <w:ind w:left="4500"/>
        <w:jc w:val="both"/>
        <w:rPr>
          <w:rFonts w:ascii="Times New Roman" w:hAnsi="Times New Roman" w:cs="Times New Roman"/>
        </w:rPr>
      </w:pPr>
    </w:p>
    <w:p w14:paraId="6BB9E253" w14:textId="59D7AECF" w:rsidR="00614AAB" w:rsidRPr="00763C95" w:rsidRDefault="00614AAB">
      <w:pPr>
        <w:pStyle w:val="Corpodetexto"/>
        <w:widowControl/>
        <w:spacing w:after="0" w:line="240" w:lineRule="auto"/>
        <w:ind w:left="4500"/>
        <w:jc w:val="both"/>
        <w:rPr>
          <w:rFonts w:ascii="Times New Roman" w:hAnsi="Times New Roman" w:cs="Times New Roman"/>
        </w:rPr>
      </w:pPr>
      <w:r w:rsidRPr="159FEEAF">
        <w:rPr>
          <w:rFonts w:ascii="Times New Roman" w:hAnsi="Times New Roman" w:cs="Times New Roman"/>
        </w:rPr>
        <w:t xml:space="preserve">Orientador: Prof.  </w:t>
      </w:r>
      <w:r w:rsidR="088A0BE9" w:rsidRPr="159FEEAF">
        <w:rPr>
          <w:rFonts w:ascii="Times New Roman" w:hAnsi="Times New Roman" w:cs="Times New Roman"/>
        </w:rPr>
        <w:t>I</w:t>
      </w:r>
      <w:r w:rsidR="373DD578" w:rsidRPr="159FEEAF">
        <w:rPr>
          <w:rFonts w:ascii="Times New Roman" w:hAnsi="Times New Roman" w:cs="Times New Roman"/>
        </w:rPr>
        <w:t>á</w:t>
      </w:r>
      <w:r w:rsidR="088A0BE9" w:rsidRPr="159FEEAF">
        <w:rPr>
          <w:rFonts w:ascii="Times New Roman" w:hAnsi="Times New Roman" w:cs="Times New Roman"/>
        </w:rPr>
        <w:t xml:space="preserve">lis </w:t>
      </w:r>
      <w:r w:rsidR="6D06EEE1" w:rsidRPr="159FEEAF">
        <w:rPr>
          <w:rFonts w:ascii="Times New Roman" w:hAnsi="Times New Roman" w:cs="Times New Roman"/>
        </w:rPr>
        <w:t>Cavalcante</w:t>
      </w:r>
    </w:p>
    <w:p w14:paraId="23DE523C" w14:textId="77777777" w:rsidR="00614AAB" w:rsidRPr="00763C95" w:rsidRDefault="00614AAB">
      <w:pPr>
        <w:pStyle w:val="Corpodetexto"/>
        <w:widowControl/>
        <w:spacing w:after="0" w:line="240" w:lineRule="auto"/>
        <w:ind w:left="4500"/>
        <w:jc w:val="both"/>
        <w:rPr>
          <w:rFonts w:ascii="Times New Roman" w:hAnsi="Times New Roman" w:cs="Times New Roman"/>
        </w:rPr>
      </w:pPr>
    </w:p>
    <w:p w14:paraId="52E56223" w14:textId="77777777" w:rsidR="00614AAB" w:rsidRPr="00763C95" w:rsidRDefault="00614AAB">
      <w:pPr>
        <w:pStyle w:val="Corpodetexto"/>
        <w:widowControl/>
        <w:spacing w:after="0" w:line="240" w:lineRule="auto"/>
        <w:ind w:left="4500"/>
        <w:jc w:val="both"/>
        <w:rPr>
          <w:rFonts w:ascii="Times New Roman" w:hAnsi="Times New Roman" w:cs="Times New Roman"/>
        </w:rPr>
      </w:pPr>
    </w:p>
    <w:p w14:paraId="07547A01" w14:textId="77777777" w:rsidR="00614AAB" w:rsidRPr="00763C95" w:rsidRDefault="00614AAB">
      <w:pPr>
        <w:pStyle w:val="Corpodetexto"/>
        <w:widowControl/>
        <w:spacing w:after="0" w:line="240" w:lineRule="auto"/>
        <w:ind w:left="4500"/>
        <w:jc w:val="both"/>
        <w:rPr>
          <w:rFonts w:ascii="Times New Roman" w:hAnsi="Times New Roman" w:cs="Times New Roman"/>
        </w:rPr>
      </w:pPr>
    </w:p>
    <w:p w14:paraId="5043CB0F" w14:textId="77777777" w:rsidR="00614AAB" w:rsidRPr="00763C95" w:rsidRDefault="00614AAB">
      <w:pPr>
        <w:pStyle w:val="Corpodetexto"/>
        <w:widowControl/>
        <w:spacing w:after="0" w:line="240" w:lineRule="auto"/>
        <w:ind w:left="4500"/>
        <w:jc w:val="both"/>
        <w:rPr>
          <w:rFonts w:ascii="Times New Roman" w:hAnsi="Times New Roman" w:cs="Times New Roman"/>
        </w:rPr>
      </w:pPr>
    </w:p>
    <w:p w14:paraId="07459315" w14:textId="77777777" w:rsidR="00614AAB" w:rsidRPr="00763C95" w:rsidRDefault="00614AAB">
      <w:pPr>
        <w:pStyle w:val="Corpodetexto"/>
        <w:widowControl/>
        <w:spacing w:after="0" w:line="240" w:lineRule="auto"/>
        <w:ind w:left="4500"/>
        <w:jc w:val="both"/>
        <w:rPr>
          <w:rFonts w:ascii="Times New Roman" w:hAnsi="Times New Roman" w:cs="Times New Roman"/>
        </w:rPr>
      </w:pPr>
    </w:p>
    <w:p w14:paraId="70DF9E56" w14:textId="619C7AD0" w:rsidR="00614AAB" w:rsidRPr="00763C95" w:rsidRDefault="00614AAB">
      <w:pPr>
        <w:pStyle w:val="Corpodetexto"/>
        <w:widowControl/>
        <w:spacing w:after="0" w:line="240" w:lineRule="auto"/>
        <w:ind w:left="4500"/>
        <w:jc w:val="both"/>
        <w:rPr>
          <w:rFonts w:ascii="Times New Roman" w:hAnsi="Times New Roman" w:cs="Times New Roman"/>
        </w:rPr>
      </w:pPr>
    </w:p>
    <w:p w14:paraId="098E730A" w14:textId="6FCE8250" w:rsidR="2E917E5D" w:rsidRDefault="2E917E5D" w:rsidP="2E917E5D">
      <w:pPr>
        <w:pStyle w:val="Corpodetexto"/>
        <w:widowControl/>
        <w:spacing w:after="0" w:line="240" w:lineRule="auto"/>
        <w:ind w:left="4500"/>
        <w:jc w:val="both"/>
        <w:rPr>
          <w:rFonts w:ascii="Times New Roman" w:hAnsi="Times New Roman" w:cs="Times New Roman"/>
        </w:rPr>
      </w:pPr>
    </w:p>
    <w:p w14:paraId="6776571F" w14:textId="60A68AE6" w:rsidR="2E917E5D" w:rsidRDefault="2E917E5D" w:rsidP="2E917E5D">
      <w:pPr>
        <w:pStyle w:val="Corpodetexto"/>
        <w:widowControl/>
        <w:spacing w:after="0" w:line="240" w:lineRule="auto"/>
        <w:ind w:left="3545"/>
        <w:jc w:val="both"/>
        <w:rPr>
          <w:rFonts w:ascii="Times New Roman" w:hAnsi="Times New Roman" w:cs="Times New Roman"/>
        </w:rPr>
      </w:pPr>
    </w:p>
    <w:p w14:paraId="44E871BC" w14:textId="77777777" w:rsidR="00614AAB" w:rsidRPr="00763C95" w:rsidRDefault="00614AAB">
      <w:pPr>
        <w:pStyle w:val="Corpodetexto"/>
        <w:widowControl/>
        <w:spacing w:after="0" w:line="240" w:lineRule="auto"/>
        <w:ind w:left="4500"/>
        <w:jc w:val="both"/>
        <w:rPr>
          <w:rFonts w:ascii="Times New Roman" w:hAnsi="Times New Roman" w:cs="Times New Roman"/>
        </w:rPr>
      </w:pPr>
    </w:p>
    <w:p w14:paraId="69AB5C74" w14:textId="5AB14D5E" w:rsidR="00614AAB" w:rsidRPr="00763C95" w:rsidRDefault="16DC631C" w:rsidP="159FEEAF">
      <w:pPr>
        <w:pStyle w:val="Corpodetexto"/>
        <w:widowControl/>
        <w:spacing w:after="0" w:line="240" w:lineRule="auto"/>
        <w:jc w:val="center"/>
        <w:rPr>
          <w:rFonts w:ascii="Times New Roman" w:hAnsi="Times New Roman" w:cs="Times New Roman"/>
        </w:rPr>
      </w:pPr>
      <w:bookmarkStart w:id="0" w:name="_Toc266865609"/>
      <w:bookmarkStart w:id="1" w:name="_Toc266864367"/>
      <w:bookmarkStart w:id="2" w:name="_Toc257729467"/>
      <w:bookmarkStart w:id="3" w:name="_Toc257729430"/>
      <w:bookmarkStart w:id="4" w:name="_Toc257729042"/>
      <w:bookmarkEnd w:id="0"/>
      <w:bookmarkEnd w:id="1"/>
      <w:bookmarkEnd w:id="2"/>
      <w:bookmarkEnd w:id="3"/>
      <w:bookmarkEnd w:id="4"/>
      <w:r w:rsidRPr="159FEEAF">
        <w:rPr>
          <w:rFonts w:ascii="Times New Roman" w:hAnsi="Times New Roman" w:cs="Times New Roman"/>
        </w:rPr>
        <w:t>SOBRAL</w:t>
      </w:r>
    </w:p>
    <w:p w14:paraId="7DF4E37C" w14:textId="7B283519" w:rsidR="00614AAB" w:rsidRPr="00763C95" w:rsidRDefault="00614AAB" w:rsidP="159FEEAF">
      <w:pPr>
        <w:pStyle w:val="Corpodetexto"/>
        <w:widowControl/>
        <w:spacing w:after="0" w:line="360" w:lineRule="auto"/>
        <w:jc w:val="center"/>
        <w:rPr>
          <w:rFonts w:ascii="Times New Roman" w:hAnsi="Times New Roman" w:cs="Times New Roman"/>
          <w:b/>
          <w:bCs/>
        </w:rPr>
      </w:pPr>
      <w:r w:rsidRPr="159FEEAF">
        <w:rPr>
          <w:rFonts w:ascii="Times New Roman" w:hAnsi="Times New Roman" w:cs="Times New Roman"/>
        </w:rPr>
        <w:t>20</w:t>
      </w:r>
      <w:r w:rsidR="00E83173" w:rsidRPr="159FEEAF">
        <w:rPr>
          <w:rFonts w:ascii="Times New Roman" w:hAnsi="Times New Roman" w:cs="Times New Roman"/>
        </w:rPr>
        <w:t>2</w:t>
      </w:r>
      <w:r w:rsidR="1D13ECF7" w:rsidRPr="159FEEAF">
        <w:rPr>
          <w:rFonts w:ascii="Times New Roman" w:hAnsi="Times New Roman" w:cs="Times New Roman"/>
        </w:rPr>
        <w:t>3</w:t>
      </w:r>
    </w:p>
    <w:p w14:paraId="343337A4" w14:textId="353516D5" w:rsidR="00614AAB" w:rsidRPr="00763C95" w:rsidRDefault="00614AAB">
      <w:pPr>
        <w:pStyle w:val="Corpodetexto"/>
        <w:pageBreakBefore/>
        <w:widowControl/>
        <w:spacing w:after="0" w:line="360" w:lineRule="auto"/>
        <w:jc w:val="center"/>
        <w:rPr>
          <w:rFonts w:ascii="Times New Roman" w:hAnsi="Times New Roman" w:cs="Times New Roman"/>
          <w:b/>
          <w:bCs/>
        </w:rPr>
      </w:pPr>
      <w:r w:rsidRPr="159FEEAF">
        <w:rPr>
          <w:rFonts w:ascii="Times New Roman" w:hAnsi="Times New Roman" w:cs="Times New Roman"/>
          <w:b/>
          <w:bCs/>
        </w:rPr>
        <w:t>RESUMO</w:t>
      </w:r>
    </w:p>
    <w:p w14:paraId="17DBC151" w14:textId="77777777" w:rsidR="00614AAB" w:rsidRPr="00763C95" w:rsidRDefault="00614AAB">
      <w:pPr>
        <w:pStyle w:val="Corpodetexto"/>
        <w:widowControl/>
        <w:spacing w:after="0" w:line="360" w:lineRule="auto"/>
        <w:jc w:val="both"/>
        <w:rPr>
          <w:rFonts w:ascii="Times New Roman" w:hAnsi="Times New Roman" w:cs="Times New Roman"/>
          <w:b/>
          <w:bCs/>
        </w:rPr>
      </w:pPr>
    </w:p>
    <w:p w14:paraId="08396CF4" w14:textId="77777777" w:rsidR="00614AAB" w:rsidRPr="00763C95" w:rsidRDefault="003B23E0">
      <w:pPr>
        <w:pStyle w:val="Corpodetexto"/>
        <w:widowControl/>
        <w:spacing w:after="0" w:line="360" w:lineRule="auto"/>
        <w:jc w:val="both"/>
        <w:rPr>
          <w:rFonts w:ascii="Times New Roman" w:hAnsi="Times New Roman" w:cs="Times New Roman"/>
        </w:rPr>
      </w:pPr>
      <w:r w:rsidRPr="00763C95">
        <w:rPr>
          <w:rFonts w:ascii="Times New Roman" w:hAnsi="Times New Roman" w:cs="Times New Roman"/>
        </w:rPr>
        <w:t>Apresentação concisa dos pontos relevantes do documento, fornecendo uma visão rápida e clara do conteúdo. Recomenda-se a elaboração de resumo informativo, apresentando finalidades, metodologia, resultados e conclusões do trabalho. Convém usar o verbo na terceira pessoa e que o resumo tenha de 150 a 500 palavras. Deve ser redigido em parágrafo único, mesma fonte do trabalho, e espaçamento entrelinhas 1,5. As palavras-chave devem ser em letras minúsculas, exceto nos casos de substantivos próprios e nomes científicos; separadas por ponto e vírgula e finalizadas por ponto. Convém indicar três palavras-chave, no mínimo.</w:t>
      </w:r>
      <w:r w:rsidR="00DF242A" w:rsidRPr="00763C95">
        <w:rPr>
          <w:rFonts w:ascii="Times New Roman" w:hAnsi="Times New Roman" w:cs="Times New Roman"/>
        </w:rPr>
        <w:t xml:space="preserve"> </w:t>
      </w:r>
      <w:r w:rsidR="00614AAB" w:rsidRPr="00763C95">
        <w:rPr>
          <w:rFonts w:ascii="Times New Roman" w:hAnsi="Times New Roman" w:cs="Times New Roman"/>
        </w:rPr>
        <w:t>Resumo resumo resumo resumo resumo resumo resumo resumo resumo resumo resumo resumo resumo resumo resumo resumo resumo resumo resumo resumo resumo resumo resumo resumo resumo resumo resumo resumo resumo resumo resumo resumo resumo resumo resumo resumo.</w:t>
      </w:r>
    </w:p>
    <w:p w14:paraId="6F8BD81B" w14:textId="77777777" w:rsidR="00614AAB" w:rsidRPr="00763C95" w:rsidRDefault="00614AAB">
      <w:pPr>
        <w:pStyle w:val="Corpodetexto"/>
        <w:widowControl/>
        <w:spacing w:after="0" w:line="360" w:lineRule="auto"/>
        <w:rPr>
          <w:rFonts w:ascii="Times New Roman" w:hAnsi="Times New Roman" w:cs="Times New Roman"/>
        </w:rPr>
      </w:pPr>
    </w:p>
    <w:p w14:paraId="0DD727CA" w14:textId="77777777" w:rsidR="00614AAB" w:rsidRPr="00763C95" w:rsidRDefault="00614AAB">
      <w:pPr>
        <w:pStyle w:val="Corpodetexto"/>
        <w:widowControl/>
        <w:spacing w:after="0" w:line="360" w:lineRule="auto"/>
        <w:rPr>
          <w:rFonts w:ascii="Times New Roman" w:hAnsi="Times New Roman" w:cs="Times New Roman"/>
          <w:b/>
        </w:rPr>
      </w:pPr>
      <w:r w:rsidRPr="00763C95">
        <w:rPr>
          <w:rFonts w:ascii="Times New Roman" w:hAnsi="Times New Roman" w:cs="Times New Roman"/>
          <w:b/>
        </w:rPr>
        <w:t>Palavras-chave</w:t>
      </w:r>
      <w:r w:rsidRPr="00763C95">
        <w:rPr>
          <w:rFonts w:ascii="Times New Roman" w:hAnsi="Times New Roman" w:cs="Times New Roman"/>
        </w:rPr>
        <w:t xml:space="preserve">: </w:t>
      </w:r>
      <w:r w:rsidR="00E83173" w:rsidRPr="00763C95">
        <w:rPr>
          <w:rFonts w:ascii="Times New Roman" w:hAnsi="Times New Roman" w:cs="Times New Roman"/>
        </w:rPr>
        <w:t>palavra 1; palavra 2; palavra 3</w:t>
      </w:r>
      <w:r w:rsidRPr="00763C95">
        <w:rPr>
          <w:rFonts w:ascii="Times New Roman" w:hAnsi="Times New Roman" w:cs="Times New Roman"/>
        </w:rPr>
        <w:t>.</w:t>
      </w:r>
    </w:p>
    <w:p w14:paraId="056CBDF8" w14:textId="77777777" w:rsidR="00614AAB" w:rsidRPr="00763C95" w:rsidRDefault="00614AAB">
      <w:pPr>
        <w:pStyle w:val="Corpodetexto"/>
        <w:pageBreakBefore/>
        <w:widowControl/>
        <w:spacing w:after="0" w:line="360" w:lineRule="auto"/>
        <w:jc w:val="center"/>
        <w:rPr>
          <w:rFonts w:ascii="Times New Roman" w:hAnsi="Times New Roman" w:cs="Times New Roman"/>
        </w:rPr>
      </w:pPr>
      <w:bookmarkStart w:id="5" w:name="_Toc257729477"/>
      <w:bookmarkStart w:id="6" w:name="_Toc257729440"/>
      <w:bookmarkStart w:id="7" w:name="_Toc257729052"/>
      <w:bookmarkEnd w:id="5"/>
      <w:bookmarkEnd w:id="6"/>
      <w:bookmarkEnd w:id="7"/>
      <w:r w:rsidRPr="00763C95">
        <w:rPr>
          <w:rFonts w:ascii="Times New Roman" w:hAnsi="Times New Roman" w:cs="Times New Roman"/>
          <w:b/>
        </w:rPr>
        <w:t>ABSTRACT</w:t>
      </w:r>
    </w:p>
    <w:p w14:paraId="2613E9C1" w14:textId="77777777" w:rsidR="00614AAB" w:rsidRPr="00763C95" w:rsidRDefault="00614AAB">
      <w:pPr>
        <w:pStyle w:val="Corpodetexto"/>
        <w:widowControl/>
        <w:spacing w:after="0" w:line="360" w:lineRule="auto"/>
        <w:rPr>
          <w:rFonts w:ascii="Times New Roman" w:hAnsi="Times New Roman" w:cs="Times New Roman"/>
        </w:rPr>
      </w:pPr>
    </w:p>
    <w:p w14:paraId="207E71E0" w14:textId="77777777" w:rsidR="00614AAB" w:rsidRPr="00763C95" w:rsidRDefault="00614AAB">
      <w:pPr>
        <w:pStyle w:val="Corpodetexto"/>
        <w:widowControl/>
        <w:spacing w:after="0" w:line="360" w:lineRule="auto"/>
        <w:jc w:val="both"/>
        <w:rPr>
          <w:rFonts w:ascii="Times New Roman" w:hAnsi="Times New Roman" w:cs="Times New Roman"/>
          <w:lang w:val="en-US"/>
        </w:rPr>
      </w:pPr>
      <w:r w:rsidRPr="00361438">
        <w:rPr>
          <w:rFonts w:ascii="Times New Roman" w:hAnsi="Times New Roman" w:cs="Times New Roman"/>
        </w:rPr>
        <w:t>Tradução do resumo para outro idioma de propagação internacional (em inglês ABSTRACT,</w:t>
      </w:r>
      <w:r w:rsidRPr="00763C95">
        <w:rPr>
          <w:rFonts w:ascii="Times New Roman" w:hAnsi="Times New Roman" w:cs="Times New Roman"/>
        </w:rPr>
        <w:t xml:space="preserve"> em francês RESUMÉ, em espanhol RESUMEN). </w:t>
      </w:r>
      <w:r w:rsidRPr="00763C95">
        <w:rPr>
          <w:rFonts w:ascii="Times New Roman" w:hAnsi="Times New Roman" w:cs="Times New Roman"/>
          <w:lang w:val="en-US"/>
        </w:rPr>
        <w:t>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w:t>
      </w:r>
    </w:p>
    <w:p w14:paraId="22F860BB" w14:textId="37440FA3" w:rsidR="00614AAB" w:rsidRPr="00763C95" w:rsidRDefault="00614AAB" w:rsidP="159FEEAF">
      <w:pPr>
        <w:pStyle w:val="Corpodetexto"/>
        <w:widowControl/>
        <w:spacing w:after="0" w:line="360" w:lineRule="auto"/>
        <w:rPr>
          <w:rFonts w:ascii="Times New Roman" w:hAnsi="Times New Roman" w:cs="Times New Roman"/>
          <w:lang w:val="en-US"/>
        </w:rPr>
      </w:pPr>
    </w:p>
    <w:p w14:paraId="6FC0E600" w14:textId="7F435337" w:rsidR="159FEEAF" w:rsidRDefault="159FEEAF" w:rsidP="159FEEAF">
      <w:pPr>
        <w:pStyle w:val="Corpodetexto"/>
        <w:widowControl/>
        <w:spacing w:after="0" w:line="360" w:lineRule="auto"/>
        <w:rPr>
          <w:rFonts w:ascii="Times New Roman" w:hAnsi="Times New Roman" w:cs="Times New Roman"/>
          <w:lang w:val="en-US"/>
        </w:rPr>
      </w:pPr>
    </w:p>
    <w:p w14:paraId="3FBF0FB8" w14:textId="06A6917C" w:rsidR="159FEEAF" w:rsidRDefault="159FEEAF" w:rsidP="159FEEAF">
      <w:pPr>
        <w:pStyle w:val="Corpodetexto"/>
        <w:widowControl/>
        <w:spacing w:after="0" w:line="360" w:lineRule="auto"/>
        <w:rPr>
          <w:rFonts w:ascii="Times New Roman" w:hAnsi="Times New Roman" w:cs="Times New Roman"/>
          <w:lang w:val="en-US"/>
        </w:rPr>
      </w:pPr>
    </w:p>
    <w:p w14:paraId="27822E8D" w14:textId="0FBFBFE2" w:rsidR="159FEEAF" w:rsidRDefault="159FEEAF" w:rsidP="159FEEAF">
      <w:pPr>
        <w:pStyle w:val="Corpodetexto"/>
        <w:widowControl/>
        <w:spacing w:after="0" w:line="360" w:lineRule="auto"/>
        <w:rPr>
          <w:rFonts w:ascii="Times New Roman" w:hAnsi="Times New Roman" w:cs="Times New Roman"/>
          <w:lang w:val="en-US"/>
        </w:rPr>
      </w:pPr>
    </w:p>
    <w:p w14:paraId="69B39580" w14:textId="56AA723E" w:rsidR="159FEEAF" w:rsidRDefault="159FEEAF" w:rsidP="159FEEAF">
      <w:pPr>
        <w:pStyle w:val="Corpodetexto"/>
        <w:widowControl/>
        <w:spacing w:after="0" w:line="360" w:lineRule="auto"/>
        <w:rPr>
          <w:rFonts w:ascii="Times New Roman" w:hAnsi="Times New Roman" w:cs="Times New Roman"/>
          <w:lang w:val="en-US"/>
        </w:rPr>
      </w:pPr>
    </w:p>
    <w:p w14:paraId="2DAF8B1A" w14:textId="4BB6ADA0" w:rsidR="159FEEAF" w:rsidRDefault="159FEEAF" w:rsidP="159FEEAF">
      <w:pPr>
        <w:pStyle w:val="Corpodetexto"/>
        <w:widowControl/>
        <w:spacing w:after="0" w:line="360" w:lineRule="auto"/>
        <w:rPr>
          <w:rFonts w:ascii="Times New Roman" w:hAnsi="Times New Roman" w:cs="Times New Roman"/>
          <w:lang w:val="en-US"/>
        </w:rPr>
      </w:pPr>
    </w:p>
    <w:p w14:paraId="15D6DE27" w14:textId="615DE1CA" w:rsidR="159FEEAF" w:rsidRDefault="159FEEAF" w:rsidP="159FEEAF">
      <w:pPr>
        <w:pStyle w:val="Corpodetexto"/>
        <w:widowControl/>
        <w:spacing w:after="0" w:line="360" w:lineRule="auto"/>
        <w:rPr>
          <w:rFonts w:ascii="Times New Roman" w:hAnsi="Times New Roman" w:cs="Times New Roman"/>
          <w:lang w:val="en-US"/>
        </w:rPr>
      </w:pPr>
    </w:p>
    <w:p w14:paraId="175DB247" w14:textId="602D2DE9" w:rsidR="159FEEAF" w:rsidRDefault="159FEEAF" w:rsidP="159FEEAF">
      <w:pPr>
        <w:pStyle w:val="Corpodetexto"/>
        <w:widowControl/>
        <w:spacing w:after="0" w:line="360" w:lineRule="auto"/>
        <w:rPr>
          <w:rFonts w:ascii="Times New Roman" w:hAnsi="Times New Roman" w:cs="Times New Roman"/>
          <w:lang w:val="en-US"/>
        </w:rPr>
      </w:pPr>
    </w:p>
    <w:p w14:paraId="2A687B3C" w14:textId="7345E6C2" w:rsidR="159FEEAF" w:rsidRDefault="159FEEAF" w:rsidP="159FEEAF">
      <w:pPr>
        <w:pStyle w:val="Corpodetexto"/>
        <w:widowControl/>
        <w:spacing w:after="0" w:line="360" w:lineRule="auto"/>
        <w:rPr>
          <w:rFonts w:ascii="Times New Roman" w:hAnsi="Times New Roman" w:cs="Times New Roman"/>
          <w:lang w:val="en-US"/>
        </w:rPr>
      </w:pPr>
    </w:p>
    <w:p w14:paraId="40A7D637" w14:textId="62C2B618" w:rsidR="159FEEAF" w:rsidRDefault="159FEEAF" w:rsidP="159FEEAF">
      <w:pPr>
        <w:pStyle w:val="Corpodetexto"/>
        <w:widowControl/>
        <w:spacing w:after="0" w:line="360" w:lineRule="auto"/>
        <w:rPr>
          <w:rFonts w:ascii="Times New Roman" w:hAnsi="Times New Roman" w:cs="Times New Roman"/>
          <w:lang w:val="en-US"/>
        </w:rPr>
      </w:pPr>
    </w:p>
    <w:p w14:paraId="698536F5" w14:textId="77777777" w:rsidR="00614AAB" w:rsidRPr="00763C95" w:rsidRDefault="00614AAB">
      <w:pPr>
        <w:pStyle w:val="Corpodetexto"/>
        <w:widowControl/>
        <w:spacing w:after="0" w:line="360" w:lineRule="auto"/>
        <w:jc w:val="center"/>
        <w:rPr>
          <w:rFonts w:ascii="Times New Roman" w:hAnsi="Times New Roman" w:cs="Times New Roman"/>
          <w:b/>
          <w:bCs/>
        </w:rPr>
      </w:pPr>
    </w:p>
    <w:p w14:paraId="7BC1BAF2" w14:textId="77777777" w:rsidR="00614AAB" w:rsidRPr="00763C95" w:rsidRDefault="00614AAB">
      <w:pPr>
        <w:pStyle w:val="Corpodetexto"/>
        <w:widowControl/>
        <w:spacing w:after="0" w:line="360" w:lineRule="auto"/>
        <w:jc w:val="center"/>
        <w:rPr>
          <w:rFonts w:ascii="Times New Roman" w:hAnsi="Times New Roman" w:cs="Times New Roman"/>
          <w:b/>
          <w:bCs/>
        </w:rPr>
      </w:pPr>
    </w:p>
    <w:p w14:paraId="44A1A359" w14:textId="77777777" w:rsidR="00614AAB" w:rsidRPr="00763C95" w:rsidRDefault="00614AAB">
      <w:pPr>
        <w:spacing w:line="360" w:lineRule="auto"/>
        <w:jc w:val="center"/>
        <w:rPr>
          <w:rFonts w:ascii="Times New Roman" w:hAnsi="Times New Roman" w:cs="Times New Roman"/>
          <w:b/>
        </w:rPr>
      </w:pPr>
      <w:r w:rsidRPr="00763C95">
        <w:rPr>
          <w:rFonts w:ascii="Times New Roman" w:hAnsi="Times New Roman" w:cs="Times New Roman"/>
          <w:b/>
        </w:rPr>
        <w:t>SUMÁRIO</w:t>
      </w:r>
    </w:p>
    <w:p w14:paraId="61C988F9" w14:textId="77777777" w:rsidR="00614AAB" w:rsidRPr="00763C95" w:rsidRDefault="00614AAB">
      <w:pPr>
        <w:spacing w:line="360" w:lineRule="auto"/>
        <w:jc w:val="center"/>
        <w:rPr>
          <w:rFonts w:ascii="Times New Roman" w:hAnsi="Times New Roman" w:cs="Times New Roman"/>
          <w:b/>
        </w:rPr>
      </w:pPr>
    </w:p>
    <w:tbl>
      <w:tblPr>
        <w:tblW w:w="9071" w:type="dxa"/>
        <w:tblInd w:w="-20" w:type="dxa"/>
        <w:tblLayout w:type="fixed"/>
        <w:tblCellMar>
          <w:left w:w="0" w:type="dxa"/>
          <w:right w:w="0" w:type="dxa"/>
        </w:tblCellMar>
        <w:tblLook w:val="0000" w:firstRow="0" w:lastRow="0" w:firstColumn="0" w:lastColumn="0" w:noHBand="0" w:noVBand="0"/>
      </w:tblPr>
      <w:tblGrid>
        <w:gridCol w:w="1020"/>
        <w:gridCol w:w="7582"/>
        <w:gridCol w:w="469"/>
      </w:tblGrid>
      <w:tr w:rsidR="00614AAB" w:rsidRPr="00763C95" w14:paraId="72E21FC0" w14:textId="77777777" w:rsidTr="2E917E5D">
        <w:trPr>
          <w:trHeight w:val="62"/>
        </w:trPr>
        <w:tc>
          <w:tcPr>
            <w:tcW w:w="1020" w:type="dxa"/>
            <w:shd w:val="clear" w:color="auto" w:fill="FFFFFF" w:themeFill="background1"/>
          </w:tcPr>
          <w:p w14:paraId="649841BE" w14:textId="77777777" w:rsidR="00614AAB" w:rsidRPr="00763C95" w:rsidRDefault="00614AAB">
            <w:pPr>
              <w:pStyle w:val="Contedodatabela"/>
              <w:widowControl/>
              <w:spacing w:line="360" w:lineRule="auto"/>
              <w:rPr>
                <w:rFonts w:ascii="Times New Roman" w:hAnsi="Times New Roman" w:cs="Times New Roman"/>
                <w:b/>
              </w:rPr>
            </w:pPr>
            <w:r w:rsidRPr="00763C95">
              <w:rPr>
                <w:rFonts w:ascii="Times New Roman" w:hAnsi="Times New Roman" w:cs="Times New Roman"/>
                <w:b/>
              </w:rPr>
              <w:t>1</w:t>
            </w:r>
          </w:p>
        </w:tc>
        <w:tc>
          <w:tcPr>
            <w:tcW w:w="7582" w:type="dxa"/>
            <w:shd w:val="clear" w:color="auto" w:fill="FFFFFF" w:themeFill="background1"/>
          </w:tcPr>
          <w:p w14:paraId="5EF23EB4" w14:textId="12103979" w:rsidR="00614AAB" w:rsidRPr="00763C95" w:rsidRDefault="00614AAB">
            <w:pPr>
              <w:pStyle w:val="Contedodatabela"/>
              <w:widowControl/>
              <w:spacing w:line="360" w:lineRule="auto"/>
              <w:rPr>
                <w:rFonts w:ascii="Times New Roman" w:hAnsi="Times New Roman" w:cs="Times New Roman"/>
              </w:rPr>
            </w:pPr>
            <w:r w:rsidRPr="48715A06">
              <w:rPr>
                <w:rFonts w:ascii="Times New Roman" w:hAnsi="Times New Roman" w:cs="Times New Roman"/>
                <w:b/>
                <w:bCs/>
              </w:rPr>
              <w:t>INTRODUÇÃO</w:t>
            </w:r>
            <w:r w:rsidR="6F475E12" w:rsidRPr="48715A06">
              <w:rPr>
                <w:rFonts w:ascii="Times New Roman" w:hAnsi="Times New Roman" w:cs="Times New Roman"/>
                <w:b/>
                <w:bCs/>
              </w:rPr>
              <w:t xml:space="preserve"> </w:t>
            </w:r>
            <w:r w:rsidRPr="48715A06">
              <w:rPr>
                <w:rFonts w:ascii="Times New Roman" w:hAnsi="Times New Roman" w:cs="Times New Roman"/>
              </w:rPr>
              <w:t>................................................................................................</w:t>
            </w:r>
          </w:p>
        </w:tc>
        <w:tc>
          <w:tcPr>
            <w:tcW w:w="469" w:type="dxa"/>
            <w:shd w:val="clear" w:color="auto" w:fill="FFFFFF" w:themeFill="background1"/>
            <w:vAlign w:val="bottom"/>
          </w:tcPr>
          <w:p w14:paraId="4E1E336A" w14:textId="77777777" w:rsidR="00614AAB" w:rsidRPr="00763C95" w:rsidRDefault="00614AAB">
            <w:pPr>
              <w:pStyle w:val="Contedodatabela"/>
              <w:widowControl/>
              <w:spacing w:line="360" w:lineRule="auto"/>
              <w:jc w:val="right"/>
              <w:rPr>
                <w:rFonts w:ascii="Times New Roman" w:hAnsi="Times New Roman" w:cs="Times New Roman"/>
              </w:rPr>
            </w:pPr>
            <w:r w:rsidRPr="00763C95">
              <w:rPr>
                <w:rFonts w:ascii="Times New Roman" w:hAnsi="Times New Roman" w:cs="Times New Roman"/>
              </w:rPr>
              <w:t>14</w:t>
            </w:r>
          </w:p>
        </w:tc>
      </w:tr>
      <w:tr w:rsidR="00614AAB" w:rsidRPr="00763C95" w14:paraId="42E3F916" w14:textId="77777777" w:rsidTr="2E917E5D">
        <w:trPr>
          <w:trHeight w:val="62"/>
        </w:trPr>
        <w:tc>
          <w:tcPr>
            <w:tcW w:w="1020" w:type="dxa"/>
            <w:shd w:val="clear" w:color="auto" w:fill="FFFFFF" w:themeFill="background1"/>
          </w:tcPr>
          <w:p w14:paraId="18F999B5" w14:textId="77777777" w:rsidR="00614AAB" w:rsidRPr="00763C95" w:rsidRDefault="00614AAB">
            <w:pPr>
              <w:pStyle w:val="Contedodatabela"/>
              <w:widowControl/>
              <w:spacing w:line="360" w:lineRule="auto"/>
              <w:rPr>
                <w:rFonts w:ascii="Times New Roman" w:hAnsi="Times New Roman" w:cs="Times New Roman"/>
                <w:b/>
              </w:rPr>
            </w:pPr>
            <w:r w:rsidRPr="00763C95">
              <w:rPr>
                <w:rFonts w:ascii="Times New Roman" w:hAnsi="Times New Roman" w:cs="Times New Roman"/>
                <w:b/>
              </w:rPr>
              <w:t>2</w:t>
            </w:r>
          </w:p>
        </w:tc>
        <w:tc>
          <w:tcPr>
            <w:tcW w:w="7582" w:type="dxa"/>
            <w:shd w:val="clear" w:color="auto" w:fill="FFFFFF" w:themeFill="background1"/>
          </w:tcPr>
          <w:p w14:paraId="55B3E8E4" w14:textId="0C6FF716" w:rsidR="00614AAB" w:rsidRPr="00763C95" w:rsidRDefault="4E524E70">
            <w:pPr>
              <w:pStyle w:val="Contedodatabela"/>
              <w:widowControl/>
              <w:spacing w:line="360" w:lineRule="auto"/>
              <w:rPr>
                <w:rFonts w:ascii="Times New Roman" w:hAnsi="Times New Roman" w:cs="Times New Roman"/>
              </w:rPr>
            </w:pPr>
            <w:r w:rsidRPr="48715A06">
              <w:rPr>
                <w:rFonts w:ascii="Times New Roman" w:hAnsi="Times New Roman" w:cs="Times New Roman"/>
                <w:b/>
                <w:bCs/>
              </w:rPr>
              <w:t xml:space="preserve">OBJETIVOS </w:t>
            </w:r>
            <w:r w:rsidR="00614AAB" w:rsidRPr="48715A06">
              <w:rPr>
                <w:rFonts w:ascii="Times New Roman" w:hAnsi="Times New Roman" w:cs="Times New Roman"/>
              </w:rPr>
              <w:t>.</w:t>
            </w:r>
            <w:r w:rsidR="63F15E38" w:rsidRPr="48715A06">
              <w:rPr>
                <w:rFonts w:ascii="Times New Roman" w:hAnsi="Times New Roman" w:cs="Times New Roman"/>
              </w:rPr>
              <w:t>...................................</w:t>
            </w:r>
            <w:r w:rsidR="00614AAB" w:rsidRPr="48715A06">
              <w:rPr>
                <w:rFonts w:ascii="Times New Roman" w:hAnsi="Times New Roman" w:cs="Times New Roman"/>
              </w:rPr>
              <w:t>.................................................................</w:t>
            </w:r>
          </w:p>
        </w:tc>
        <w:tc>
          <w:tcPr>
            <w:tcW w:w="469" w:type="dxa"/>
            <w:shd w:val="clear" w:color="auto" w:fill="FFFFFF" w:themeFill="background1"/>
            <w:vAlign w:val="bottom"/>
          </w:tcPr>
          <w:p w14:paraId="33CFEC6B" w14:textId="77777777" w:rsidR="00614AAB" w:rsidRPr="00763C95" w:rsidRDefault="00614AAB">
            <w:pPr>
              <w:pStyle w:val="Contedodatabela"/>
              <w:widowControl/>
              <w:spacing w:line="360" w:lineRule="auto"/>
              <w:jc w:val="right"/>
              <w:rPr>
                <w:rFonts w:ascii="Times New Roman" w:hAnsi="Times New Roman" w:cs="Times New Roman"/>
              </w:rPr>
            </w:pPr>
            <w:r w:rsidRPr="00763C95">
              <w:rPr>
                <w:rFonts w:ascii="Times New Roman" w:hAnsi="Times New Roman" w:cs="Times New Roman"/>
              </w:rPr>
              <w:t>15</w:t>
            </w:r>
          </w:p>
        </w:tc>
      </w:tr>
      <w:tr w:rsidR="00614AAB" w:rsidRPr="00763C95" w14:paraId="338358D6" w14:textId="77777777" w:rsidTr="2E917E5D">
        <w:trPr>
          <w:trHeight w:val="62"/>
        </w:trPr>
        <w:tc>
          <w:tcPr>
            <w:tcW w:w="1020" w:type="dxa"/>
            <w:shd w:val="clear" w:color="auto" w:fill="FFFFFF" w:themeFill="background1"/>
          </w:tcPr>
          <w:p w14:paraId="4E6CBBE6" w14:textId="77777777" w:rsidR="00614AAB" w:rsidRPr="00763C95" w:rsidRDefault="00614AAB">
            <w:pPr>
              <w:pStyle w:val="Contedodatabela"/>
              <w:widowControl/>
              <w:spacing w:line="360" w:lineRule="auto"/>
              <w:rPr>
                <w:rFonts w:ascii="Times New Roman" w:hAnsi="Times New Roman" w:cs="Times New Roman"/>
                <w:b/>
              </w:rPr>
            </w:pPr>
            <w:r w:rsidRPr="00763C95">
              <w:rPr>
                <w:rStyle w:val="Forte"/>
                <w:rFonts w:ascii="Times New Roman" w:hAnsi="Times New Roman" w:cs="Times New Roman"/>
              </w:rPr>
              <w:t>2.1</w:t>
            </w:r>
          </w:p>
        </w:tc>
        <w:tc>
          <w:tcPr>
            <w:tcW w:w="7582" w:type="dxa"/>
            <w:shd w:val="clear" w:color="auto" w:fill="FFFFFF" w:themeFill="background1"/>
          </w:tcPr>
          <w:p w14:paraId="4E7AC12E" w14:textId="1762604F" w:rsidR="00614AAB" w:rsidRPr="00763C95" w:rsidRDefault="00614AAB">
            <w:pPr>
              <w:pStyle w:val="Contedodatabela"/>
              <w:widowControl/>
              <w:spacing w:line="360" w:lineRule="auto"/>
              <w:rPr>
                <w:rFonts w:ascii="Times New Roman" w:hAnsi="Times New Roman" w:cs="Times New Roman"/>
              </w:rPr>
            </w:pPr>
            <w:r w:rsidRPr="48715A06">
              <w:rPr>
                <w:rFonts w:ascii="Times New Roman" w:hAnsi="Times New Roman" w:cs="Times New Roman"/>
                <w:b/>
                <w:bCs/>
              </w:rPr>
              <w:t>Título da seção secundária</w:t>
            </w:r>
            <w:r w:rsidR="636D2C16" w:rsidRPr="48715A06">
              <w:rPr>
                <w:rFonts w:ascii="Times New Roman" w:hAnsi="Times New Roman" w:cs="Times New Roman"/>
                <w:b/>
                <w:bCs/>
              </w:rPr>
              <w:t xml:space="preserve"> </w:t>
            </w:r>
            <w:r w:rsidRPr="48715A06">
              <w:rPr>
                <w:rStyle w:val="Forte"/>
                <w:rFonts w:ascii="Times New Roman" w:hAnsi="Times New Roman" w:cs="Times New Roman"/>
                <w:b w:val="0"/>
                <w:bCs w:val="0"/>
              </w:rPr>
              <w:t>..............................................................................</w:t>
            </w:r>
          </w:p>
        </w:tc>
        <w:tc>
          <w:tcPr>
            <w:tcW w:w="469" w:type="dxa"/>
            <w:shd w:val="clear" w:color="auto" w:fill="FFFFFF" w:themeFill="background1"/>
            <w:vAlign w:val="bottom"/>
          </w:tcPr>
          <w:p w14:paraId="423D4B9D" w14:textId="77777777" w:rsidR="00614AAB" w:rsidRPr="00763C95" w:rsidRDefault="00614AAB">
            <w:pPr>
              <w:pStyle w:val="Contedodatabela"/>
              <w:widowControl/>
              <w:spacing w:line="360" w:lineRule="auto"/>
              <w:jc w:val="right"/>
              <w:rPr>
                <w:rFonts w:ascii="Times New Roman" w:hAnsi="Times New Roman" w:cs="Times New Roman"/>
              </w:rPr>
            </w:pPr>
            <w:r w:rsidRPr="00763C95">
              <w:rPr>
                <w:rFonts w:ascii="Times New Roman" w:hAnsi="Times New Roman" w:cs="Times New Roman"/>
              </w:rPr>
              <w:t>15</w:t>
            </w:r>
          </w:p>
        </w:tc>
      </w:tr>
      <w:tr w:rsidR="00614AAB" w:rsidRPr="00763C95" w14:paraId="14AD7E1C" w14:textId="77777777" w:rsidTr="2E917E5D">
        <w:trPr>
          <w:trHeight w:val="62"/>
        </w:trPr>
        <w:tc>
          <w:tcPr>
            <w:tcW w:w="1020" w:type="dxa"/>
            <w:shd w:val="clear" w:color="auto" w:fill="FFFFFF" w:themeFill="background1"/>
          </w:tcPr>
          <w:p w14:paraId="537889DC" w14:textId="77777777" w:rsidR="00614AAB" w:rsidRPr="00763C95" w:rsidRDefault="00614AAB">
            <w:pPr>
              <w:pStyle w:val="Contedodatabela"/>
              <w:widowControl/>
              <w:spacing w:line="360" w:lineRule="auto"/>
              <w:rPr>
                <w:rFonts w:ascii="Times New Roman" w:hAnsi="Times New Roman" w:cs="Times New Roman"/>
                <w:b/>
                <w:i/>
              </w:rPr>
            </w:pPr>
            <w:r w:rsidRPr="00763C95">
              <w:rPr>
                <w:rStyle w:val="Forte"/>
                <w:rFonts w:ascii="Times New Roman" w:hAnsi="Times New Roman" w:cs="Times New Roman"/>
                <w:i/>
              </w:rPr>
              <w:t>2.1.1</w:t>
            </w:r>
          </w:p>
        </w:tc>
        <w:tc>
          <w:tcPr>
            <w:tcW w:w="7582" w:type="dxa"/>
            <w:shd w:val="clear" w:color="auto" w:fill="FFFFFF" w:themeFill="background1"/>
          </w:tcPr>
          <w:p w14:paraId="214D74FA" w14:textId="33AF6806" w:rsidR="00614AAB" w:rsidRPr="00763C95" w:rsidRDefault="00614AAB">
            <w:pPr>
              <w:pStyle w:val="Contedodatabela"/>
              <w:widowControl/>
              <w:spacing w:line="360" w:lineRule="auto"/>
              <w:rPr>
                <w:rStyle w:val="Forte"/>
                <w:rFonts w:ascii="Times New Roman" w:hAnsi="Times New Roman" w:cs="Times New Roman"/>
                <w:b w:val="0"/>
                <w:bCs w:val="0"/>
              </w:rPr>
            </w:pPr>
            <w:r w:rsidRPr="48715A06">
              <w:rPr>
                <w:rFonts w:ascii="Times New Roman" w:hAnsi="Times New Roman" w:cs="Times New Roman"/>
                <w:b/>
                <w:bCs/>
                <w:i/>
                <w:iCs/>
              </w:rPr>
              <w:t>Título da seção terciária</w:t>
            </w:r>
            <w:r w:rsidR="07AE4568" w:rsidRPr="48715A06">
              <w:rPr>
                <w:rFonts w:ascii="Times New Roman" w:hAnsi="Times New Roman" w:cs="Times New Roman"/>
                <w:b/>
                <w:bCs/>
                <w:i/>
                <w:iCs/>
              </w:rPr>
              <w:t xml:space="preserve"> </w:t>
            </w:r>
            <w:r w:rsidRPr="48715A06">
              <w:rPr>
                <w:rStyle w:val="Forte"/>
                <w:rFonts w:ascii="Times New Roman" w:hAnsi="Times New Roman" w:cs="Times New Roman"/>
                <w:b w:val="0"/>
                <w:bCs w:val="0"/>
              </w:rPr>
              <w:t>....................................................................................</w:t>
            </w:r>
          </w:p>
        </w:tc>
        <w:tc>
          <w:tcPr>
            <w:tcW w:w="469" w:type="dxa"/>
            <w:shd w:val="clear" w:color="auto" w:fill="FFFFFF" w:themeFill="background1"/>
            <w:vAlign w:val="bottom"/>
          </w:tcPr>
          <w:p w14:paraId="632BF140" w14:textId="77777777" w:rsidR="00614AAB" w:rsidRPr="00763C95" w:rsidRDefault="00614AAB">
            <w:pPr>
              <w:pStyle w:val="Contedodatabela"/>
              <w:widowControl/>
              <w:spacing w:line="360" w:lineRule="auto"/>
              <w:jc w:val="right"/>
              <w:rPr>
                <w:rFonts w:ascii="Times New Roman" w:hAnsi="Times New Roman" w:cs="Times New Roman"/>
              </w:rPr>
            </w:pPr>
            <w:r w:rsidRPr="00763C95">
              <w:rPr>
                <w:rStyle w:val="Forte"/>
                <w:rFonts w:ascii="Times New Roman" w:hAnsi="Times New Roman" w:cs="Times New Roman"/>
                <w:b w:val="0"/>
              </w:rPr>
              <w:t>16</w:t>
            </w:r>
          </w:p>
        </w:tc>
      </w:tr>
      <w:tr w:rsidR="00614AAB" w:rsidRPr="00763C95" w14:paraId="5FB25DB5" w14:textId="77777777" w:rsidTr="2E917E5D">
        <w:trPr>
          <w:trHeight w:val="62"/>
        </w:trPr>
        <w:tc>
          <w:tcPr>
            <w:tcW w:w="1020" w:type="dxa"/>
            <w:shd w:val="clear" w:color="auto" w:fill="FFFFFF" w:themeFill="background1"/>
          </w:tcPr>
          <w:p w14:paraId="4D48521B" w14:textId="77777777" w:rsidR="00614AAB" w:rsidRPr="00763C95" w:rsidRDefault="00614AAB">
            <w:pPr>
              <w:pStyle w:val="Contedodatabela"/>
              <w:widowControl/>
              <w:spacing w:line="360" w:lineRule="auto"/>
              <w:jc w:val="both"/>
              <w:rPr>
                <w:rFonts w:ascii="Times New Roman" w:hAnsi="Times New Roman" w:cs="Times New Roman"/>
                <w:i/>
              </w:rPr>
            </w:pPr>
            <w:r w:rsidRPr="00763C95">
              <w:rPr>
                <w:rFonts w:ascii="Times New Roman" w:hAnsi="Times New Roman" w:cs="Times New Roman"/>
                <w:i/>
                <w:lang w:val="en-US"/>
              </w:rPr>
              <w:t>2.1.2.1</w:t>
            </w:r>
          </w:p>
        </w:tc>
        <w:tc>
          <w:tcPr>
            <w:tcW w:w="7582" w:type="dxa"/>
            <w:shd w:val="clear" w:color="auto" w:fill="FFFFFF" w:themeFill="background1"/>
          </w:tcPr>
          <w:p w14:paraId="0FAA1F00" w14:textId="5BE1204B" w:rsidR="00614AAB" w:rsidRPr="00763C95" w:rsidRDefault="00614AAB">
            <w:pPr>
              <w:pStyle w:val="Contedodatabela"/>
              <w:widowControl/>
              <w:spacing w:line="360" w:lineRule="auto"/>
              <w:rPr>
                <w:rStyle w:val="Forte"/>
                <w:rFonts w:ascii="Times New Roman" w:hAnsi="Times New Roman" w:cs="Times New Roman"/>
                <w:b w:val="0"/>
                <w:bCs w:val="0"/>
              </w:rPr>
            </w:pPr>
            <w:r w:rsidRPr="48715A06">
              <w:rPr>
                <w:rFonts w:ascii="Times New Roman" w:hAnsi="Times New Roman" w:cs="Times New Roman"/>
                <w:i/>
                <w:iCs/>
              </w:rPr>
              <w:t>Título da seção quaternária</w:t>
            </w:r>
            <w:r w:rsidRPr="48715A06">
              <w:rPr>
                <w:rFonts w:ascii="Times New Roman" w:hAnsi="Times New Roman" w:cs="Times New Roman"/>
              </w:rPr>
              <w:t xml:space="preserve"> </w:t>
            </w:r>
            <w:r w:rsidRPr="48715A06">
              <w:rPr>
                <w:rStyle w:val="Forte"/>
                <w:rFonts w:ascii="Times New Roman" w:hAnsi="Times New Roman" w:cs="Times New Roman"/>
                <w:b w:val="0"/>
                <w:bCs w:val="0"/>
              </w:rPr>
              <w:t>...............................................................................</w:t>
            </w:r>
          </w:p>
        </w:tc>
        <w:tc>
          <w:tcPr>
            <w:tcW w:w="469" w:type="dxa"/>
            <w:shd w:val="clear" w:color="auto" w:fill="FFFFFF" w:themeFill="background1"/>
            <w:vAlign w:val="bottom"/>
          </w:tcPr>
          <w:p w14:paraId="339EFE5D" w14:textId="77777777" w:rsidR="00614AAB" w:rsidRPr="00763C95" w:rsidRDefault="00614AAB">
            <w:pPr>
              <w:pStyle w:val="Contedodatabela"/>
              <w:widowControl/>
              <w:spacing w:line="360" w:lineRule="auto"/>
              <w:jc w:val="right"/>
              <w:rPr>
                <w:rFonts w:ascii="Times New Roman" w:hAnsi="Times New Roman" w:cs="Times New Roman"/>
              </w:rPr>
            </w:pPr>
            <w:r w:rsidRPr="00763C95">
              <w:rPr>
                <w:rStyle w:val="Forte"/>
                <w:rFonts w:ascii="Times New Roman" w:hAnsi="Times New Roman" w:cs="Times New Roman"/>
                <w:b w:val="0"/>
              </w:rPr>
              <w:t>16</w:t>
            </w:r>
          </w:p>
        </w:tc>
      </w:tr>
      <w:tr w:rsidR="00614AAB" w:rsidRPr="00763C95" w14:paraId="023BBBAC" w14:textId="77777777" w:rsidTr="2E917E5D">
        <w:trPr>
          <w:trHeight w:val="62"/>
        </w:trPr>
        <w:tc>
          <w:tcPr>
            <w:tcW w:w="1020" w:type="dxa"/>
            <w:shd w:val="clear" w:color="auto" w:fill="FFFFFF" w:themeFill="background1"/>
          </w:tcPr>
          <w:p w14:paraId="0C0CFC18" w14:textId="77777777" w:rsidR="00614AAB" w:rsidRPr="00763C95" w:rsidRDefault="00614AAB">
            <w:pPr>
              <w:pStyle w:val="Contedodatabela"/>
              <w:widowControl/>
              <w:spacing w:line="360" w:lineRule="auto"/>
              <w:rPr>
                <w:rFonts w:ascii="Times New Roman" w:hAnsi="Times New Roman" w:cs="Times New Roman"/>
              </w:rPr>
            </w:pPr>
            <w:r w:rsidRPr="00763C95">
              <w:rPr>
                <w:rFonts w:ascii="Times New Roman" w:hAnsi="Times New Roman" w:cs="Times New Roman"/>
                <w:lang w:val="en-US"/>
              </w:rPr>
              <w:t>2.1.2.1.1</w:t>
            </w:r>
          </w:p>
        </w:tc>
        <w:tc>
          <w:tcPr>
            <w:tcW w:w="7582" w:type="dxa"/>
            <w:shd w:val="clear" w:color="auto" w:fill="FFFFFF" w:themeFill="background1"/>
          </w:tcPr>
          <w:p w14:paraId="6DD6E268" w14:textId="3366FA1F" w:rsidR="00614AAB" w:rsidRPr="00763C95" w:rsidRDefault="00614AAB">
            <w:pPr>
              <w:pStyle w:val="Contedodatabela"/>
              <w:widowControl/>
              <w:spacing w:line="360" w:lineRule="auto"/>
              <w:rPr>
                <w:rFonts w:ascii="Times New Roman" w:hAnsi="Times New Roman" w:cs="Times New Roman"/>
              </w:rPr>
            </w:pPr>
            <w:r w:rsidRPr="48715A06">
              <w:rPr>
                <w:rFonts w:ascii="Times New Roman" w:hAnsi="Times New Roman" w:cs="Times New Roman"/>
              </w:rPr>
              <w:t>Título da seção quinária</w:t>
            </w:r>
            <w:r w:rsidR="0D294C65" w:rsidRPr="48715A06">
              <w:rPr>
                <w:rFonts w:ascii="Times New Roman" w:hAnsi="Times New Roman" w:cs="Times New Roman"/>
              </w:rPr>
              <w:t xml:space="preserve"> </w:t>
            </w:r>
            <w:r w:rsidRPr="48715A06">
              <w:rPr>
                <w:rFonts w:ascii="Times New Roman" w:hAnsi="Times New Roman" w:cs="Times New Roman"/>
              </w:rPr>
              <w:t>.....................................................................................</w:t>
            </w:r>
          </w:p>
        </w:tc>
        <w:tc>
          <w:tcPr>
            <w:tcW w:w="469" w:type="dxa"/>
            <w:shd w:val="clear" w:color="auto" w:fill="FFFFFF" w:themeFill="background1"/>
            <w:vAlign w:val="bottom"/>
          </w:tcPr>
          <w:p w14:paraId="5DA96121" w14:textId="77777777" w:rsidR="00614AAB" w:rsidRPr="00763C95" w:rsidRDefault="00614AAB">
            <w:pPr>
              <w:pStyle w:val="Contedodatabela"/>
              <w:widowControl/>
              <w:spacing w:line="360" w:lineRule="auto"/>
              <w:jc w:val="right"/>
              <w:rPr>
                <w:rFonts w:ascii="Times New Roman" w:hAnsi="Times New Roman" w:cs="Times New Roman"/>
              </w:rPr>
            </w:pPr>
            <w:r w:rsidRPr="00763C95">
              <w:rPr>
                <w:rFonts w:ascii="Times New Roman" w:hAnsi="Times New Roman" w:cs="Times New Roman"/>
              </w:rPr>
              <w:t>17</w:t>
            </w:r>
          </w:p>
        </w:tc>
      </w:tr>
      <w:tr w:rsidR="00614AAB" w:rsidRPr="00763C95" w14:paraId="3FF09E54" w14:textId="77777777" w:rsidTr="2E917E5D">
        <w:trPr>
          <w:trHeight w:val="62"/>
        </w:trPr>
        <w:tc>
          <w:tcPr>
            <w:tcW w:w="1020" w:type="dxa"/>
            <w:shd w:val="clear" w:color="auto" w:fill="FFFFFF" w:themeFill="background1"/>
          </w:tcPr>
          <w:p w14:paraId="5FCD5EC4" w14:textId="77777777" w:rsidR="00614AAB" w:rsidRPr="00763C95" w:rsidRDefault="00614AAB">
            <w:pPr>
              <w:pStyle w:val="Contedodatabela"/>
              <w:widowControl/>
              <w:spacing w:line="360" w:lineRule="auto"/>
              <w:rPr>
                <w:rFonts w:ascii="Times New Roman" w:hAnsi="Times New Roman" w:cs="Times New Roman"/>
                <w:b/>
              </w:rPr>
            </w:pPr>
            <w:r w:rsidRPr="00763C95">
              <w:rPr>
                <w:rFonts w:ascii="Times New Roman" w:hAnsi="Times New Roman" w:cs="Times New Roman"/>
                <w:b/>
                <w:lang w:val="en-US"/>
              </w:rPr>
              <w:t>3</w:t>
            </w:r>
          </w:p>
        </w:tc>
        <w:tc>
          <w:tcPr>
            <w:tcW w:w="7582" w:type="dxa"/>
            <w:shd w:val="clear" w:color="auto" w:fill="FFFFFF" w:themeFill="background1"/>
          </w:tcPr>
          <w:p w14:paraId="55BEC9A0" w14:textId="27B572E6" w:rsidR="00614AAB" w:rsidRPr="00763C95" w:rsidRDefault="6101DF7A">
            <w:pPr>
              <w:pStyle w:val="Contedodatabela"/>
              <w:widowControl/>
              <w:spacing w:line="360" w:lineRule="auto"/>
              <w:rPr>
                <w:rFonts w:ascii="Times New Roman" w:hAnsi="Times New Roman" w:cs="Times New Roman"/>
              </w:rPr>
            </w:pPr>
            <w:r w:rsidRPr="48715A06">
              <w:rPr>
                <w:rFonts w:ascii="Times New Roman" w:hAnsi="Times New Roman" w:cs="Times New Roman"/>
              </w:rPr>
              <w:t>METODOLOGIA</w:t>
            </w:r>
            <w:r w:rsidR="246A5DC3" w:rsidRPr="48715A06">
              <w:rPr>
                <w:rFonts w:ascii="Times New Roman" w:hAnsi="Times New Roman" w:cs="Times New Roman"/>
              </w:rPr>
              <w:t xml:space="preserve"> .............................</w:t>
            </w:r>
            <w:r w:rsidR="00614AAB" w:rsidRPr="48715A06">
              <w:rPr>
                <w:rFonts w:ascii="Times New Roman" w:hAnsi="Times New Roman" w:cs="Times New Roman"/>
              </w:rPr>
              <w:t>.................................................................</w:t>
            </w:r>
          </w:p>
        </w:tc>
        <w:tc>
          <w:tcPr>
            <w:tcW w:w="469" w:type="dxa"/>
            <w:shd w:val="clear" w:color="auto" w:fill="FFFFFF" w:themeFill="background1"/>
            <w:vAlign w:val="bottom"/>
          </w:tcPr>
          <w:p w14:paraId="6A6A9027" w14:textId="77777777" w:rsidR="00614AAB" w:rsidRPr="00763C95" w:rsidRDefault="00614AAB">
            <w:pPr>
              <w:pStyle w:val="Contedodatabela"/>
              <w:widowControl/>
              <w:spacing w:line="360" w:lineRule="auto"/>
              <w:jc w:val="right"/>
              <w:rPr>
                <w:rFonts w:ascii="Times New Roman" w:hAnsi="Times New Roman" w:cs="Times New Roman"/>
              </w:rPr>
            </w:pPr>
            <w:r w:rsidRPr="00763C95">
              <w:rPr>
                <w:rFonts w:ascii="Times New Roman" w:hAnsi="Times New Roman" w:cs="Times New Roman"/>
              </w:rPr>
              <w:t>20</w:t>
            </w:r>
          </w:p>
        </w:tc>
      </w:tr>
      <w:tr w:rsidR="00614AAB" w:rsidRPr="00763C95" w14:paraId="48B7BD60" w14:textId="77777777" w:rsidTr="2E917E5D">
        <w:trPr>
          <w:trHeight w:val="62"/>
        </w:trPr>
        <w:tc>
          <w:tcPr>
            <w:tcW w:w="1020" w:type="dxa"/>
            <w:shd w:val="clear" w:color="auto" w:fill="FFFFFF" w:themeFill="background1"/>
          </w:tcPr>
          <w:p w14:paraId="2598DEE6" w14:textId="77777777" w:rsidR="00614AAB" w:rsidRPr="00763C95" w:rsidRDefault="00614AAB">
            <w:pPr>
              <w:pStyle w:val="Contedodatabela"/>
              <w:widowControl/>
              <w:spacing w:line="360" w:lineRule="auto"/>
              <w:rPr>
                <w:rFonts w:ascii="Times New Roman" w:hAnsi="Times New Roman" w:cs="Times New Roman"/>
                <w:b/>
              </w:rPr>
            </w:pPr>
            <w:r w:rsidRPr="00763C95">
              <w:rPr>
                <w:rFonts w:ascii="Times New Roman" w:hAnsi="Times New Roman" w:cs="Times New Roman"/>
                <w:b/>
              </w:rPr>
              <w:t>4</w:t>
            </w:r>
          </w:p>
        </w:tc>
        <w:tc>
          <w:tcPr>
            <w:tcW w:w="7582" w:type="dxa"/>
            <w:shd w:val="clear" w:color="auto" w:fill="FFFFFF" w:themeFill="background1"/>
          </w:tcPr>
          <w:p w14:paraId="6A11185E" w14:textId="5C34E12C" w:rsidR="00614AAB" w:rsidRPr="00763C95" w:rsidRDefault="7C3BD149">
            <w:pPr>
              <w:pStyle w:val="Contedodatabela"/>
              <w:widowControl/>
              <w:spacing w:line="360" w:lineRule="auto"/>
              <w:rPr>
                <w:rFonts w:ascii="Times New Roman" w:hAnsi="Times New Roman" w:cs="Times New Roman"/>
                <w:lang w:val="en-US"/>
              </w:rPr>
            </w:pPr>
            <w:r w:rsidRPr="48715A06">
              <w:rPr>
                <w:rFonts w:ascii="Times New Roman" w:hAnsi="Times New Roman" w:cs="Times New Roman"/>
                <w:b/>
                <w:bCs/>
              </w:rPr>
              <w:t>CRONOGRAMA</w:t>
            </w:r>
            <w:r w:rsidR="00614AAB" w:rsidRPr="48715A06">
              <w:rPr>
                <w:rFonts w:ascii="Times New Roman" w:hAnsi="Times New Roman" w:cs="Times New Roman"/>
                <w:b/>
                <w:bCs/>
              </w:rPr>
              <w:t> </w:t>
            </w:r>
            <w:r w:rsidR="00614AAB" w:rsidRPr="48715A06">
              <w:rPr>
                <w:rFonts w:ascii="Times New Roman" w:hAnsi="Times New Roman" w:cs="Times New Roman"/>
              </w:rPr>
              <w:t>.............................................................................................</w:t>
            </w:r>
          </w:p>
        </w:tc>
        <w:tc>
          <w:tcPr>
            <w:tcW w:w="469" w:type="dxa"/>
            <w:shd w:val="clear" w:color="auto" w:fill="FFFFFF" w:themeFill="background1"/>
            <w:vAlign w:val="bottom"/>
          </w:tcPr>
          <w:p w14:paraId="7B568215" w14:textId="77777777" w:rsidR="00614AAB" w:rsidRPr="00763C95" w:rsidRDefault="00614AAB">
            <w:pPr>
              <w:pStyle w:val="Contedodatabela"/>
              <w:widowControl/>
              <w:spacing w:line="360" w:lineRule="auto"/>
              <w:jc w:val="right"/>
              <w:rPr>
                <w:rFonts w:ascii="Times New Roman" w:hAnsi="Times New Roman" w:cs="Times New Roman"/>
              </w:rPr>
            </w:pPr>
            <w:r w:rsidRPr="00763C95">
              <w:rPr>
                <w:rFonts w:ascii="Times New Roman" w:hAnsi="Times New Roman" w:cs="Times New Roman"/>
                <w:lang w:val="en-US"/>
              </w:rPr>
              <w:t>21</w:t>
            </w:r>
          </w:p>
        </w:tc>
      </w:tr>
      <w:tr w:rsidR="00614AAB" w:rsidRPr="00763C95" w14:paraId="2F355EDE" w14:textId="77777777" w:rsidTr="2E917E5D">
        <w:trPr>
          <w:trHeight w:val="62"/>
        </w:trPr>
        <w:tc>
          <w:tcPr>
            <w:tcW w:w="1020" w:type="dxa"/>
            <w:shd w:val="clear" w:color="auto" w:fill="FFFFFF" w:themeFill="background1"/>
          </w:tcPr>
          <w:p w14:paraId="3B22BB7D" w14:textId="77777777" w:rsidR="00614AAB" w:rsidRPr="00763C95" w:rsidRDefault="00614AAB">
            <w:pPr>
              <w:pStyle w:val="Contedodatabela"/>
              <w:widowControl/>
              <w:spacing w:line="360" w:lineRule="auto"/>
              <w:rPr>
                <w:rFonts w:ascii="Times New Roman" w:hAnsi="Times New Roman" w:cs="Times New Roman"/>
              </w:rPr>
            </w:pPr>
          </w:p>
        </w:tc>
        <w:tc>
          <w:tcPr>
            <w:tcW w:w="7582" w:type="dxa"/>
            <w:shd w:val="clear" w:color="auto" w:fill="FFFFFF" w:themeFill="background1"/>
          </w:tcPr>
          <w:p w14:paraId="57A3B057" w14:textId="009C044B" w:rsidR="00614AAB" w:rsidRPr="00763C95" w:rsidRDefault="00614AAB">
            <w:pPr>
              <w:pStyle w:val="Contedodatabela"/>
              <w:widowControl/>
              <w:spacing w:line="360" w:lineRule="auto"/>
              <w:rPr>
                <w:rFonts w:ascii="Times New Roman" w:hAnsi="Times New Roman" w:cs="Times New Roman"/>
                <w:lang w:val="en-US"/>
              </w:rPr>
            </w:pPr>
          </w:p>
        </w:tc>
        <w:tc>
          <w:tcPr>
            <w:tcW w:w="469" w:type="dxa"/>
            <w:shd w:val="clear" w:color="auto" w:fill="FFFFFF" w:themeFill="background1"/>
            <w:vAlign w:val="bottom"/>
          </w:tcPr>
          <w:p w14:paraId="44C26413" w14:textId="4EEFF9FC" w:rsidR="00614AAB" w:rsidRPr="00763C95" w:rsidRDefault="00614AAB" w:rsidP="48715A06">
            <w:pPr>
              <w:pStyle w:val="Contedodatabela"/>
              <w:widowControl/>
              <w:spacing w:line="360" w:lineRule="auto"/>
              <w:jc w:val="right"/>
              <w:rPr>
                <w:rFonts w:ascii="Times New Roman" w:hAnsi="Times New Roman" w:cs="Times New Roman"/>
                <w:lang w:val="en-US"/>
              </w:rPr>
            </w:pPr>
          </w:p>
        </w:tc>
      </w:tr>
      <w:tr w:rsidR="00614AAB" w:rsidRPr="00763C95" w14:paraId="0A3F033A" w14:textId="77777777" w:rsidTr="2E917E5D">
        <w:trPr>
          <w:trHeight w:val="62"/>
        </w:trPr>
        <w:tc>
          <w:tcPr>
            <w:tcW w:w="1020" w:type="dxa"/>
            <w:shd w:val="clear" w:color="auto" w:fill="FFFFFF" w:themeFill="background1"/>
          </w:tcPr>
          <w:p w14:paraId="17B246DD" w14:textId="77777777" w:rsidR="00614AAB" w:rsidRPr="00763C95" w:rsidRDefault="00614AAB">
            <w:pPr>
              <w:pStyle w:val="Contedodatabela"/>
              <w:widowControl/>
              <w:spacing w:line="360" w:lineRule="auto"/>
              <w:rPr>
                <w:rFonts w:ascii="Times New Roman" w:hAnsi="Times New Roman" w:cs="Times New Roman"/>
              </w:rPr>
            </w:pPr>
          </w:p>
        </w:tc>
        <w:tc>
          <w:tcPr>
            <w:tcW w:w="7582" w:type="dxa"/>
            <w:shd w:val="clear" w:color="auto" w:fill="FFFFFF" w:themeFill="background1"/>
          </w:tcPr>
          <w:p w14:paraId="4A73F0E0" w14:textId="354145A4" w:rsidR="00614AAB" w:rsidRPr="00763C95" w:rsidRDefault="00614AAB">
            <w:pPr>
              <w:pStyle w:val="Contedodatabela"/>
              <w:widowControl/>
              <w:spacing w:line="360" w:lineRule="auto"/>
              <w:rPr>
                <w:rFonts w:ascii="Times New Roman" w:hAnsi="Times New Roman" w:cs="Times New Roman"/>
              </w:rPr>
            </w:pPr>
          </w:p>
        </w:tc>
        <w:tc>
          <w:tcPr>
            <w:tcW w:w="469" w:type="dxa"/>
            <w:shd w:val="clear" w:color="auto" w:fill="FFFFFF" w:themeFill="background1"/>
            <w:vAlign w:val="bottom"/>
          </w:tcPr>
          <w:p w14:paraId="72E4F76D" w14:textId="00F8AE21" w:rsidR="00614AAB" w:rsidRPr="00763C95" w:rsidRDefault="00614AAB">
            <w:pPr>
              <w:pStyle w:val="Contedodatabela"/>
              <w:widowControl/>
              <w:spacing w:line="360" w:lineRule="auto"/>
              <w:jc w:val="right"/>
              <w:rPr>
                <w:rFonts w:ascii="Times New Roman" w:hAnsi="Times New Roman" w:cs="Times New Roman"/>
              </w:rPr>
            </w:pPr>
          </w:p>
        </w:tc>
      </w:tr>
      <w:tr w:rsidR="00C738BD" w:rsidRPr="00763C95" w14:paraId="536F7ECB" w14:textId="77777777" w:rsidTr="2E917E5D">
        <w:trPr>
          <w:trHeight w:val="62"/>
        </w:trPr>
        <w:tc>
          <w:tcPr>
            <w:tcW w:w="1020" w:type="dxa"/>
            <w:shd w:val="clear" w:color="auto" w:fill="FFFFFF" w:themeFill="background1"/>
          </w:tcPr>
          <w:p w14:paraId="6BF89DA3" w14:textId="77777777" w:rsidR="00C738BD" w:rsidRPr="00763C95" w:rsidRDefault="00C738BD">
            <w:pPr>
              <w:pStyle w:val="Contedodatabela"/>
              <w:widowControl/>
              <w:spacing w:line="360" w:lineRule="auto"/>
              <w:rPr>
                <w:rFonts w:ascii="Times New Roman" w:hAnsi="Times New Roman" w:cs="Times New Roman"/>
              </w:rPr>
            </w:pPr>
          </w:p>
        </w:tc>
        <w:tc>
          <w:tcPr>
            <w:tcW w:w="7582" w:type="dxa"/>
            <w:shd w:val="clear" w:color="auto" w:fill="FFFFFF" w:themeFill="background1"/>
          </w:tcPr>
          <w:p w14:paraId="4B65D028" w14:textId="32E321A9" w:rsidR="00C738BD" w:rsidRPr="00763C95" w:rsidRDefault="00C738BD" w:rsidP="48715A06">
            <w:pPr>
              <w:pStyle w:val="Contedodatabela"/>
              <w:widowControl/>
              <w:spacing w:line="360" w:lineRule="auto"/>
              <w:rPr>
                <w:rFonts w:ascii="Times New Roman" w:hAnsi="Times New Roman" w:cs="Times New Roman"/>
              </w:rPr>
            </w:pPr>
          </w:p>
        </w:tc>
        <w:tc>
          <w:tcPr>
            <w:tcW w:w="469" w:type="dxa"/>
            <w:shd w:val="clear" w:color="auto" w:fill="FFFFFF" w:themeFill="background1"/>
            <w:vAlign w:val="bottom"/>
          </w:tcPr>
          <w:p w14:paraId="1D8EB8EE" w14:textId="711C8E02" w:rsidR="00C738BD" w:rsidRPr="00763C95" w:rsidRDefault="00C738BD">
            <w:pPr>
              <w:pStyle w:val="Contedodatabela"/>
              <w:widowControl/>
              <w:spacing w:line="360" w:lineRule="auto"/>
              <w:jc w:val="right"/>
              <w:rPr>
                <w:rFonts w:ascii="Times New Roman" w:hAnsi="Times New Roman" w:cs="Times New Roman"/>
              </w:rPr>
            </w:pPr>
          </w:p>
        </w:tc>
      </w:tr>
      <w:tr w:rsidR="00614AAB" w:rsidRPr="00763C95" w14:paraId="1C1FFBD7" w14:textId="77777777" w:rsidTr="2E917E5D">
        <w:trPr>
          <w:trHeight w:val="62"/>
        </w:trPr>
        <w:tc>
          <w:tcPr>
            <w:tcW w:w="1020" w:type="dxa"/>
            <w:shd w:val="clear" w:color="auto" w:fill="FFFFFF" w:themeFill="background1"/>
          </w:tcPr>
          <w:p w14:paraId="5C3E0E74" w14:textId="77777777" w:rsidR="00614AAB" w:rsidRPr="00763C95" w:rsidRDefault="00614AAB">
            <w:pPr>
              <w:pStyle w:val="Contedodatabela"/>
              <w:widowControl/>
              <w:spacing w:line="360" w:lineRule="auto"/>
              <w:rPr>
                <w:rFonts w:ascii="Times New Roman" w:hAnsi="Times New Roman" w:cs="Times New Roman"/>
              </w:rPr>
            </w:pPr>
          </w:p>
        </w:tc>
        <w:tc>
          <w:tcPr>
            <w:tcW w:w="7582" w:type="dxa"/>
            <w:shd w:val="clear" w:color="auto" w:fill="FFFFFF" w:themeFill="background1"/>
          </w:tcPr>
          <w:p w14:paraId="3F2DB91D" w14:textId="5E3C857D" w:rsidR="00614AAB" w:rsidRPr="00763C95" w:rsidRDefault="00614AAB">
            <w:pPr>
              <w:pStyle w:val="Contedodatabela"/>
              <w:widowControl/>
              <w:spacing w:line="360" w:lineRule="auto"/>
              <w:rPr>
                <w:rFonts w:ascii="Times New Roman" w:hAnsi="Times New Roman" w:cs="Times New Roman"/>
              </w:rPr>
            </w:pPr>
          </w:p>
        </w:tc>
        <w:tc>
          <w:tcPr>
            <w:tcW w:w="469" w:type="dxa"/>
            <w:shd w:val="clear" w:color="auto" w:fill="FFFFFF" w:themeFill="background1"/>
            <w:vAlign w:val="bottom"/>
          </w:tcPr>
          <w:p w14:paraId="4BFDD700" w14:textId="6DC6EDFF" w:rsidR="00614AAB" w:rsidRPr="00763C95" w:rsidRDefault="00614AAB" w:rsidP="00C738BD">
            <w:pPr>
              <w:pStyle w:val="Contedodatabela"/>
              <w:widowControl/>
              <w:spacing w:line="360" w:lineRule="auto"/>
              <w:jc w:val="right"/>
              <w:rPr>
                <w:rFonts w:ascii="Times New Roman" w:hAnsi="Times New Roman" w:cs="Times New Roman"/>
              </w:rPr>
            </w:pPr>
          </w:p>
        </w:tc>
      </w:tr>
      <w:tr w:rsidR="00C738BD" w:rsidRPr="00763C95" w14:paraId="6325B42A" w14:textId="77777777" w:rsidTr="2E917E5D">
        <w:trPr>
          <w:trHeight w:val="62"/>
        </w:trPr>
        <w:tc>
          <w:tcPr>
            <w:tcW w:w="1020" w:type="dxa"/>
            <w:shd w:val="clear" w:color="auto" w:fill="FFFFFF" w:themeFill="background1"/>
          </w:tcPr>
          <w:p w14:paraId="66A1FAB9" w14:textId="77777777" w:rsidR="00C738BD" w:rsidRPr="00763C95" w:rsidRDefault="00C738BD">
            <w:pPr>
              <w:pStyle w:val="Contedodatabela"/>
              <w:widowControl/>
              <w:spacing w:line="360" w:lineRule="auto"/>
              <w:rPr>
                <w:rFonts w:ascii="Times New Roman" w:hAnsi="Times New Roman" w:cs="Times New Roman"/>
              </w:rPr>
            </w:pPr>
          </w:p>
        </w:tc>
        <w:tc>
          <w:tcPr>
            <w:tcW w:w="7582" w:type="dxa"/>
            <w:shd w:val="clear" w:color="auto" w:fill="FFFFFF" w:themeFill="background1"/>
          </w:tcPr>
          <w:p w14:paraId="5F2992E9" w14:textId="640563AD" w:rsidR="00C738BD" w:rsidRPr="00763C95" w:rsidRDefault="00C738BD" w:rsidP="48715A06">
            <w:pPr>
              <w:pStyle w:val="Contedodatabela"/>
              <w:widowControl/>
              <w:spacing w:line="360" w:lineRule="auto"/>
              <w:rPr>
                <w:rFonts w:ascii="Times New Roman" w:hAnsi="Times New Roman" w:cs="Times New Roman"/>
              </w:rPr>
            </w:pPr>
          </w:p>
        </w:tc>
        <w:tc>
          <w:tcPr>
            <w:tcW w:w="469" w:type="dxa"/>
            <w:shd w:val="clear" w:color="auto" w:fill="FFFFFF" w:themeFill="background1"/>
            <w:vAlign w:val="bottom"/>
          </w:tcPr>
          <w:p w14:paraId="36334656" w14:textId="729FA916" w:rsidR="00C738BD" w:rsidRPr="00763C95" w:rsidRDefault="00C738BD" w:rsidP="00C738BD">
            <w:pPr>
              <w:pStyle w:val="Contedodatabela"/>
              <w:widowControl/>
              <w:spacing w:line="360" w:lineRule="auto"/>
              <w:jc w:val="right"/>
              <w:rPr>
                <w:rFonts w:ascii="Times New Roman" w:hAnsi="Times New Roman" w:cs="Times New Roman"/>
              </w:rPr>
            </w:pPr>
          </w:p>
        </w:tc>
      </w:tr>
    </w:tbl>
    <w:p w14:paraId="76BB753C" w14:textId="77777777" w:rsidR="00614AAB" w:rsidRPr="00763C95" w:rsidRDefault="00614AAB">
      <w:pPr>
        <w:pStyle w:val="Corpodetexto"/>
        <w:widowControl/>
        <w:spacing w:after="0" w:line="360" w:lineRule="auto"/>
        <w:jc w:val="both"/>
        <w:rPr>
          <w:rFonts w:ascii="Times New Roman" w:hAnsi="Times New Roman" w:cs="Times New Roman"/>
        </w:rPr>
      </w:pPr>
    </w:p>
    <w:p w14:paraId="513DA1E0" w14:textId="77777777" w:rsidR="00614AAB" w:rsidRPr="00763C95" w:rsidRDefault="00614AAB">
      <w:pPr>
        <w:rPr>
          <w:rFonts w:ascii="Times New Roman" w:hAnsi="Times New Roman" w:cs="Times New Roman"/>
          <w:szCs w:val="21"/>
        </w:rPr>
      </w:pPr>
    </w:p>
    <w:p w14:paraId="75CAC6F5" w14:textId="77777777" w:rsidR="00614AAB" w:rsidRPr="00763C95" w:rsidRDefault="00614AAB">
      <w:pPr>
        <w:rPr>
          <w:rFonts w:ascii="Times New Roman" w:hAnsi="Times New Roman" w:cs="Times New Roman"/>
          <w:szCs w:val="21"/>
        </w:rPr>
      </w:pPr>
    </w:p>
    <w:p w14:paraId="66060428" w14:textId="77777777" w:rsidR="00614AAB" w:rsidRPr="00763C95" w:rsidRDefault="00614AAB">
      <w:pPr>
        <w:rPr>
          <w:rFonts w:ascii="Times New Roman" w:hAnsi="Times New Roman" w:cs="Times New Roman"/>
          <w:szCs w:val="21"/>
        </w:rPr>
      </w:pPr>
    </w:p>
    <w:p w14:paraId="1D0656FE" w14:textId="77777777" w:rsidR="00614AAB" w:rsidRPr="00763C95" w:rsidRDefault="00614AAB">
      <w:pPr>
        <w:rPr>
          <w:rFonts w:ascii="Times New Roman" w:hAnsi="Times New Roman" w:cs="Times New Roman"/>
          <w:szCs w:val="21"/>
        </w:rPr>
      </w:pPr>
    </w:p>
    <w:p w14:paraId="7B37605A" w14:textId="77777777" w:rsidR="00614AAB" w:rsidRPr="00763C95" w:rsidRDefault="00614AAB">
      <w:pPr>
        <w:rPr>
          <w:rFonts w:ascii="Times New Roman" w:hAnsi="Times New Roman" w:cs="Times New Roman"/>
          <w:szCs w:val="21"/>
        </w:rPr>
      </w:pPr>
    </w:p>
    <w:p w14:paraId="394798F2" w14:textId="77777777" w:rsidR="00614AAB" w:rsidRPr="00763C95" w:rsidRDefault="00614AAB">
      <w:pPr>
        <w:rPr>
          <w:rFonts w:ascii="Times New Roman" w:hAnsi="Times New Roman" w:cs="Times New Roman"/>
          <w:szCs w:val="21"/>
        </w:rPr>
      </w:pPr>
    </w:p>
    <w:p w14:paraId="2CA7ADD4" w14:textId="20D23606" w:rsidR="00614AAB" w:rsidRPr="00763C95" w:rsidRDefault="00614AAB" w:rsidP="159FEEAF">
      <w:pPr>
        <w:rPr>
          <w:rFonts w:ascii="Times New Roman" w:hAnsi="Times New Roman" w:cs="Times New Roman"/>
        </w:rPr>
        <w:sectPr w:rsidR="00614AAB" w:rsidRPr="00763C95">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134" w:left="1701" w:header="720" w:footer="720" w:gutter="0"/>
          <w:pgNumType w:start="13"/>
          <w:cols w:space="720"/>
          <w:docGrid w:linePitch="240" w:charSpace="-6145"/>
        </w:sectPr>
      </w:pPr>
    </w:p>
    <w:p w14:paraId="1DA3AC24" w14:textId="77777777" w:rsidR="00614AAB" w:rsidRPr="00763C95" w:rsidRDefault="00614AAB">
      <w:pPr>
        <w:pStyle w:val="Corpodetexto"/>
        <w:widowControl/>
        <w:spacing w:after="0" w:line="360" w:lineRule="auto"/>
        <w:jc w:val="both"/>
        <w:rPr>
          <w:rFonts w:ascii="Times New Roman" w:hAnsi="Times New Roman" w:cs="Times New Roman"/>
          <w:b/>
          <w:bCs/>
        </w:rPr>
      </w:pPr>
      <w:r w:rsidRPr="00763C95">
        <w:rPr>
          <w:rFonts w:ascii="Times New Roman" w:hAnsi="Times New Roman" w:cs="Times New Roman"/>
          <w:b/>
          <w:bCs/>
        </w:rPr>
        <w:t>1 INTRODUÇÃO</w:t>
      </w:r>
    </w:p>
    <w:p w14:paraId="314EE24A" w14:textId="77777777" w:rsidR="00614AAB" w:rsidRPr="00763C95" w:rsidRDefault="00614AAB">
      <w:pPr>
        <w:pStyle w:val="Corpodetexto"/>
        <w:widowControl/>
        <w:spacing w:after="0" w:line="360" w:lineRule="auto"/>
        <w:jc w:val="both"/>
        <w:rPr>
          <w:rFonts w:ascii="Times New Roman" w:hAnsi="Times New Roman" w:cs="Times New Roman"/>
          <w:b/>
          <w:bCs/>
        </w:rPr>
      </w:pPr>
    </w:p>
    <w:p w14:paraId="1BAED19F" w14:textId="77777777" w:rsidR="00614AAB" w:rsidRPr="00763C95" w:rsidRDefault="00614AAB">
      <w:pPr>
        <w:pStyle w:val="Corpodetexto"/>
        <w:widowControl/>
        <w:spacing w:after="0" w:line="360" w:lineRule="auto"/>
        <w:ind w:firstLine="1134"/>
        <w:jc w:val="both"/>
        <w:rPr>
          <w:rFonts w:ascii="Times New Roman" w:hAnsi="Times New Roman" w:cs="Times New Roman"/>
        </w:rPr>
      </w:pPr>
      <w:r w:rsidRPr="00763C95">
        <w:rPr>
          <w:rFonts w:ascii="Times New Roman" w:hAnsi="Times New Roman" w:cs="Times New Roman"/>
        </w:rPr>
        <w:t>Início da parte textual do trabalho. Tem como finalidade dar ao leitor uma visão concisa do tema investigado, ressaltando se: o assunto de forma delimitada, ou seja, enquadrando-o sob a perspectiva de uma área do conhecimento, de forma que fique evidente sobre o que se está investigando; a justificativa da escolha do tema; os objetivos do trabalho; o objeto de pesquisa que será investigado durante o transcorrer da pesquisa.</w:t>
      </w:r>
    </w:p>
    <w:p w14:paraId="3654C08D" w14:textId="77777777" w:rsidR="00614AAB" w:rsidRPr="00763C95" w:rsidRDefault="00614AAB">
      <w:pPr>
        <w:spacing w:line="360" w:lineRule="auto"/>
        <w:ind w:firstLine="1134"/>
        <w:jc w:val="both"/>
        <w:rPr>
          <w:rFonts w:ascii="Times New Roman" w:hAnsi="Times New Roman" w:cs="Times New Roman"/>
        </w:rPr>
      </w:pPr>
      <w:r w:rsidRPr="00763C95">
        <w:rPr>
          <w:rFonts w:ascii="Times New Roman" w:hAnsi="Times New Roman" w:cs="Times New Roman"/>
        </w:rPr>
        <w:t>Todo texto deve ser digitado em fonte Times New Roman ou Arial, tamanho 12, inclusive a capa, com exceção das citações com mais de três linhas, notas de rodapé, paginação, dados internacionais de catalogação-na-publicação (ficha catalográfica), legendas e fontes das ilustrações e das tabelas, que devem ser em fonte tamanho 10. O texto deve ser justificado, exceto as referências, no final do trabalho, que devem ser alinhadas</w:t>
      </w:r>
      <w:r w:rsidR="00D4002F" w:rsidRPr="00763C95">
        <w:rPr>
          <w:rFonts w:ascii="Times New Roman" w:hAnsi="Times New Roman" w:cs="Times New Roman"/>
        </w:rPr>
        <w:t xml:space="preserve"> </w:t>
      </w:r>
      <w:r w:rsidRPr="00763C95">
        <w:rPr>
          <w:rFonts w:ascii="Times New Roman" w:hAnsi="Times New Roman" w:cs="Times New Roman"/>
        </w:rPr>
        <w:t>a esquerda.</w:t>
      </w:r>
    </w:p>
    <w:p w14:paraId="6227C406" w14:textId="77777777" w:rsidR="00614AAB" w:rsidRPr="00763C95" w:rsidRDefault="00614AAB">
      <w:pPr>
        <w:spacing w:line="360" w:lineRule="auto"/>
        <w:ind w:firstLine="1134"/>
        <w:jc w:val="both"/>
        <w:rPr>
          <w:rFonts w:ascii="Times New Roman" w:hAnsi="Times New Roman" w:cs="Times New Roman"/>
          <w:b/>
        </w:rPr>
      </w:pPr>
      <w:r w:rsidRPr="00763C95">
        <w:rPr>
          <w:rFonts w:ascii="Times New Roman" w:hAnsi="Times New Roman" w:cs="Times New Roman"/>
        </w:rPr>
        <w:t>Todos os autores citados devem ter a referencia incluída em lista no final no trabalho.</w:t>
      </w:r>
    </w:p>
    <w:p w14:paraId="36C54B50" w14:textId="77777777" w:rsidR="00614AAB" w:rsidRPr="00763C95" w:rsidRDefault="00614AAB">
      <w:pPr>
        <w:pStyle w:val="Corpodetexto"/>
        <w:pageBreakBefore/>
        <w:widowControl/>
        <w:spacing w:after="0" w:line="360" w:lineRule="auto"/>
        <w:rPr>
          <w:rFonts w:ascii="Times New Roman" w:hAnsi="Times New Roman" w:cs="Times New Roman"/>
        </w:rPr>
      </w:pPr>
      <w:r w:rsidRPr="00763C95">
        <w:rPr>
          <w:rFonts w:ascii="Times New Roman" w:hAnsi="Times New Roman" w:cs="Times New Roman"/>
          <w:b/>
        </w:rPr>
        <w:t>2 TÍTULO DA SEÇÃO PRIMÁRIA</w:t>
      </w:r>
    </w:p>
    <w:p w14:paraId="76614669" w14:textId="77777777" w:rsidR="00614AAB" w:rsidRPr="00763C95" w:rsidRDefault="00614AAB">
      <w:pPr>
        <w:pStyle w:val="Corpodetexto"/>
        <w:widowControl/>
        <w:spacing w:after="0" w:line="360" w:lineRule="auto"/>
        <w:rPr>
          <w:rFonts w:ascii="Times New Roman" w:hAnsi="Times New Roman" w:cs="Times New Roman"/>
        </w:rPr>
      </w:pPr>
    </w:p>
    <w:p w14:paraId="6B8BFD11" w14:textId="77777777" w:rsidR="00614AAB" w:rsidRPr="00763C95" w:rsidRDefault="00614AAB">
      <w:pPr>
        <w:pStyle w:val="Corpodetexto"/>
        <w:widowControl/>
        <w:spacing w:after="0" w:line="360" w:lineRule="auto"/>
        <w:ind w:firstLine="1134"/>
        <w:jc w:val="both"/>
        <w:rPr>
          <w:rFonts w:ascii="Times New Roman" w:hAnsi="Times New Roman" w:cs="Times New Roman"/>
        </w:rPr>
      </w:pPr>
      <w:r w:rsidRPr="00763C95">
        <w:rPr>
          <w:rFonts w:ascii="Times New Roman" w:hAnsi="Times New Roman" w:cs="Times New Roman"/>
        </w:rPr>
        <w:t>Todo título de um capítulo de trabalho é chamado seção primária. Este deve ser em negrito e letras maiúsculas.</w:t>
      </w:r>
    </w:p>
    <w:p w14:paraId="0677F7C4" w14:textId="77777777" w:rsidR="00614AAB" w:rsidRPr="00763C95" w:rsidRDefault="00614AAB">
      <w:pPr>
        <w:pStyle w:val="Corpodetexto"/>
        <w:widowControl/>
        <w:spacing w:after="0" w:line="360" w:lineRule="auto"/>
        <w:ind w:firstLine="1134"/>
        <w:jc w:val="both"/>
        <w:rPr>
          <w:rFonts w:ascii="Times New Roman" w:hAnsi="Times New Roman" w:cs="Times New Roman"/>
          <w:b/>
        </w:rPr>
      </w:pPr>
      <w:r w:rsidRPr="00763C95">
        <w:rPr>
          <w:rFonts w:ascii="Times New Roman" w:hAnsi="Times New Roman" w:cs="Times New Roman"/>
        </w:rPr>
        <w:t>Texto da Associação Brasileira de Normas Técnicas (ABNT) texto texto texto texto texto texto texto texto texto texto texto texto texto texto texto texto texto texto texto texto texto texto texto texto texto texto texto texto texto texto texto texto texto texto.</w:t>
      </w:r>
    </w:p>
    <w:p w14:paraId="57590049" w14:textId="77777777" w:rsidR="00614AAB" w:rsidRPr="00763C95" w:rsidRDefault="00614AAB">
      <w:pPr>
        <w:pStyle w:val="Corpodetexto"/>
        <w:widowControl/>
        <w:spacing w:after="0" w:line="360" w:lineRule="auto"/>
        <w:jc w:val="both"/>
        <w:rPr>
          <w:rFonts w:ascii="Times New Roman" w:hAnsi="Times New Roman" w:cs="Times New Roman"/>
          <w:b/>
        </w:rPr>
      </w:pPr>
    </w:p>
    <w:p w14:paraId="225ED44A" w14:textId="77777777" w:rsidR="00614AAB" w:rsidRPr="00763C95" w:rsidRDefault="00614AAB">
      <w:pPr>
        <w:pStyle w:val="Corpodetexto"/>
        <w:widowControl/>
        <w:spacing w:after="0" w:line="360" w:lineRule="auto"/>
        <w:jc w:val="both"/>
        <w:rPr>
          <w:rFonts w:ascii="Times New Roman" w:hAnsi="Times New Roman" w:cs="Times New Roman"/>
        </w:rPr>
      </w:pPr>
      <w:r w:rsidRPr="00763C95">
        <w:rPr>
          <w:rFonts w:ascii="Times New Roman" w:hAnsi="Times New Roman" w:cs="Times New Roman"/>
          <w:b/>
        </w:rPr>
        <w:t>2.1 Título da seção secundária</w:t>
      </w:r>
    </w:p>
    <w:p w14:paraId="0C5B615A" w14:textId="77777777" w:rsidR="00614AAB" w:rsidRPr="00763C95" w:rsidRDefault="00614AAB">
      <w:pPr>
        <w:pStyle w:val="Corpodetexto"/>
        <w:widowControl/>
        <w:spacing w:after="0" w:line="360" w:lineRule="auto"/>
        <w:jc w:val="both"/>
        <w:rPr>
          <w:rFonts w:ascii="Times New Roman" w:hAnsi="Times New Roman" w:cs="Times New Roman"/>
        </w:rPr>
      </w:pPr>
    </w:p>
    <w:p w14:paraId="2BC8F3E4" w14:textId="77777777" w:rsidR="00614AAB" w:rsidRPr="00763C95" w:rsidRDefault="00614AAB">
      <w:pPr>
        <w:widowControl/>
        <w:suppressAutoHyphens w:val="0"/>
        <w:spacing w:line="360" w:lineRule="auto"/>
        <w:ind w:firstLine="1134"/>
        <w:jc w:val="both"/>
        <w:textAlignment w:val="auto"/>
        <w:rPr>
          <w:rFonts w:ascii="Times New Roman" w:eastAsia="Times New Roman" w:hAnsi="Times New Roman" w:cs="Times New Roman"/>
          <w:kern w:val="0"/>
          <w:lang w:eastAsia="pt-BR" w:bidi="ar-SA"/>
        </w:rPr>
      </w:pPr>
      <w:r w:rsidRPr="00763C95">
        <w:rPr>
          <w:rFonts w:ascii="Times New Roman" w:hAnsi="Times New Roman" w:cs="Times New Roman"/>
          <w:lang w:eastAsia="pt-BR"/>
        </w:rPr>
        <w:t>Para Siss (2012) as políticas de ação afirmativas constituem políticas públicas, estatais e de caráter compulsório, elaboradas e implementadas pelo Estado, ou seja, é o Estado em ação.</w:t>
      </w:r>
    </w:p>
    <w:p w14:paraId="62D0A89F" w14:textId="77777777" w:rsidR="00614AAB" w:rsidRPr="00763C95" w:rsidRDefault="00614AAB">
      <w:pPr>
        <w:widowControl/>
        <w:suppressAutoHyphens w:val="0"/>
        <w:spacing w:line="360" w:lineRule="auto"/>
        <w:ind w:firstLine="1134"/>
        <w:jc w:val="both"/>
        <w:textAlignment w:val="auto"/>
        <w:rPr>
          <w:rFonts w:ascii="Times New Roman" w:hAnsi="Times New Roman" w:cs="Times New Roman"/>
        </w:rPr>
      </w:pPr>
      <w:r w:rsidRPr="00763C95">
        <w:rPr>
          <w:rFonts w:ascii="Times New Roman" w:eastAsia="Times New Roman" w:hAnsi="Times New Roman" w:cs="Times New Roman"/>
          <w:kern w:val="0"/>
          <w:lang w:eastAsia="pt-BR" w:bidi="ar-SA"/>
        </w:rPr>
        <w:t xml:space="preserve">Segundo Bastos e Keller (2006, p. 38), “A leitura é um processo que envolve algumas habilidades, entre as quais a interpretação do texto e a sua compreensão.” </w:t>
      </w:r>
    </w:p>
    <w:p w14:paraId="1FCDE975" w14:textId="77777777" w:rsidR="00614AAB" w:rsidRPr="00763C95" w:rsidRDefault="00614AAB">
      <w:pPr>
        <w:pStyle w:val="Corpodetexto"/>
        <w:widowControl/>
        <w:spacing w:after="0" w:line="360" w:lineRule="auto"/>
        <w:ind w:firstLine="1134"/>
        <w:jc w:val="both"/>
        <w:rPr>
          <w:rFonts w:ascii="Times New Roman" w:hAnsi="Times New Roman" w:cs="Times New Roman"/>
        </w:rPr>
      </w:pPr>
      <w:r w:rsidRPr="00763C95">
        <w:rPr>
          <w:rFonts w:ascii="Times New Roman" w:hAnsi="Times New Roman" w:cs="Times New Roman"/>
        </w:rPr>
        <w:t>As organizações testemunharam uma redução da validade de seu conhecimento durante este período e começaram a perceber que já não era possível confiar em Instituições de Ensino Superior para desenvolver a sua mão de obra (TARAPANOFF, 2006).</w:t>
      </w:r>
    </w:p>
    <w:p w14:paraId="2E08A565" w14:textId="77777777" w:rsidR="00614AAB" w:rsidRPr="00763C95" w:rsidRDefault="00614AAB">
      <w:pPr>
        <w:widowControl/>
        <w:suppressAutoHyphens w:val="0"/>
        <w:spacing w:line="360" w:lineRule="auto"/>
        <w:ind w:firstLine="1134"/>
        <w:jc w:val="both"/>
        <w:textAlignment w:val="auto"/>
        <w:rPr>
          <w:rFonts w:ascii="Times New Roman" w:hAnsi="Times New Roman" w:cs="Times New Roman"/>
          <w:sz w:val="20"/>
        </w:rPr>
      </w:pPr>
      <w:r w:rsidRPr="00763C95">
        <w:rPr>
          <w:rFonts w:ascii="Times New Roman" w:hAnsi="Times New Roman" w:cs="Times New Roman"/>
        </w:rPr>
        <w:t>O discurso jurídico, que hoje se apresenta com um novo perfil, dispõe de um acervo variado de opções para ser construído, pois, “[...] agrega valores, impõe condutas, conduz instituições, movimenta riquezas, opta por visões de mundo e, portanto, sustenta uma ideologia.” (BITTAR, 2001, p. 181).</w:t>
      </w:r>
    </w:p>
    <w:p w14:paraId="792F1AA2" w14:textId="77777777" w:rsidR="00614AAB" w:rsidRPr="00763C95" w:rsidRDefault="00614AAB">
      <w:pPr>
        <w:pStyle w:val="Corpodetexto"/>
        <w:widowControl/>
        <w:spacing w:after="0"/>
        <w:ind w:left="2268"/>
        <w:jc w:val="both"/>
        <w:rPr>
          <w:rFonts w:ascii="Times New Roman" w:hAnsi="Times New Roman" w:cs="Times New Roman"/>
          <w:sz w:val="20"/>
        </w:rPr>
      </w:pPr>
    </w:p>
    <w:p w14:paraId="0165F1AF" w14:textId="77777777" w:rsidR="00614AAB" w:rsidRPr="00BD47D1" w:rsidRDefault="00D957F4">
      <w:pPr>
        <w:pStyle w:val="Corpodetexto"/>
        <w:widowControl/>
        <w:spacing w:after="0" w:line="240" w:lineRule="auto"/>
        <w:ind w:left="2268"/>
        <w:jc w:val="both"/>
        <w:rPr>
          <w:rFonts w:ascii="Times New Roman" w:hAnsi="Times New Roman" w:cs="Times New Roman"/>
          <w:sz w:val="20"/>
          <w:szCs w:val="20"/>
        </w:rPr>
      </w:pPr>
      <w:r w:rsidRPr="00361438">
        <w:rPr>
          <w:rFonts w:ascii="Times New Roman" w:hAnsi="Times New Roman" w:cs="Times New Roman"/>
          <w:sz w:val="20"/>
          <w:szCs w:val="20"/>
        </w:rPr>
        <w:t>É</w:t>
      </w:r>
      <w:r w:rsidR="004F7308" w:rsidRPr="00361438">
        <w:rPr>
          <w:rFonts w:ascii="Times New Roman" w:hAnsi="Times New Roman" w:cs="Times New Roman"/>
          <w:sz w:val="20"/>
          <w:szCs w:val="20"/>
        </w:rPr>
        <w:t xml:space="preserve"> transcrita em parágrafo distinto, destacada com recuo de 4 cm da margem esquerda, com letra menor do que a do texto utilizado (tamanho 10), sem as aspas e com espaçamento simples entre linhas. A citação deverá ser separada do texto que a precede e a sucede </w:t>
      </w:r>
      <w:r w:rsidR="00614AAB" w:rsidRPr="00361438">
        <w:rPr>
          <w:rFonts w:ascii="Times New Roman" w:hAnsi="Times New Roman" w:cs="Times New Roman"/>
          <w:sz w:val="20"/>
          <w:szCs w:val="20"/>
        </w:rPr>
        <w:t>[...] (UNIVERSID</w:t>
      </w:r>
      <w:r w:rsidR="004F7308" w:rsidRPr="00361438">
        <w:rPr>
          <w:rFonts w:ascii="Times New Roman" w:hAnsi="Times New Roman" w:cs="Times New Roman"/>
          <w:sz w:val="20"/>
          <w:szCs w:val="20"/>
        </w:rPr>
        <w:t xml:space="preserve">ADE FEDERAL DO CEARÁ, 2013, p. </w:t>
      </w:r>
      <w:r w:rsidR="00614AAB" w:rsidRPr="00361438">
        <w:rPr>
          <w:rFonts w:ascii="Times New Roman" w:hAnsi="Times New Roman" w:cs="Times New Roman"/>
          <w:sz w:val="20"/>
          <w:szCs w:val="20"/>
        </w:rPr>
        <w:t>6).</w:t>
      </w:r>
    </w:p>
    <w:p w14:paraId="1A499DFC" w14:textId="77777777" w:rsidR="00614AAB" w:rsidRPr="00763C95" w:rsidRDefault="00614AAB">
      <w:pPr>
        <w:widowControl/>
        <w:suppressAutoHyphens w:val="0"/>
        <w:ind w:firstLine="993"/>
        <w:jc w:val="both"/>
        <w:textAlignment w:val="auto"/>
        <w:rPr>
          <w:rFonts w:ascii="Times New Roman" w:hAnsi="Times New Roman" w:cs="Times New Roman"/>
        </w:rPr>
      </w:pPr>
    </w:p>
    <w:p w14:paraId="74A09B62" w14:textId="77777777" w:rsidR="00614AAB" w:rsidRPr="00763C95" w:rsidRDefault="00614AAB">
      <w:pPr>
        <w:widowControl/>
        <w:suppressAutoHyphens w:val="0"/>
        <w:spacing w:line="360" w:lineRule="auto"/>
        <w:ind w:firstLine="1134"/>
        <w:jc w:val="both"/>
        <w:textAlignment w:val="auto"/>
        <w:rPr>
          <w:rFonts w:ascii="Times New Roman" w:eastAsia="Times New Roman" w:hAnsi="Times New Roman" w:cs="Times New Roman"/>
          <w:kern w:val="0"/>
          <w:sz w:val="20"/>
          <w:szCs w:val="20"/>
          <w:lang w:eastAsia="pt-BR" w:bidi="ar-SA"/>
        </w:rPr>
      </w:pPr>
      <w:r w:rsidRPr="00763C95">
        <w:rPr>
          <w:rFonts w:ascii="Times New Roman" w:hAnsi="Times New Roman" w:cs="Times New Roman"/>
        </w:rPr>
        <w:t>De acordo com Mueller e</w:t>
      </w:r>
      <w:r w:rsidRPr="00763C95">
        <w:rPr>
          <w:rFonts w:ascii="Times New Roman" w:eastAsia="Times New Roman" w:hAnsi="Times New Roman" w:cs="Times New Roman"/>
          <w:kern w:val="0"/>
          <w:lang w:eastAsia="pt-BR" w:bidi="ar-SA"/>
        </w:rPr>
        <w:t xml:space="preserve"> Perucchi (2014, p. 16)</w:t>
      </w:r>
    </w:p>
    <w:p w14:paraId="5E7E3C41" w14:textId="77777777" w:rsidR="00614AAB" w:rsidRPr="00763C95" w:rsidRDefault="00614AAB">
      <w:pPr>
        <w:widowControl/>
        <w:suppressAutoHyphens w:val="0"/>
        <w:ind w:left="2268"/>
        <w:jc w:val="both"/>
        <w:textAlignment w:val="auto"/>
        <w:rPr>
          <w:rFonts w:ascii="Times New Roman" w:eastAsia="Times New Roman" w:hAnsi="Times New Roman" w:cs="Times New Roman"/>
          <w:kern w:val="0"/>
          <w:sz w:val="20"/>
          <w:szCs w:val="20"/>
          <w:lang w:eastAsia="pt-BR" w:bidi="ar-SA"/>
        </w:rPr>
      </w:pPr>
    </w:p>
    <w:p w14:paraId="3A82AC79" w14:textId="77777777" w:rsidR="00614AAB" w:rsidRPr="00763C95" w:rsidRDefault="00614AAB">
      <w:pPr>
        <w:widowControl/>
        <w:suppressAutoHyphens w:val="0"/>
        <w:ind w:left="2268"/>
        <w:jc w:val="both"/>
        <w:textAlignment w:val="auto"/>
        <w:rPr>
          <w:rFonts w:ascii="Times New Roman" w:eastAsia="Times New Roman" w:hAnsi="Times New Roman" w:cs="Times New Roman"/>
          <w:kern w:val="0"/>
          <w:lang w:eastAsia="pt-BR" w:bidi="ar-SA"/>
        </w:rPr>
      </w:pPr>
      <w:r w:rsidRPr="00763C95">
        <w:rPr>
          <w:rFonts w:ascii="Times New Roman" w:eastAsia="Times New Roman" w:hAnsi="Times New Roman" w:cs="Times New Roman"/>
          <w:kern w:val="0"/>
          <w:sz w:val="20"/>
          <w:szCs w:val="20"/>
          <w:lang w:eastAsia="pt-BR" w:bidi="ar-SA"/>
        </w:rPr>
        <w:t xml:space="preserve">A expressão ciência e tecnologia e inovação, comumente abreviada para CT&amp;I, reflete a interação e a interdependência entre essas áreas. Pela sua natureza, o conhecimento científico, tecnológico e a inovação dependem da comunicação, e a comunicação desses conhecimentos é objeto de estudo da ciência da informação. </w:t>
      </w:r>
    </w:p>
    <w:p w14:paraId="03F828E4" w14:textId="77777777" w:rsidR="00614AAB" w:rsidRPr="00763C95" w:rsidRDefault="00614AAB">
      <w:pPr>
        <w:widowControl/>
        <w:suppressAutoHyphens w:val="0"/>
        <w:ind w:left="2268"/>
        <w:jc w:val="both"/>
        <w:textAlignment w:val="auto"/>
        <w:rPr>
          <w:rFonts w:ascii="Times New Roman" w:eastAsia="Times New Roman" w:hAnsi="Times New Roman" w:cs="Times New Roman"/>
          <w:kern w:val="0"/>
          <w:lang w:eastAsia="pt-BR" w:bidi="ar-SA"/>
        </w:rPr>
      </w:pPr>
    </w:p>
    <w:p w14:paraId="4E8E7586" w14:textId="77777777" w:rsidR="00614AAB" w:rsidRPr="00CB0819" w:rsidRDefault="00614AAB" w:rsidP="00CB0819">
      <w:pPr>
        <w:widowControl/>
        <w:suppressAutoHyphens w:val="0"/>
        <w:spacing w:line="360" w:lineRule="auto"/>
        <w:ind w:firstLine="1134"/>
        <w:jc w:val="both"/>
        <w:textAlignment w:val="auto"/>
        <w:rPr>
          <w:rFonts w:ascii="Times New Roman" w:hAnsi="Times New Roman" w:cs="Times New Roman"/>
        </w:rPr>
      </w:pPr>
      <w:r w:rsidRPr="00D41C9B">
        <w:rPr>
          <w:rFonts w:ascii="Times New Roman" w:hAnsi="Times New Roman" w:cs="Times New Roman"/>
        </w:rPr>
        <w:t>Como suportes de comunicação adotados pelas respectivas entidades para disseminar o conhecimento produzido nas áreas correspondentes, de acordo com Rosas (2008, p. 130),</w:t>
      </w:r>
    </w:p>
    <w:p w14:paraId="2AC57CB0" w14:textId="77777777" w:rsidR="00614AAB" w:rsidRPr="00763C95" w:rsidRDefault="00614AAB">
      <w:pPr>
        <w:widowControl/>
        <w:suppressAutoHyphens w:val="0"/>
        <w:ind w:left="2268"/>
        <w:jc w:val="both"/>
        <w:textAlignment w:val="auto"/>
        <w:rPr>
          <w:rFonts w:ascii="Times New Roman" w:hAnsi="Times New Roman" w:cs="Times New Roman"/>
          <w:sz w:val="20"/>
          <w:szCs w:val="20"/>
        </w:rPr>
      </w:pPr>
    </w:p>
    <w:p w14:paraId="385FC309" w14:textId="77777777" w:rsidR="00614AAB" w:rsidRPr="00763C95" w:rsidRDefault="00614AAB">
      <w:pPr>
        <w:widowControl/>
        <w:suppressAutoHyphens w:val="0"/>
        <w:ind w:left="2268"/>
        <w:jc w:val="both"/>
        <w:textAlignment w:val="auto"/>
        <w:rPr>
          <w:rFonts w:ascii="Times New Roman" w:hAnsi="Times New Roman" w:cs="Times New Roman"/>
        </w:rPr>
      </w:pPr>
      <w:r w:rsidRPr="00763C95">
        <w:rPr>
          <w:rFonts w:ascii="Times New Roman" w:hAnsi="Times New Roman" w:cs="Times New Roman"/>
          <w:sz w:val="20"/>
          <w:szCs w:val="20"/>
        </w:rPr>
        <w:t>A Inteligência Competitiva (IC) tem sido objeto de pesquisa tanto da Ciência da Administração (CA), como da Ciência da Informação (CI), [...] em função da globalização do mercado de capital e aumento da competitividade, o que motivou inclusive a emergência da gestão da informação e do conhecimento.</w:t>
      </w:r>
    </w:p>
    <w:p w14:paraId="5186B13D" w14:textId="77777777" w:rsidR="00614AAB" w:rsidRPr="00763C95" w:rsidRDefault="00614AAB">
      <w:pPr>
        <w:pStyle w:val="Corpodetexto"/>
        <w:widowControl/>
        <w:spacing w:after="0" w:line="360" w:lineRule="auto"/>
        <w:ind w:left="2268"/>
        <w:jc w:val="both"/>
        <w:rPr>
          <w:rFonts w:ascii="Times New Roman" w:hAnsi="Times New Roman" w:cs="Times New Roman"/>
        </w:rPr>
      </w:pPr>
    </w:p>
    <w:p w14:paraId="36A52622" w14:textId="77777777" w:rsidR="00614AAB" w:rsidRPr="00763C95" w:rsidRDefault="00614AAB">
      <w:pPr>
        <w:pStyle w:val="Corpodetexto"/>
        <w:widowControl/>
        <w:spacing w:after="0" w:line="360" w:lineRule="auto"/>
        <w:ind w:firstLine="1134"/>
        <w:jc w:val="both"/>
        <w:rPr>
          <w:rFonts w:ascii="Times New Roman" w:hAnsi="Times New Roman" w:cs="Times New Roman"/>
          <w:b/>
          <w:i/>
        </w:rPr>
      </w:pPr>
      <w:r w:rsidRPr="00763C95">
        <w:rPr>
          <w:rFonts w:ascii="Times New Roman" w:hAnsi="Times New Roman" w:cs="Times New Roman"/>
        </w:rPr>
        <w:t>O Instituto Brasileiro de Geografia e Estatística (IBGE)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6C57C439" w14:textId="77777777" w:rsidR="00614AAB" w:rsidRPr="00763C95" w:rsidRDefault="00614AAB">
      <w:pPr>
        <w:pStyle w:val="Corpodetexto"/>
        <w:widowControl/>
        <w:spacing w:after="0" w:line="360" w:lineRule="auto"/>
        <w:jc w:val="both"/>
        <w:rPr>
          <w:rFonts w:ascii="Times New Roman" w:hAnsi="Times New Roman" w:cs="Times New Roman"/>
          <w:b/>
          <w:i/>
        </w:rPr>
      </w:pPr>
    </w:p>
    <w:p w14:paraId="7B76ACD6" w14:textId="77777777" w:rsidR="00614AAB" w:rsidRPr="00763C95" w:rsidRDefault="00614AAB">
      <w:pPr>
        <w:pStyle w:val="Corpodetexto"/>
        <w:widowControl/>
        <w:spacing w:after="0" w:line="360" w:lineRule="auto"/>
        <w:jc w:val="both"/>
        <w:rPr>
          <w:rFonts w:ascii="Times New Roman" w:hAnsi="Times New Roman" w:cs="Times New Roman"/>
        </w:rPr>
      </w:pPr>
      <w:r w:rsidRPr="00763C95">
        <w:rPr>
          <w:rFonts w:ascii="Times New Roman" w:hAnsi="Times New Roman" w:cs="Times New Roman"/>
          <w:b/>
          <w:i/>
        </w:rPr>
        <w:t>2.1.1 Título da seção terciária</w:t>
      </w:r>
    </w:p>
    <w:p w14:paraId="3D404BC9" w14:textId="77777777" w:rsidR="00614AAB" w:rsidRPr="00763C95" w:rsidRDefault="00614AAB">
      <w:pPr>
        <w:pStyle w:val="Corpodetexto"/>
        <w:widowControl/>
        <w:spacing w:after="0" w:line="360" w:lineRule="auto"/>
        <w:rPr>
          <w:rFonts w:ascii="Times New Roman" w:hAnsi="Times New Roman" w:cs="Times New Roman"/>
        </w:rPr>
      </w:pPr>
    </w:p>
    <w:p w14:paraId="6470BA88" w14:textId="77777777" w:rsidR="00614AAB" w:rsidRPr="00763C95" w:rsidRDefault="00614AAB">
      <w:pPr>
        <w:pStyle w:val="Corpodetexto"/>
        <w:widowControl/>
        <w:spacing w:after="0" w:line="360" w:lineRule="auto"/>
        <w:ind w:firstLine="1134"/>
        <w:jc w:val="both"/>
        <w:rPr>
          <w:rFonts w:ascii="Times New Roman" w:hAnsi="Times New Roman" w:cs="Times New Roman"/>
        </w:rPr>
      </w:pPr>
      <w:r w:rsidRPr="00763C95">
        <w:rPr>
          <w:rFonts w:ascii="Times New Roman" w:hAnsi="Times New Roman" w:cs="Times New Roman"/>
        </w:rPr>
        <w:t>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61319B8A" w14:textId="77777777" w:rsidR="00614AAB" w:rsidRPr="00763C95" w:rsidRDefault="00614AAB">
      <w:pPr>
        <w:pStyle w:val="Corpodetexto"/>
        <w:widowControl/>
        <w:spacing w:after="0" w:line="360" w:lineRule="auto"/>
        <w:jc w:val="both"/>
        <w:rPr>
          <w:rFonts w:ascii="Times New Roman" w:hAnsi="Times New Roman" w:cs="Times New Roman"/>
        </w:rPr>
      </w:pPr>
    </w:p>
    <w:p w14:paraId="7471F1E9" w14:textId="77777777" w:rsidR="00614AAB" w:rsidRPr="00763C95" w:rsidRDefault="00614AAB">
      <w:pPr>
        <w:pStyle w:val="Corpodetexto"/>
        <w:widowControl/>
        <w:spacing w:after="0" w:line="360" w:lineRule="auto"/>
        <w:jc w:val="both"/>
        <w:rPr>
          <w:rFonts w:ascii="Times New Roman" w:hAnsi="Times New Roman" w:cs="Times New Roman"/>
        </w:rPr>
      </w:pPr>
      <w:r w:rsidRPr="00763C95">
        <w:rPr>
          <w:rFonts w:ascii="Times New Roman" w:hAnsi="Times New Roman" w:cs="Times New Roman"/>
          <w:i/>
        </w:rPr>
        <w:t>2.1.1.1 Título da seção quaternária</w:t>
      </w:r>
    </w:p>
    <w:p w14:paraId="31A560F4" w14:textId="77777777" w:rsidR="00614AAB" w:rsidRPr="00763C95" w:rsidRDefault="00614AAB">
      <w:pPr>
        <w:pStyle w:val="Corpodetexto"/>
        <w:widowControl/>
        <w:spacing w:after="0" w:line="360" w:lineRule="auto"/>
        <w:jc w:val="both"/>
        <w:rPr>
          <w:rFonts w:ascii="Times New Roman" w:hAnsi="Times New Roman" w:cs="Times New Roman"/>
        </w:rPr>
      </w:pPr>
    </w:p>
    <w:p w14:paraId="3DF2B553" w14:textId="77777777" w:rsidR="00614AAB" w:rsidRPr="00763C95" w:rsidRDefault="00614AAB">
      <w:pPr>
        <w:pStyle w:val="Corpodetexto"/>
        <w:widowControl/>
        <w:spacing w:after="0" w:line="360" w:lineRule="auto"/>
        <w:ind w:firstLine="1134"/>
        <w:jc w:val="both"/>
        <w:rPr>
          <w:rFonts w:ascii="Times New Roman" w:hAnsi="Times New Roman" w:cs="Times New Roman"/>
        </w:rPr>
      </w:pPr>
      <w:r w:rsidRPr="00763C95">
        <w:rPr>
          <w:rFonts w:ascii="Times New Roman" w:hAnsi="Times New Roman" w:cs="Times New Roman"/>
        </w:rPr>
        <w:t>As ilustrações (fotografias, gráficos, mapas, plantas, quadros) e tabelas devem ser citados e inseridos o mais próximo possível do trecho a que se referem. Texto texto texto texto texto texto texto texto texto texto texto texto texto texto texto texto, conforme o Gráfico 1.</w:t>
      </w:r>
    </w:p>
    <w:p w14:paraId="70DF735C" w14:textId="77777777" w:rsidR="00614AAB" w:rsidRPr="00763C95" w:rsidRDefault="00614AAB">
      <w:pPr>
        <w:pStyle w:val="Corpodetexto"/>
        <w:widowControl/>
        <w:spacing w:after="0" w:line="360" w:lineRule="auto"/>
        <w:ind w:firstLine="1134"/>
        <w:jc w:val="both"/>
        <w:rPr>
          <w:rFonts w:ascii="Times New Roman" w:hAnsi="Times New Roman" w:cs="Times New Roman"/>
        </w:rPr>
      </w:pPr>
    </w:p>
    <w:p w14:paraId="26D4D355" w14:textId="77777777" w:rsidR="00614AAB" w:rsidRPr="00763C95" w:rsidRDefault="00614AAB">
      <w:pPr>
        <w:pStyle w:val="Corpodetexto"/>
        <w:widowControl/>
        <w:spacing w:after="0" w:line="240" w:lineRule="auto"/>
        <w:ind w:left="993" w:right="991"/>
        <w:jc w:val="both"/>
        <w:rPr>
          <w:rFonts w:ascii="Times New Roman" w:hAnsi="Times New Roman" w:cs="Times New Roman"/>
        </w:rPr>
      </w:pPr>
      <w:r w:rsidRPr="00763C95">
        <w:rPr>
          <w:rFonts w:ascii="Times New Roman" w:hAnsi="Times New Roman" w:cs="Times New Roman"/>
        </w:rPr>
        <w:t>Gráfico 1 – Distribuição dos alunos de Horizonte nas redes estadual, municipal e privada</w:t>
      </w:r>
    </w:p>
    <w:p w14:paraId="3A413BF6" w14:textId="77777777" w:rsidR="00614AAB" w:rsidRPr="00763C95" w:rsidRDefault="0078730C" w:rsidP="159FEEAF">
      <w:pPr>
        <w:pStyle w:val="Corpodetexto"/>
        <w:widowControl/>
        <w:spacing w:after="0" w:line="240" w:lineRule="auto"/>
        <w:ind w:right="-1"/>
        <w:jc w:val="center"/>
        <w:rPr>
          <w:rFonts w:ascii="Times New Roman" w:hAnsi="Times New Roman" w:cs="Times New Roman"/>
          <w:sz w:val="20"/>
          <w:szCs w:val="20"/>
        </w:rPr>
      </w:pPr>
      <w:r w:rsidRPr="00763C95">
        <w:rPr>
          <w:rFonts w:ascii="Times New Roman" w:hAnsi="Times New Roman" w:cs="Times New Roman"/>
          <w:noProof/>
        </w:rPr>
      </w:r>
      <w:r w:rsidR="0078730C" w:rsidRPr="00763C95">
        <w:rPr>
          <w:rFonts w:ascii="Times New Roman" w:hAnsi="Times New Roman" w:cs="Times New Roman"/>
          <w:noProof/>
        </w:rPr>
        <w:object w:dxaOrig="7202" w:dyaOrig="3903" w14:anchorId="6620FF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194.8pt" o:ole="" filled="t">
            <v:fill color2="black"/>
            <v:imagedata r:id="rId14" o:title=""/>
          </v:shape>
          <o:OLEObject Type="Embed" ProgID="LibreOffice.ChartDocument.1" ShapeID="_x0000_i1025" DrawAspect="Content" ObjectID="_1756403784" r:id="rId15"/>
        </w:object>
      </w:r>
    </w:p>
    <w:p w14:paraId="19A260F9" w14:textId="77777777" w:rsidR="00614AAB" w:rsidRPr="00763C95" w:rsidRDefault="00614AAB">
      <w:pPr>
        <w:pStyle w:val="Corpodetexto"/>
        <w:widowControl/>
        <w:spacing w:after="0" w:line="276" w:lineRule="auto"/>
        <w:ind w:left="993" w:right="362"/>
        <w:rPr>
          <w:rFonts w:ascii="Times New Roman" w:hAnsi="Times New Roman" w:cs="Times New Roman"/>
        </w:rPr>
      </w:pPr>
      <w:r w:rsidRPr="00763C95">
        <w:rPr>
          <w:rFonts w:ascii="Times New Roman" w:hAnsi="Times New Roman" w:cs="Times New Roman"/>
          <w:sz w:val="20"/>
        </w:rPr>
        <w:t>Fonte: Secretaria Municipal de Administração de Horizonte (2009</w:t>
      </w:r>
      <w:r w:rsidR="00B37F9E" w:rsidRPr="00763C95">
        <w:rPr>
          <w:rFonts w:ascii="Times New Roman" w:hAnsi="Times New Roman" w:cs="Times New Roman"/>
          <w:sz w:val="20"/>
        </w:rPr>
        <w:t>, p. 101</w:t>
      </w:r>
      <w:r w:rsidRPr="00763C95">
        <w:rPr>
          <w:rFonts w:ascii="Times New Roman" w:hAnsi="Times New Roman" w:cs="Times New Roman"/>
          <w:sz w:val="20"/>
        </w:rPr>
        <w:t>).</w:t>
      </w:r>
    </w:p>
    <w:p w14:paraId="33D28B4B" w14:textId="77777777" w:rsidR="00614AAB" w:rsidRPr="00763C95" w:rsidRDefault="00614AAB">
      <w:pPr>
        <w:pStyle w:val="Corpodetexto"/>
        <w:widowControl/>
        <w:spacing w:after="0" w:line="360" w:lineRule="auto"/>
        <w:ind w:firstLine="1134"/>
        <w:jc w:val="both"/>
        <w:rPr>
          <w:rFonts w:ascii="Times New Roman" w:hAnsi="Times New Roman" w:cs="Times New Roman"/>
        </w:rPr>
      </w:pPr>
    </w:p>
    <w:p w14:paraId="65B1BB8A" w14:textId="77777777" w:rsidR="00614AAB" w:rsidRPr="001B2B0C" w:rsidRDefault="00614AAB">
      <w:pPr>
        <w:pStyle w:val="Corpodetexto"/>
        <w:widowControl/>
        <w:spacing w:after="0" w:line="360" w:lineRule="auto"/>
        <w:ind w:firstLine="1134"/>
        <w:jc w:val="both"/>
        <w:rPr>
          <w:rFonts w:ascii="Times New Roman" w:hAnsi="Times New Roman" w:cs="Times New Roman"/>
        </w:rPr>
      </w:pPr>
      <w:r w:rsidRPr="001B2B0C">
        <w:rPr>
          <w:rFonts w:ascii="Times New Roman" w:hAnsi="Times New Roman" w:cs="Times New Roman"/>
        </w:rPr>
        <w:t>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37EFA3E3" w14:textId="77777777" w:rsidR="00614AAB" w:rsidRPr="001B2B0C" w:rsidRDefault="00614AAB">
      <w:pPr>
        <w:pStyle w:val="Corpodetexto"/>
        <w:widowControl/>
        <w:spacing w:after="0" w:line="360" w:lineRule="auto"/>
        <w:ind w:firstLine="1134"/>
        <w:jc w:val="both"/>
        <w:rPr>
          <w:rFonts w:ascii="Times New Roman" w:hAnsi="Times New Roman" w:cs="Times New Roman"/>
        </w:rPr>
      </w:pPr>
    </w:p>
    <w:p w14:paraId="542DF1D5" w14:textId="77777777" w:rsidR="00614AAB" w:rsidRPr="001B2B0C" w:rsidRDefault="00885178">
      <w:pPr>
        <w:pStyle w:val="Corpodetexto"/>
        <w:widowControl/>
        <w:spacing w:after="0" w:line="240" w:lineRule="auto"/>
        <w:ind w:left="1134" w:right="707"/>
        <w:jc w:val="both"/>
        <w:rPr>
          <w:rFonts w:ascii="Times New Roman" w:hAnsi="Times New Roman" w:cs="Times New Roman"/>
        </w:rPr>
      </w:pPr>
      <w:r>
        <w:rPr>
          <w:rFonts w:ascii="Times New Roman" w:hAnsi="Times New Roman" w:cs="Times New Roman"/>
        </w:rPr>
        <w:t xml:space="preserve">Gráfico 2 </w:t>
      </w:r>
      <w:r w:rsidR="00614AAB" w:rsidRPr="001B2B0C">
        <w:rPr>
          <w:rFonts w:ascii="Times New Roman" w:hAnsi="Times New Roman" w:cs="Times New Roman"/>
        </w:rPr>
        <w:t>– Distribuição dos documentos analisados por programa de pós-graduação</w:t>
      </w:r>
    </w:p>
    <w:p w14:paraId="41C6AC2A" w14:textId="77777777" w:rsidR="00614AAB" w:rsidRPr="00763C95" w:rsidRDefault="0078730C">
      <w:pPr>
        <w:pStyle w:val="Corpodetexto"/>
        <w:widowControl/>
        <w:spacing w:after="0" w:line="240" w:lineRule="auto"/>
        <w:ind w:firstLine="1134"/>
        <w:jc w:val="both"/>
        <w:rPr>
          <w:rFonts w:ascii="Times New Roman" w:hAnsi="Times New Roman" w:cs="Times New Roman"/>
          <w:sz w:val="20"/>
          <w:szCs w:val="20"/>
        </w:rPr>
      </w:pPr>
      <w:r w:rsidRPr="00763C95">
        <w:rPr>
          <w:rFonts w:ascii="Times New Roman" w:hAnsi="Times New Roman" w:cs="Times New Roman"/>
          <w:noProof/>
        </w:rPr>
      </w:r>
      <w:r w:rsidR="0078730C" w:rsidRPr="00763C95">
        <w:rPr>
          <w:rFonts w:ascii="Times New Roman" w:hAnsi="Times New Roman" w:cs="Times New Roman"/>
          <w:noProof/>
        </w:rPr>
        <w:object w:dxaOrig="7199" w:dyaOrig="3975" w14:anchorId="1278BAC1">
          <v:shape id="_x0000_i1026" type="#_x0000_t75" style="width:5in;height:198.8pt" o:ole="" filled="t">
            <v:fill color2="black"/>
            <v:imagedata r:id="rId16" o:title=""/>
          </v:shape>
          <o:OLEObject Type="Embed" ProgID="LibreOffice.ChartDocument.1" ShapeID="_x0000_i1026" DrawAspect="Content" ObjectID="_1756403785" r:id="rId17"/>
        </w:object>
      </w:r>
    </w:p>
    <w:p w14:paraId="37CD7D34" w14:textId="77777777" w:rsidR="00614AAB" w:rsidRPr="00763C95" w:rsidRDefault="00614AAB">
      <w:pPr>
        <w:pStyle w:val="Corpodetexto"/>
        <w:widowControl/>
        <w:spacing w:after="0" w:line="360" w:lineRule="auto"/>
        <w:ind w:firstLine="1134"/>
        <w:jc w:val="both"/>
        <w:rPr>
          <w:rFonts w:ascii="Times New Roman" w:hAnsi="Times New Roman" w:cs="Times New Roman"/>
        </w:rPr>
      </w:pPr>
      <w:r w:rsidRPr="00763C95">
        <w:rPr>
          <w:rFonts w:ascii="Times New Roman" w:hAnsi="Times New Roman" w:cs="Times New Roman"/>
          <w:sz w:val="20"/>
          <w:szCs w:val="20"/>
        </w:rPr>
        <w:t>Fonte: elaborado pelo autor.</w:t>
      </w:r>
    </w:p>
    <w:p w14:paraId="2DC44586" w14:textId="77777777" w:rsidR="00614AAB" w:rsidRPr="00763C95" w:rsidRDefault="00614AAB">
      <w:pPr>
        <w:pStyle w:val="Corpodetexto"/>
        <w:widowControl/>
        <w:spacing w:after="0" w:line="360" w:lineRule="auto"/>
        <w:ind w:firstLine="1134"/>
        <w:jc w:val="both"/>
        <w:rPr>
          <w:rFonts w:ascii="Times New Roman" w:hAnsi="Times New Roman" w:cs="Times New Roman"/>
        </w:rPr>
      </w:pPr>
    </w:p>
    <w:p w14:paraId="118A105B" w14:textId="77777777" w:rsidR="00614AAB" w:rsidRPr="001B2B0C" w:rsidRDefault="00614AAB">
      <w:pPr>
        <w:pStyle w:val="Corpodetexto"/>
        <w:widowControl/>
        <w:spacing w:after="0" w:line="360" w:lineRule="auto"/>
        <w:ind w:firstLine="1134"/>
        <w:jc w:val="both"/>
        <w:rPr>
          <w:rFonts w:ascii="Times New Roman" w:hAnsi="Times New Roman" w:cs="Times New Roman"/>
        </w:rPr>
      </w:pPr>
      <w:r w:rsidRPr="001B2B0C">
        <w:rPr>
          <w:rFonts w:ascii="Times New Roman" w:hAnsi="Times New Roman" w:cs="Times New Roman"/>
        </w:rPr>
        <w:t>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4FFCBC07" w14:textId="77777777" w:rsidR="00614AAB" w:rsidRPr="001B2B0C" w:rsidRDefault="00614AAB">
      <w:pPr>
        <w:pStyle w:val="Corpodetexto"/>
        <w:widowControl/>
        <w:spacing w:after="0" w:line="360" w:lineRule="auto"/>
        <w:ind w:firstLine="1134"/>
        <w:jc w:val="both"/>
        <w:rPr>
          <w:rFonts w:ascii="Times New Roman" w:hAnsi="Times New Roman" w:cs="Times New Roman"/>
        </w:rPr>
      </w:pPr>
    </w:p>
    <w:p w14:paraId="5B7E7614" w14:textId="77777777" w:rsidR="00614AAB" w:rsidRPr="001B2B0C" w:rsidRDefault="00614AAB">
      <w:pPr>
        <w:pStyle w:val="Corpodetexto"/>
        <w:widowControl/>
        <w:spacing w:after="0"/>
        <w:jc w:val="both"/>
        <w:rPr>
          <w:rFonts w:ascii="Times New Roman" w:hAnsi="Times New Roman" w:cs="Times New Roman"/>
        </w:rPr>
      </w:pPr>
      <w:r w:rsidRPr="001B2B0C">
        <w:rPr>
          <w:rFonts w:ascii="Times New Roman" w:hAnsi="Times New Roman" w:cs="Times New Roman"/>
        </w:rPr>
        <w:t>2.1.1.1.1 Título da seção quinária</w:t>
      </w:r>
    </w:p>
    <w:p w14:paraId="1728B4D0" w14:textId="77777777" w:rsidR="00614AAB" w:rsidRPr="001B2B0C" w:rsidRDefault="00614AAB">
      <w:pPr>
        <w:pStyle w:val="Corpodetexto"/>
        <w:widowControl/>
        <w:spacing w:after="0" w:line="360" w:lineRule="auto"/>
        <w:jc w:val="both"/>
        <w:rPr>
          <w:rFonts w:ascii="Times New Roman" w:hAnsi="Times New Roman" w:cs="Times New Roman"/>
        </w:rPr>
      </w:pPr>
    </w:p>
    <w:p w14:paraId="58397556" w14:textId="77777777" w:rsidR="00614AAB" w:rsidRPr="001B2B0C" w:rsidRDefault="00614AAB">
      <w:pPr>
        <w:pStyle w:val="Corpodetexto"/>
        <w:widowControl/>
        <w:spacing w:after="0" w:line="360" w:lineRule="auto"/>
        <w:ind w:firstLine="1134"/>
        <w:jc w:val="both"/>
        <w:rPr>
          <w:rFonts w:ascii="Times New Roman" w:hAnsi="Times New Roman" w:cs="Times New Roman"/>
        </w:rPr>
      </w:pPr>
      <w:r w:rsidRPr="001B2B0C">
        <w:rPr>
          <w:rFonts w:ascii="Times New Roman" w:hAnsi="Times New Roman" w:cs="Times New Roman"/>
        </w:rP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53B587D5" w14:textId="77777777" w:rsidR="00614AAB" w:rsidRPr="001B2B0C" w:rsidRDefault="00614AAB">
      <w:pPr>
        <w:widowControl/>
        <w:spacing w:line="360" w:lineRule="auto"/>
        <w:ind w:firstLine="1134"/>
        <w:jc w:val="both"/>
        <w:rPr>
          <w:rFonts w:ascii="Times New Roman" w:hAnsi="Times New Roman" w:cs="Times New Roman"/>
        </w:rPr>
      </w:pPr>
      <w:r w:rsidRPr="001B2B0C">
        <w:rPr>
          <w:rFonts w:ascii="Times New Roman" w:hAnsi="Times New Roman" w:cs="Times New Roman"/>
        </w:rP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5DBDE308" w14:textId="77777777" w:rsidR="00614AAB" w:rsidRPr="00763C95" w:rsidRDefault="00885178">
      <w:pPr>
        <w:widowControl/>
        <w:ind w:left="993" w:right="991"/>
        <w:jc w:val="both"/>
        <w:rPr>
          <w:rFonts w:ascii="Times New Roman" w:hAnsi="Times New Roman" w:cs="Times New Roman"/>
        </w:rPr>
      </w:pPr>
      <w:r>
        <w:rPr>
          <w:rFonts w:ascii="Times New Roman" w:hAnsi="Times New Roman" w:cs="Times New Roman"/>
        </w:rPr>
        <w:t xml:space="preserve">Figura 1 – </w:t>
      </w:r>
      <w:r w:rsidR="00614AAB" w:rsidRPr="00763C95">
        <w:rPr>
          <w:rFonts w:ascii="Times New Roman" w:hAnsi="Times New Roman" w:cs="Times New Roman"/>
        </w:rPr>
        <w:t>Organização do conhecimento/Representação do conhecimento, Organização da informação/Representação da informação</w:t>
      </w:r>
    </w:p>
    <w:p w14:paraId="34959D4B" w14:textId="77777777" w:rsidR="00614AAB" w:rsidRPr="00763C95" w:rsidRDefault="00EE4BAE">
      <w:pPr>
        <w:widowControl/>
        <w:jc w:val="center"/>
        <w:rPr>
          <w:rFonts w:ascii="Times New Roman" w:hAnsi="Times New Roman" w:cs="Times New Roman"/>
          <w:sz w:val="20"/>
          <w:szCs w:val="20"/>
        </w:rPr>
      </w:pPr>
      <w:r w:rsidRPr="00763C95">
        <w:rPr>
          <w:rFonts w:ascii="Times New Roman" w:hAnsi="Times New Roman" w:cs="Times New Roman"/>
          <w:noProof/>
        </w:rPr>
        <w:drawing>
          <wp:inline distT="0" distB="0" distL="0" distR="0" wp14:anchorId="0A6BF00B" wp14:editId="07777777">
            <wp:extent cx="4562475" cy="317182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l="31898" t="23993" r="31581" b="9297"/>
                    <a:stretch>
                      <a:fillRect/>
                    </a:stretch>
                  </pic:blipFill>
                  <pic:spPr bwMode="auto">
                    <a:xfrm>
                      <a:off x="0" y="0"/>
                      <a:ext cx="4562475" cy="3171825"/>
                    </a:xfrm>
                    <a:prstGeom prst="rect">
                      <a:avLst/>
                    </a:prstGeom>
                    <a:solidFill>
                      <a:srgbClr val="FFFFFF"/>
                    </a:solidFill>
                    <a:ln>
                      <a:noFill/>
                    </a:ln>
                  </pic:spPr>
                </pic:pic>
              </a:graphicData>
            </a:graphic>
          </wp:inline>
        </w:drawing>
      </w:r>
    </w:p>
    <w:p w14:paraId="1430CF39" w14:textId="77777777" w:rsidR="00614AAB" w:rsidRPr="00763C95" w:rsidRDefault="00614AAB" w:rsidP="001505E8">
      <w:pPr>
        <w:widowControl/>
        <w:spacing w:line="360" w:lineRule="auto"/>
        <w:ind w:left="993"/>
        <w:rPr>
          <w:rFonts w:ascii="Times New Roman" w:hAnsi="Times New Roman" w:cs="Times New Roman"/>
        </w:rPr>
      </w:pPr>
      <w:r w:rsidRPr="00763C95">
        <w:rPr>
          <w:rFonts w:ascii="Times New Roman" w:hAnsi="Times New Roman" w:cs="Times New Roman"/>
          <w:sz w:val="20"/>
          <w:szCs w:val="20"/>
        </w:rPr>
        <w:t xml:space="preserve"> Fonte: Lara e Smit (2010</w:t>
      </w:r>
      <w:r w:rsidR="00696C1B" w:rsidRPr="00763C95">
        <w:rPr>
          <w:rFonts w:ascii="Times New Roman" w:hAnsi="Times New Roman" w:cs="Times New Roman"/>
          <w:sz w:val="20"/>
          <w:szCs w:val="20"/>
        </w:rPr>
        <w:t>, com adaptações</w:t>
      </w:r>
      <w:r w:rsidRPr="00763C95">
        <w:rPr>
          <w:rFonts w:ascii="Times New Roman" w:hAnsi="Times New Roman" w:cs="Times New Roman"/>
          <w:sz w:val="20"/>
          <w:szCs w:val="20"/>
        </w:rPr>
        <w:t>).</w:t>
      </w:r>
    </w:p>
    <w:p w14:paraId="7BD58BA2" w14:textId="77777777" w:rsidR="00614AAB" w:rsidRPr="00763C95" w:rsidRDefault="00614AAB">
      <w:pPr>
        <w:widowControl/>
        <w:spacing w:line="360" w:lineRule="auto"/>
        <w:ind w:firstLine="1134"/>
        <w:rPr>
          <w:rFonts w:ascii="Times New Roman" w:hAnsi="Times New Roman" w:cs="Times New Roman"/>
        </w:rPr>
      </w:pPr>
    </w:p>
    <w:p w14:paraId="1DC5B3C1" w14:textId="77777777" w:rsidR="00614AAB" w:rsidRPr="00763C95" w:rsidRDefault="00614AAB">
      <w:pPr>
        <w:widowControl/>
        <w:spacing w:line="360" w:lineRule="auto"/>
        <w:ind w:firstLine="1134"/>
        <w:jc w:val="both"/>
        <w:rPr>
          <w:rFonts w:ascii="Times New Roman" w:hAnsi="Times New Roman" w:cs="Times New Roman"/>
        </w:rPr>
      </w:pPr>
      <w:r w:rsidRPr="00763C95">
        <w:rPr>
          <w:rFonts w:ascii="Times New Roman" w:hAnsi="Times New Roman" w:cs="Times New Roman"/>
        </w:rPr>
        <w:t>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4357A966" w14:textId="77777777" w:rsidR="00614AAB" w:rsidRPr="00763C95" w:rsidRDefault="00614AAB">
      <w:pPr>
        <w:widowControl/>
        <w:spacing w:line="360" w:lineRule="auto"/>
        <w:ind w:firstLine="1134"/>
        <w:rPr>
          <w:rFonts w:ascii="Times New Roman" w:hAnsi="Times New Roman" w:cs="Times New Roman"/>
        </w:rPr>
      </w:pPr>
    </w:p>
    <w:p w14:paraId="2CE4E990" w14:textId="77777777" w:rsidR="00614AAB" w:rsidRPr="00763C95" w:rsidRDefault="00614AAB">
      <w:pPr>
        <w:widowControl/>
        <w:jc w:val="center"/>
        <w:rPr>
          <w:rFonts w:ascii="Times New Roman" w:hAnsi="Times New Roman" w:cs="Times New Roman"/>
        </w:rPr>
      </w:pPr>
      <w:r w:rsidRPr="00763C95">
        <w:rPr>
          <w:rFonts w:ascii="Times New Roman" w:hAnsi="Times New Roman" w:cs="Times New Roman"/>
        </w:rPr>
        <w:t>Figura 2 – Ciclo da informação</w:t>
      </w:r>
    </w:p>
    <w:p w14:paraId="44690661" w14:textId="77777777" w:rsidR="00614AAB" w:rsidRPr="00763C95" w:rsidRDefault="00EE4BAE">
      <w:pPr>
        <w:widowControl/>
        <w:spacing w:line="360" w:lineRule="auto"/>
        <w:jc w:val="center"/>
        <w:rPr>
          <w:rFonts w:ascii="Times New Roman" w:hAnsi="Times New Roman" w:cs="Times New Roman"/>
          <w:sz w:val="20"/>
          <w:szCs w:val="20"/>
        </w:rPr>
      </w:pPr>
      <w:r w:rsidRPr="00763C95">
        <w:rPr>
          <w:rFonts w:ascii="Times New Roman" w:hAnsi="Times New Roman" w:cs="Times New Roman"/>
          <w:noProof/>
        </w:rPr>
        <w:drawing>
          <wp:inline distT="0" distB="0" distL="0" distR="0" wp14:anchorId="7B718AF0" wp14:editId="07777777">
            <wp:extent cx="2876550" cy="27813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b="3108"/>
                    <a:stretch>
                      <a:fillRect/>
                    </a:stretch>
                  </pic:blipFill>
                  <pic:spPr bwMode="auto">
                    <a:xfrm>
                      <a:off x="0" y="0"/>
                      <a:ext cx="2876550" cy="2781300"/>
                    </a:xfrm>
                    <a:prstGeom prst="rect">
                      <a:avLst/>
                    </a:prstGeom>
                    <a:solidFill>
                      <a:srgbClr val="FFFFFF"/>
                    </a:solidFill>
                    <a:ln>
                      <a:noFill/>
                    </a:ln>
                  </pic:spPr>
                </pic:pic>
              </a:graphicData>
            </a:graphic>
          </wp:inline>
        </w:drawing>
      </w:r>
    </w:p>
    <w:p w14:paraId="71C856A6" w14:textId="77777777" w:rsidR="00614AAB" w:rsidRPr="00763C95" w:rsidRDefault="00614AAB">
      <w:pPr>
        <w:widowControl/>
        <w:spacing w:line="360" w:lineRule="auto"/>
        <w:jc w:val="center"/>
        <w:rPr>
          <w:rFonts w:ascii="Times New Roman" w:hAnsi="Times New Roman" w:cs="Times New Roman"/>
          <w:bCs/>
          <w:sz w:val="20"/>
          <w:szCs w:val="20"/>
        </w:rPr>
      </w:pPr>
      <w:r w:rsidRPr="00763C95">
        <w:rPr>
          <w:rFonts w:ascii="Times New Roman" w:hAnsi="Times New Roman" w:cs="Times New Roman"/>
          <w:sz w:val="20"/>
          <w:szCs w:val="20"/>
        </w:rPr>
        <w:t>Fonte:</w:t>
      </w:r>
      <w:r w:rsidR="00D4002F" w:rsidRPr="00763C95">
        <w:rPr>
          <w:rFonts w:ascii="Times New Roman" w:hAnsi="Times New Roman" w:cs="Times New Roman"/>
          <w:sz w:val="20"/>
          <w:szCs w:val="20"/>
        </w:rPr>
        <w:t xml:space="preserve"> </w:t>
      </w:r>
      <w:r w:rsidRPr="00763C95">
        <w:rPr>
          <w:rFonts w:ascii="Times New Roman" w:hAnsi="Times New Roman" w:cs="Times New Roman"/>
          <w:bCs/>
          <w:sz w:val="20"/>
          <w:szCs w:val="20"/>
        </w:rPr>
        <w:t>Tristão, Fachin e Alarcon (2004</w:t>
      </w:r>
      <w:r w:rsidR="00696C1B" w:rsidRPr="00763C95">
        <w:rPr>
          <w:rFonts w:ascii="Times New Roman" w:hAnsi="Times New Roman" w:cs="Times New Roman"/>
          <w:bCs/>
          <w:sz w:val="20"/>
          <w:szCs w:val="20"/>
        </w:rPr>
        <w:t>, p. 34</w:t>
      </w:r>
      <w:r w:rsidRPr="00763C95">
        <w:rPr>
          <w:rFonts w:ascii="Times New Roman" w:hAnsi="Times New Roman" w:cs="Times New Roman"/>
          <w:bCs/>
          <w:sz w:val="20"/>
          <w:szCs w:val="20"/>
        </w:rPr>
        <w:t>).</w:t>
      </w:r>
    </w:p>
    <w:p w14:paraId="74539910" w14:textId="77777777" w:rsidR="001505E8" w:rsidRPr="00763C95" w:rsidRDefault="001505E8">
      <w:pPr>
        <w:widowControl/>
        <w:spacing w:line="360" w:lineRule="auto"/>
        <w:jc w:val="center"/>
        <w:rPr>
          <w:rFonts w:ascii="Times New Roman" w:hAnsi="Times New Roman" w:cs="Times New Roman"/>
        </w:rPr>
      </w:pPr>
    </w:p>
    <w:p w14:paraId="0CF5CD2B" w14:textId="77777777" w:rsidR="00614AAB" w:rsidRPr="00763C95" w:rsidRDefault="00614AAB">
      <w:pPr>
        <w:widowControl/>
        <w:spacing w:line="360" w:lineRule="auto"/>
        <w:ind w:firstLine="1134"/>
        <w:jc w:val="both"/>
        <w:rPr>
          <w:rFonts w:ascii="Times New Roman" w:hAnsi="Times New Roman" w:cs="Times New Roman"/>
        </w:rPr>
      </w:pPr>
      <w:r w:rsidRPr="00763C95">
        <w:rPr>
          <w:rFonts w:ascii="Times New Roman" w:hAnsi="Times New Roman" w:cs="Times New Roman"/>
        </w:rP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7E93690E" w14:textId="77777777" w:rsidR="00614AAB" w:rsidRPr="00763C95" w:rsidRDefault="00614AAB">
      <w:pPr>
        <w:widowControl/>
        <w:spacing w:line="360" w:lineRule="auto"/>
        <w:ind w:firstLine="1134"/>
        <w:jc w:val="both"/>
        <w:rPr>
          <w:rFonts w:ascii="Times New Roman" w:hAnsi="Times New Roman" w:cs="Times New Roman"/>
          <w:b/>
        </w:rPr>
      </w:pPr>
      <w:r w:rsidRPr="00763C95">
        <w:rPr>
          <w:rFonts w:ascii="Times New Roman" w:hAnsi="Times New Roman" w:cs="Times New Roman"/>
        </w:rPr>
        <w:t>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5A7E0CF2" w14:textId="77777777" w:rsidR="00614AAB" w:rsidRPr="00763C95" w:rsidRDefault="00614AAB">
      <w:pPr>
        <w:widowControl/>
        <w:spacing w:line="360" w:lineRule="auto"/>
        <w:rPr>
          <w:rFonts w:ascii="Times New Roman" w:hAnsi="Times New Roman" w:cs="Times New Roman"/>
          <w:b/>
        </w:rPr>
      </w:pPr>
    </w:p>
    <w:p w14:paraId="60FA6563" w14:textId="77777777" w:rsidR="00614AAB" w:rsidRPr="00763C95" w:rsidRDefault="00614AAB">
      <w:pPr>
        <w:widowControl/>
        <w:spacing w:line="360" w:lineRule="auto"/>
        <w:rPr>
          <w:rFonts w:ascii="Times New Roman" w:hAnsi="Times New Roman" w:cs="Times New Roman"/>
          <w:b/>
        </w:rPr>
      </w:pPr>
    </w:p>
    <w:p w14:paraId="1AC5CDBE" w14:textId="77777777" w:rsidR="00614AAB" w:rsidRPr="00763C95" w:rsidRDefault="00614AAB">
      <w:pPr>
        <w:widowControl/>
        <w:spacing w:line="360" w:lineRule="auto"/>
        <w:rPr>
          <w:rFonts w:ascii="Times New Roman" w:hAnsi="Times New Roman" w:cs="Times New Roman"/>
          <w:b/>
        </w:rPr>
      </w:pPr>
    </w:p>
    <w:p w14:paraId="342D4C27" w14:textId="77777777" w:rsidR="00614AAB" w:rsidRPr="00763C95" w:rsidRDefault="00614AAB">
      <w:pPr>
        <w:widowControl/>
        <w:spacing w:line="360" w:lineRule="auto"/>
        <w:rPr>
          <w:rFonts w:ascii="Times New Roman" w:hAnsi="Times New Roman" w:cs="Times New Roman"/>
          <w:b/>
        </w:rPr>
      </w:pPr>
    </w:p>
    <w:p w14:paraId="3572E399" w14:textId="77777777" w:rsidR="00614AAB" w:rsidRPr="00763C95" w:rsidRDefault="00614AAB">
      <w:pPr>
        <w:widowControl/>
        <w:spacing w:line="360" w:lineRule="auto"/>
        <w:rPr>
          <w:rFonts w:ascii="Times New Roman" w:hAnsi="Times New Roman" w:cs="Times New Roman"/>
          <w:b/>
        </w:rPr>
      </w:pPr>
    </w:p>
    <w:p w14:paraId="6CEB15CE" w14:textId="77777777" w:rsidR="00614AAB" w:rsidRPr="00763C95" w:rsidRDefault="00614AAB">
      <w:pPr>
        <w:widowControl/>
        <w:spacing w:line="360" w:lineRule="auto"/>
        <w:rPr>
          <w:rFonts w:ascii="Times New Roman" w:hAnsi="Times New Roman" w:cs="Times New Roman"/>
          <w:b/>
        </w:rPr>
      </w:pPr>
    </w:p>
    <w:p w14:paraId="66518E39" w14:textId="77777777" w:rsidR="00614AAB" w:rsidRPr="00763C95" w:rsidRDefault="00614AAB">
      <w:pPr>
        <w:widowControl/>
        <w:spacing w:line="360" w:lineRule="auto"/>
        <w:rPr>
          <w:rFonts w:ascii="Times New Roman" w:hAnsi="Times New Roman" w:cs="Times New Roman"/>
          <w:b/>
        </w:rPr>
      </w:pPr>
    </w:p>
    <w:p w14:paraId="7E75FCD0" w14:textId="77777777" w:rsidR="00614AAB" w:rsidRPr="00763C95" w:rsidRDefault="00614AAB">
      <w:pPr>
        <w:widowControl/>
        <w:spacing w:line="360" w:lineRule="auto"/>
        <w:rPr>
          <w:rFonts w:ascii="Times New Roman" w:hAnsi="Times New Roman" w:cs="Times New Roman"/>
          <w:b/>
        </w:rPr>
      </w:pPr>
    </w:p>
    <w:p w14:paraId="10FDAA0E" w14:textId="77777777" w:rsidR="00614AAB" w:rsidRPr="00763C95" w:rsidRDefault="00614AAB">
      <w:pPr>
        <w:widowControl/>
        <w:spacing w:line="360" w:lineRule="auto"/>
        <w:rPr>
          <w:rFonts w:ascii="Times New Roman" w:hAnsi="Times New Roman" w:cs="Times New Roman"/>
          <w:b/>
        </w:rPr>
      </w:pPr>
    </w:p>
    <w:p w14:paraId="774AF2BF" w14:textId="77777777" w:rsidR="00614AAB" w:rsidRPr="00763C95" w:rsidRDefault="00614AAB">
      <w:pPr>
        <w:widowControl/>
        <w:spacing w:line="360" w:lineRule="auto"/>
        <w:rPr>
          <w:rFonts w:ascii="Times New Roman" w:hAnsi="Times New Roman" w:cs="Times New Roman"/>
          <w:b/>
        </w:rPr>
      </w:pPr>
    </w:p>
    <w:p w14:paraId="7A292896" w14:textId="77777777" w:rsidR="00614AAB" w:rsidRPr="00763C95" w:rsidRDefault="00614AAB">
      <w:pPr>
        <w:widowControl/>
        <w:spacing w:line="360" w:lineRule="auto"/>
        <w:rPr>
          <w:rFonts w:ascii="Times New Roman" w:hAnsi="Times New Roman" w:cs="Times New Roman"/>
          <w:b/>
        </w:rPr>
      </w:pPr>
    </w:p>
    <w:p w14:paraId="2191599E" w14:textId="77777777" w:rsidR="00614AAB" w:rsidRPr="00763C95" w:rsidRDefault="00614AAB">
      <w:pPr>
        <w:widowControl/>
        <w:spacing w:line="360" w:lineRule="auto"/>
        <w:rPr>
          <w:rFonts w:ascii="Times New Roman" w:hAnsi="Times New Roman" w:cs="Times New Roman"/>
          <w:b/>
        </w:rPr>
      </w:pPr>
    </w:p>
    <w:p w14:paraId="7673E5AE" w14:textId="77777777" w:rsidR="00614AAB" w:rsidRPr="00763C95" w:rsidRDefault="00614AAB">
      <w:pPr>
        <w:widowControl/>
        <w:spacing w:line="360" w:lineRule="auto"/>
        <w:rPr>
          <w:rFonts w:ascii="Times New Roman" w:hAnsi="Times New Roman" w:cs="Times New Roman"/>
          <w:b/>
        </w:rPr>
      </w:pPr>
    </w:p>
    <w:p w14:paraId="041D98D7" w14:textId="77777777" w:rsidR="00614AAB" w:rsidRPr="00763C95" w:rsidRDefault="00614AAB">
      <w:pPr>
        <w:widowControl/>
        <w:spacing w:line="360" w:lineRule="auto"/>
        <w:rPr>
          <w:rFonts w:ascii="Times New Roman" w:hAnsi="Times New Roman" w:cs="Times New Roman"/>
          <w:b/>
        </w:rPr>
      </w:pPr>
    </w:p>
    <w:p w14:paraId="5AB7C0C5" w14:textId="77777777" w:rsidR="00614AAB" w:rsidRPr="00763C95" w:rsidRDefault="00614AAB">
      <w:pPr>
        <w:widowControl/>
        <w:spacing w:line="360" w:lineRule="auto"/>
        <w:rPr>
          <w:rFonts w:ascii="Times New Roman" w:hAnsi="Times New Roman" w:cs="Times New Roman"/>
          <w:b/>
        </w:rPr>
      </w:pPr>
    </w:p>
    <w:p w14:paraId="55B33694" w14:textId="77777777" w:rsidR="00614AAB" w:rsidRPr="00763C95" w:rsidRDefault="00614AAB">
      <w:pPr>
        <w:widowControl/>
        <w:spacing w:line="360" w:lineRule="auto"/>
        <w:rPr>
          <w:rFonts w:ascii="Times New Roman" w:hAnsi="Times New Roman" w:cs="Times New Roman"/>
          <w:b/>
        </w:rPr>
      </w:pPr>
    </w:p>
    <w:p w14:paraId="4455F193" w14:textId="77777777" w:rsidR="00614AAB" w:rsidRPr="00763C95" w:rsidRDefault="00614AAB">
      <w:pPr>
        <w:widowControl/>
        <w:spacing w:line="360" w:lineRule="auto"/>
        <w:rPr>
          <w:rFonts w:ascii="Times New Roman" w:hAnsi="Times New Roman" w:cs="Times New Roman"/>
          <w:b/>
        </w:rPr>
      </w:pPr>
    </w:p>
    <w:p w14:paraId="1C2776EB" w14:textId="77777777" w:rsidR="00614AAB" w:rsidRPr="00763C95" w:rsidRDefault="00614AAB">
      <w:pPr>
        <w:widowControl/>
        <w:spacing w:line="360" w:lineRule="auto"/>
        <w:rPr>
          <w:rFonts w:ascii="Times New Roman" w:hAnsi="Times New Roman" w:cs="Times New Roman"/>
          <w:b/>
        </w:rPr>
      </w:pPr>
    </w:p>
    <w:p w14:paraId="15342E60" w14:textId="77777777" w:rsidR="00614AAB" w:rsidRPr="00763C95" w:rsidRDefault="00614AAB">
      <w:pPr>
        <w:widowControl/>
        <w:spacing w:line="360" w:lineRule="auto"/>
        <w:rPr>
          <w:rFonts w:ascii="Times New Roman" w:hAnsi="Times New Roman" w:cs="Times New Roman"/>
          <w:b/>
        </w:rPr>
      </w:pPr>
    </w:p>
    <w:p w14:paraId="5EB89DE8" w14:textId="77777777" w:rsidR="00614AAB" w:rsidRPr="00763C95" w:rsidRDefault="00614AAB">
      <w:pPr>
        <w:widowControl/>
        <w:spacing w:line="360" w:lineRule="auto"/>
        <w:rPr>
          <w:rFonts w:ascii="Times New Roman" w:hAnsi="Times New Roman" w:cs="Times New Roman"/>
          <w:b/>
        </w:rPr>
      </w:pPr>
    </w:p>
    <w:p w14:paraId="7D62D461" w14:textId="77777777" w:rsidR="00614AAB" w:rsidRPr="00763C95" w:rsidRDefault="00614AAB">
      <w:pPr>
        <w:widowControl/>
        <w:spacing w:line="360" w:lineRule="auto"/>
        <w:rPr>
          <w:rFonts w:ascii="Times New Roman" w:hAnsi="Times New Roman" w:cs="Times New Roman"/>
          <w:b/>
        </w:rPr>
      </w:pPr>
    </w:p>
    <w:p w14:paraId="078B034E" w14:textId="77777777" w:rsidR="00614AAB" w:rsidRPr="00763C95" w:rsidRDefault="00614AAB">
      <w:pPr>
        <w:widowControl/>
        <w:spacing w:line="360" w:lineRule="auto"/>
        <w:rPr>
          <w:rFonts w:ascii="Times New Roman" w:hAnsi="Times New Roman" w:cs="Times New Roman"/>
          <w:b/>
        </w:rPr>
      </w:pPr>
    </w:p>
    <w:p w14:paraId="492506DD" w14:textId="77777777" w:rsidR="00614AAB" w:rsidRPr="00763C95" w:rsidRDefault="00614AAB">
      <w:pPr>
        <w:widowControl/>
        <w:spacing w:line="360" w:lineRule="auto"/>
        <w:rPr>
          <w:rFonts w:ascii="Times New Roman" w:hAnsi="Times New Roman" w:cs="Times New Roman"/>
          <w:b/>
        </w:rPr>
      </w:pPr>
    </w:p>
    <w:p w14:paraId="31CD0C16" w14:textId="77777777" w:rsidR="00614AAB" w:rsidRPr="00763C95" w:rsidRDefault="00614AAB">
      <w:pPr>
        <w:widowControl/>
        <w:spacing w:line="360" w:lineRule="auto"/>
        <w:rPr>
          <w:rFonts w:ascii="Times New Roman" w:hAnsi="Times New Roman" w:cs="Times New Roman"/>
          <w:b/>
        </w:rPr>
      </w:pPr>
    </w:p>
    <w:p w14:paraId="7FD8715F" w14:textId="77777777" w:rsidR="00614AAB" w:rsidRPr="00763C95" w:rsidRDefault="00614AAB">
      <w:pPr>
        <w:widowControl/>
        <w:spacing w:line="360" w:lineRule="auto"/>
        <w:rPr>
          <w:rFonts w:ascii="Times New Roman" w:hAnsi="Times New Roman" w:cs="Times New Roman"/>
          <w:b/>
        </w:rPr>
      </w:pPr>
    </w:p>
    <w:p w14:paraId="7F076BEE" w14:textId="77777777" w:rsidR="00614AAB" w:rsidRPr="00763C95" w:rsidRDefault="00614AAB">
      <w:pPr>
        <w:widowControl/>
        <w:spacing w:line="360" w:lineRule="auto"/>
        <w:rPr>
          <w:rFonts w:ascii="Times New Roman" w:hAnsi="Times New Roman" w:cs="Times New Roman"/>
        </w:rPr>
      </w:pPr>
      <w:r w:rsidRPr="00763C95">
        <w:rPr>
          <w:rFonts w:ascii="Times New Roman" w:hAnsi="Times New Roman" w:cs="Times New Roman"/>
          <w:b/>
        </w:rPr>
        <w:t>3 TÍTULO DA SEÇÃO PRIMÁRIA</w:t>
      </w:r>
    </w:p>
    <w:p w14:paraId="6BDFDFC2" w14:textId="77777777" w:rsidR="00614AAB" w:rsidRPr="00763C95" w:rsidRDefault="00614AAB">
      <w:pPr>
        <w:widowControl/>
        <w:spacing w:line="360" w:lineRule="auto"/>
        <w:rPr>
          <w:rFonts w:ascii="Times New Roman" w:hAnsi="Times New Roman" w:cs="Times New Roman"/>
        </w:rPr>
      </w:pPr>
    </w:p>
    <w:p w14:paraId="289B49F5" w14:textId="77777777" w:rsidR="00614AAB" w:rsidRPr="00763C95" w:rsidRDefault="00614AAB">
      <w:pPr>
        <w:widowControl/>
        <w:spacing w:line="360" w:lineRule="auto"/>
        <w:ind w:firstLine="1134"/>
        <w:jc w:val="both"/>
        <w:rPr>
          <w:rFonts w:ascii="Times New Roman" w:hAnsi="Times New Roman" w:cs="Times New Roman"/>
        </w:rPr>
      </w:pPr>
      <w:r w:rsidRPr="00763C95">
        <w:rPr>
          <w:rFonts w:ascii="Times New Roman" w:hAnsi="Times New Roman" w:cs="Times New Roman"/>
        </w:rP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conforme Tabela 1.</w:t>
      </w:r>
    </w:p>
    <w:p w14:paraId="41F9AE5E" w14:textId="77777777" w:rsidR="00614AAB" w:rsidRPr="00763C95" w:rsidRDefault="00614AAB">
      <w:pPr>
        <w:pStyle w:val="Corpodetexto"/>
        <w:widowControl/>
        <w:tabs>
          <w:tab w:val="left" w:pos="567"/>
        </w:tabs>
        <w:spacing w:after="0"/>
        <w:ind w:right="220"/>
        <w:jc w:val="both"/>
        <w:rPr>
          <w:rFonts w:ascii="Times New Roman" w:hAnsi="Times New Roman" w:cs="Times New Roman"/>
        </w:rPr>
      </w:pPr>
    </w:p>
    <w:p w14:paraId="3303C200" w14:textId="77777777" w:rsidR="00614AAB" w:rsidRPr="00763C95" w:rsidRDefault="00614AAB">
      <w:pPr>
        <w:pStyle w:val="Corpodetexto"/>
        <w:widowControl/>
        <w:tabs>
          <w:tab w:val="left" w:pos="567"/>
        </w:tabs>
        <w:spacing w:after="0" w:line="240" w:lineRule="auto"/>
        <w:ind w:left="426" w:right="221"/>
        <w:jc w:val="both"/>
        <w:rPr>
          <w:rFonts w:ascii="Times New Roman" w:hAnsi="Times New Roman" w:cs="Times New Roman"/>
          <w:b/>
          <w:color w:val="000000"/>
        </w:rPr>
      </w:pPr>
      <w:r w:rsidRPr="00763C95">
        <w:rPr>
          <w:rFonts w:ascii="Times New Roman" w:hAnsi="Times New Roman" w:cs="Times New Roman"/>
        </w:rPr>
        <w:t>Tabela 1 – Distribuição dos documentos analisados por programa de pós-graduação</w:t>
      </w:r>
    </w:p>
    <w:tbl>
      <w:tblPr>
        <w:tblW w:w="0" w:type="auto"/>
        <w:tblInd w:w="496" w:type="dxa"/>
        <w:tblLayout w:type="fixed"/>
        <w:tblCellMar>
          <w:left w:w="70" w:type="dxa"/>
          <w:right w:w="70" w:type="dxa"/>
        </w:tblCellMar>
        <w:tblLook w:val="0000" w:firstRow="0" w:lastRow="0" w:firstColumn="0" w:lastColumn="0" w:noHBand="0" w:noVBand="0"/>
      </w:tblPr>
      <w:tblGrid>
        <w:gridCol w:w="3826"/>
        <w:gridCol w:w="1696"/>
        <w:gridCol w:w="1560"/>
        <w:gridCol w:w="1139"/>
      </w:tblGrid>
      <w:tr w:rsidR="00614AAB" w:rsidRPr="00763C95" w14:paraId="0B9BC29F" w14:textId="77777777">
        <w:trPr>
          <w:trHeight w:val="130"/>
        </w:trPr>
        <w:tc>
          <w:tcPr>
            <w:tcW w:w="3826" w:type="dxa"/>
            <w:vMerge w:val="restart"/>
            <w:tcBorders>
              <w:top w:val="single" w:sz="12" w:space="0" w:color="00000A"/>
              <w:bottom w:val="single" w:sz="4" w:space="0" w:color="00000A"/>
              <w:right w:val="single" w:sz="4" w:space="0" w:color="00000A"/>
            </w:tcBorders>
            <w:shd w:val="clear" w:color="auto" w:fill="auto"/>
            <w:vAlign w:val="center"/>
          </w:tcPr>
          <w:p w14:paraId="40493E8E" w14:textId="77777777" w:rsidR="00614AAB" w:rsidRPr="00763C95" w:rsidRDefault="00614AAB">
            <w:pPr>
              <w:rPr>
                <w:rFonts w:ascii="Times New Roman" w:hAnsi="Times New Roman" w:cs="Times New Roman"/>
                <w:b/>
                <w:color w:val="000000"/>
              </w:rPr>
            </w:pPr>
            <w:r w:rsidRPr="00763C95">
              <w:rPr>
                <w:rFonts w:ascii="Times New Roman" w:hAnsi="Times New Roman" w:cs="Times New Roman"/>
                <w:b/>
                <w:color w:val="000000"/>
              </w:rPr>
              <w:t>Programas de pós-graduação</w:t>
            </w:r>
          </w:p>
        </w:tc>
        <w:tc>
          <w:tcPr>
            <w:tcW w:w="3256" w:type="dxa"/>
            <w:gridSpan w:val="2"/>
            <w:tcBorders>
              <w:top w:val="single" w:sz="12" w:space="0" w:color="00000A"/>
              <w:left w:val="single" w:sz="4" w:space="0" w:color="00000A"/>
              <w:bottom w:val="single" w:sz="4" w:space="0" w:color="00000A"/>
              <w:right w:val="single" w:sz="4" w:space="0" w:color="00000A"/>
            </w:tcBorders>
            <w:shd w:val="clear" w:color="auto" w:fill="auto"/>
          </w:tcPr>
          <w:p w14:paraId="6FF50195" w14:textId="77777777" w:rsidR="00614AAB" w:rsidRPr="00763C95" w:rsidRDefault="00614AAB">
            <w:pPr>
              <w:jc w:val="center"/>
              <w:rPr>
                <w:rFonts w:ascii="Times New Roman" w:hAnsi="Times New Roman" w:cs="Times New Roman"/>
                <w:b/>
                <w:color w:val="000000"/>
              </w:rPr>
            </w:pPr>
            <w:r w:rsidRPr="00763C95">
              <w:rPr>
                <w:rFonts w:ascii="Times New Roman" w:hAnsi="Times New Roman" w:cs="Times New Roman"/>
                <w:b/>
                <w:color w:val="000000"/>
              </w:rPr>
              <w:t>Categoria</w:t>
            </w:r>
          </w:p>
        </w:tc>
        <w:tc>
          <w:tcPr>
            <w:tcW w:w="1138" w:type="dxa"/>
            <w:vMerge w:val="restart"/>
            <w:tcBorders>
              <w:top w:val="single" w:sz="12" w:space="0" w:color="00000A"/>
              <w:left w:val="single" w:sz="4" w:space="0" w:color="00000A"/>
              <w:bottom w:val="single" w:sz="4" w:space="0" w:color="00000A"/>
            </w:tcBorders>
            <w:shd w:val="clear" w:color="auto" w:fill="auto"/>
            <w:vAlign w:val="center"/>
          </w:tcPr>
          <w:p w14:paraId="46FE0C09" w14:textId="77777777" w:rsidR="00614AAB" w:rsidRPr="00763C95" w:rsidRDefault="00614AAB">
            <w:pPr>
              <w:jc w:val="center"/>
              <w:rPr>
                <w:rFonts w:ascii="Times New Roman" w:hAnsi="Times New Roman" w:cs="Times New Roman"/>
              </w:rPr>
            </w:pPr>
            <w:r w:rsidRPr="00763C95">
              <w:rPr>
                <w:rFonts w:ascii="Times New Roman" w:hAnsi="Times New Roman" w:cs="Times New Roman"/>
                <w:b/>
                <w:color w:val="000000"/>
              </w:rPr>
              <w:t>Total</w:t>
            </w:r>
          </w:p>
        </w:tc>
      </w:tr>
      <w:tr w:rsidR="00614AAB" w:rsidRPr="00763C95" w14:paraId="586CCED0" w14:textId="77777777">
        <w:trPr>
          <w:trHeight w:val="109"/>
        </w:trPr>
        <w:tc>
          <w:tcPr>
            <w:tcW w:w="3826" w:type="dxa"/>
            <w:vMerge/>
            <w:tcBorders>
              <w:top w:val="single" w:sz="12" w:space="0" w:color="00000A"/>
              <w:bottom w:val="single" w:sz="4" w:space="0" w:color="00000A"/>
              <w:right w:val="single" w:sz="4" w:space="0" w:color="00000A"/>
            </w:tcBorders>
            <w:shd w:val="clear" w:color="auto" w:fill="auto"/>
            <w:vAlign w:val="center"/>
          </w:tcPr>
          <w:p w14:paraId="00F03A6D" w14:textId="77777777" w:rsidR="00614AAB" w:rsidRPr="00763C95" w:rsidRDefault="00614AAB">
            <w:pPr>
              <w:suppressAutoHyphens w:val="0"/>
              <w:rPr>
                <w:rFonts w:ascii="Times New Roman" w:eastAsia="Calibri" w:hAnsi="Times New Roman" w:cs="Times New Roman"/>
                <w:b/>
                <w:color w:val="000000"/>
                <w:lang w:eastAsia="ar-SA"/>
              </w:rPr>
            </w:pPr>
          </w:p>
        </w:tc>
        <w:tc>
          <w:tcPr>
            <w:tcW w:w="1696" w:type="dxa"/>
            <w:tcBorders>
              <w:top w:val="single" w:sz="4" w:space="0" w:color="00000A"/>
              <w:left w:val="single" w:sz="4" w:space="0" w:color="00000A"/>
              <w:bottom w:val="single" w:sz="4" w:space="0" w:color="00000A"/>
              <w:right w:val="single" w:sz="4" w:space="0" w:color="00000A"/>
            </w:tcBorders>
            <w:shd w:val="clear" w:color="auto" w:fill="auto"/>
          </w:tcPr>
          <w:p w14:paraId="6FDE73A3" w14:textId="77777777" w:rsidR="00614AAB" w:rsidRPr="00763C95" w:rsidRDefault="00614AAB">
            <w:pPr>
              <w:jc w:val="center"/>
              <w:rPr>
                <w:rFonts w:ascii="Times New Roman" w:hAnsi="Times New Roman" w:cs="Times New Roman"/>
                <w:b/>
                <w:color w:val="000000"/>
              </w:rPr>
            </w:pPr>
            <w:r w:rsidRPr="00763C95">
              <w:rPr>
                <w:rFonts w:ascii="Times New Roman" w:hAnsi="Times New Roman" w:cs="Times New Roman"/>
                <w:b/>
                <w:color w:val="000000"/>
              </w:rPr>
              <w:t>Teses</w:t>
            </w:r>
          </w:p>
        </w:tc>
        <w:tc>
          <w:tcPr>
            <w:tcW w:w="1559" w:type="dxa"/>
            <w:tcBorders>
              <w:top w:val="single" w:sz="4" w:space="0" w:color="00000A"/>
              <w:left w:val="single" w:sz="4" w:space="0" w:color="00000A"/>
              <w:bottom w:val="single" w:sz="4" w:space="0" w:color="00000A"/>
              <w:right w:val="single" w:sz="4" w:space="0" w:color="00000A"/>
            </w:tcBorders>
            <w:shd w:val="clear" w:color="auto" w:fill="auto"/>
          </w:tcPr>
          <w:p w14:paraId="20271076" w14:textId="77777777" w:rsidR="00614AAB" w:rsidRPr="00763C95" w:rsidRDefault="00614AAB">
            <w:pPr>
              <w:ind w:left="-70" w:right="-70"/>
              <w:jc w:val="center"/>
              <w:rPr>
                <w:rFonts w:ascii="Times New Roman" w:eastAsia="Calibri" w:hAnsi="Times New Roman" w:cs="Times New Roman"/>
                <w:b/>
                <w:color w:val="000000"/>
                <w:lang w:eastAsia="ar-SA"/>
              </w:rPr>
            </w:pPr>
            <w:r w:rsidRPr="00763C95">
              <w:rPr>
                <w:rFonts w:ascii="Times New Roman" w:hAnsi="Times New Roman" w:cs="Times New Roman"/>
                <w:b/>
                <w:color w:val="000000"/>
              </w:rPr>
              <w:t>Dissertações</w:t>
            </w:r>
          </w:p>
        </w:tc>
        <w:tc>
          <w:tcPr>
            <w:tcW w:w="1139" w:type="dxa"/>
            <w:vMerge/>
            <w:tcBorders>
              <w:top w:val="single" w:sz="12" w:space="0" w:color="00000A"/>
              <w:left w:val="single" w:sz="4" w:space="0" w:color="00000A"/>
              <w:bottom w:val="single" w:sz="4" w:space="0" w:color="00000A"/>
            </w:tcBorders>
            <w:shd w:val="clear" w:color="auto" w:fill="auto"/>
            <w:vAlign w:val="center"/>
          </w:tcPr>
          <w:p w14:paraId="6930E822" w14:textId="77777777" w:rsidR="00614AAB" w:rsidRPr="00763C95" w:rsidRDefault="00614AAB">
            <w:pPr>
              <w:suppressAutoHyphens w:val="0"/>
              <w:rPr>
                <w:rFonts w:ascii="Times New Roman" w:eastAsia="Calibri" w:hAnsi="Times New Roman" w:cs="Times New Roman"/>
                <w:b/>
                <w:color w:val="000000"/>
                <w:lang w:eastAsia="ar-SA"/>
              </w:rPr>
            </w:pPr>
          </w:p>
        </w:tc>
      </w:tr>
      <w:tr w:rsidR="00614AAB" w:rsidRPr="00763C95" w14:paraId="1E65017A" w14:textId="77777777">
        <w:trPr>
          <w:trHeight w:val="70"/>
        </w:trPr>
        <w:tc>
          <w:tcPr>
            <w:tcW w:w="3826" w:type="dxa"/>
            <w:shd w:val="clear" w:color="auto" w:fill="D9D9D9"/>
            <w:vAlign w:val="bottom"/>
          </w:tcPr>
          <w:p w14:paraId="7F2E552A" w14:textId="77777777" w:rsidR="00614AAB" w:rsidRPr="00763C95" w:rsidRDefault="00614AAB">
            <w:pPr>
              <w:rPr>
                <w:rFonts w:ascii="Times New Roman" w:hAnsi="Times New Roman" w:cs="Times New Roman"/>
                <w:color w:val="000000"/>
              </w:rPr>
            </w:pPr>
            <w:r w:rsidRPr="00763C95">
              <w:rPr>
                <w:rFonts w:ascii="Times New Roman" w:hAnsi="Times New Roman" w:cs="Times New Roman"/>
                <w:color w:val="000000"/>
              </w:rPr>
              <w:t>Cirurgia</w:t>
            </w:r>
          </w:p>
        </w:tc>
        <w:tc>
          <w:tcPr>
            <w:tcW w:w="1696" w:type="dxa"/>
            <w:shd w:val="clear" w:color="auto" w:fill="D9D9D9"/>
          </w:tcPr>
          <w:p w14:paraId="56B20A0C" w14:textId="77777777" w:rsidR="00614AAB" w:rsidRPr="00763C95" w:rsidRDefault="00614AAB">
            <w:pPr>
              <w:ind w:left="-212" w:right="634"/>
              <w:jc w:val="right"/>
              <w:rPr>
                <w:rFonts w:ascii="Times New Roman" w:hAnsi="Times New Roman" w:cs="Times New Roman"/>
                <w:color w:val="000000"/>
              </w:rPr>
            </w:pPr>
            <w:r w:rsidRPr="00763C95">
              <w:rPr>
                <w:rFonts w:ascii="Times New Roman" w:hAnsi="Times New Roman" w:cs="Times New Roman"/>
                <w:color w:val="000000"/>
              </w:rPr>
              <w:t>1</w:t>
            </w:r>
          </w:p>
        </w:tc>
        <w:tc>
          <w:tcPr>
            <w:tcW w:w="1559" w:type="dxa"/>
            <w:shd w:val="clear" w:color="auto" w:fill="D9D9D9"/>
          </w:tcPr>
          <w:p w14:paraId="249FAAB8" w14:textId="77777777" w:rsidR="00614AAB" w:rsidRPr="00763C95" w:rsidRDefault="00614AAB">
            <w:pPr>
              <w:ind w:left="-212" w:right="634"/>
              <w:jc w:val="right"/>
              <w:rPr>
                <w:rFonts w:ascii="Times New Roman" w:hAnsi="Times New Roman" w:cs="Times New Roman"/>
                <w:color w:val="000000"/>
              </w:rPr>
            </w:pPr>
            <w:r w:rsidRPr="00763C95">
              <w:rPr>
                <w:rFonts w:ascii="Times New Roman" w:hAnsi="Times New Roman" w:cs="Times New Roman"/>
                <w:color w:val="000000"/>
              </w:rPr>
              <w:t>1</w:t>
            </w:r>
          </w:p>
        </w:tc>
        <w:tc>
          <w:tcPr>
            <w:tcW w:w="1139" w:type="dxa"/>
            <w:shd w:val="clear" w:color="auto" w:fill="D9D9D9"/>
            <w:vAlign w:val="bottom"/>
          </w:tcPr>
          <w:p w14:paraId="7144751B" w14:textId="77777777" w:rsidR="00614AAB" w:rsidRPr="00763C95" w:rsidRDefault="00614AAB">
            <w:pPr>
              <w:ind w:right="355"/>
              <w:jc w:val="right"/>
              <w:rPr>
                <w:rFonts w:ascii="Times New Roman" w:hAnsi="Times New Roman" w:cs="Times New Roman"/>
              </w:rPr>
            </w:pPr>
            <w:r w:rsidRPr="00763C95">
              <w:rPr>
                <w:rFonts w:ascii="Times New Roman" w:hAnsi="Times New Roman" w:cs="Times New Roman"/>
                <w:color w:val="000000"/>
              </w:rPr>
              <w:t>2</w:t>
            </w:r>
          </w:p>
        </w:tc>
      </w:tr>
      <w:tr w:rsidR="00614AAB" w:rsidRPr="00763C95" w14:paraId="184653F2" w14:textId="77777777">
        <w:trPr>
          <w:trHeight w:val="122"/>
        </w:trPr>
        <w:tc>
          <w:tcPr>
            <w:tcW w:w="3826" w:type="dxa"/>
            <w:shd w:val="clear" w:color="auto" w:fill="FFFFFF"/>
            <w:vAlign w:val="bottom"/>
          </w:tcPr>
          <w:p w14:paraId="1B8D5F74" w14:textId="77777777" w:rsidR="00614AAB" w:rsidRPr="00763C95" w:rsidRDefault="00614AAB">
            <w:pPr>
              <w:rPr>
                <w:rFonts w:ascii="Times New Roman" w:hAnsi="Times New Roman" w:cs="Times New Roman"/>
                <w:color w:val="000000"/>
              </w:rPr>
            </w:pPr>
            <w:r w:rsidRPr="00763C95">
              <w:rPr>
                <w:rFonts w:ascii="Times New Roman" w:hAnsi="Times New Roman" w:cs="Times New Roman"/>
                <w:color w:val="000000"/>
              </w:rPr>
              <w:t>Enfermagem</w:t>
            </w:r>
          </w:p>
        </w:tc>
        <w:tc>
          <w:tcPr>
            <w:tcW w:w="1696" w:type="dxa"/>
            <w:shd w:val="clear" w:color="auto" w:fill="FFFFFF"/>
          </w:tcPr>
          <w:p w14:paraId="279935FF" w14:textId="77777777" w:rsidR="00614AAB" w:rsidRPr="00763C95" w:rsidRDefault="00614AAB">
            <w:pPr>
              <w:ind w:left="-212" w:right="634"/>
              <w:jc w:val="right"/>
              <w:rPr>
                <w:rFonts w:ascii="Times New Roman" w:hAnsi="Times New Roman" w:cs="Times New Roman"/>
                <w:color w:val="000000"/>
              </w:rPr>
            </w:pPr>
            <w:r w:rsidRPr="00763C95">
              <w:rPr>
                <w:rFonts w:ascii="Times New Roman" w:hAnsi="Times New Roman" w:cs="Times New Roman"/>
                <w:color w:val="000000"/>
              </w:rPr>
              <w:t>4</w:t>
            </w:r>
          </w:p>
        </w:tc>
        <w:tc>
          <w:tcPr>
            <w:tcW w:w="1559" w:type="dxa"/>
            <w:shd w:val="clear" w:color="auto" w:fill="FFFFFF"/>
          </w:tcPr>
          <w:p w14:paraId="7C964D78" w14:textId="77777777" w:rsidR="00614AAB" w:rsidRPr="00763C95" w:rsidRDefault="00614AAB">
            <w:pPr>
              <w:ind w:left="-212" w:right="634"/>
              <w:jc w:val="right"/>
              <w:rPr>
                <w:rFonts w:ascii="Times New Roman" w:hAnsi="Times New Roman" w:cs="Times New Roman"/>
                <w:color w:val="000000"/>
              </w:rPr>
            </w:pPr>
            <w:r w:rsidRPr="00763C95">
              <w:rPr>
                <w:rFonts w:ascii="Times New Roman" w:hAnsi="Times New Roman" w:cs="Times New Roman"/>
                <w:color w:val="000000"/>
              </w:rPr>
              <w:t>4</w:t>
            </w:r>
          </w:p>
        </w:tc>
        <w:tc>
          <w:tcPr>
            <w:tcW w:w="1139" w:type="dxa"/>
            <w:shd w:val="clear" w:color="auto" w:fill="FFFFFF"/>
            <w:vAlign w:val="bottom"/>
          </w:tcPr>
          <w:p w14:paraId="44B0A208" w14:textId="77777777" w:rsidR="00614AAB" w:rsidRPr="00763C95" w:rsidRDefault="00614AAB">
            <w:pPr>
              <w:ind w:right="355"/>
              <w:jc w:val="right"/>
              <w:rPr>
                <w:rFonts w:ascii="Times New Roman" w:hAnsi="Times New Roman" w:cs="Times New Roman"/>
              </w:rPr>
            </w:pPr>
            <w:r w:rsidRPr="00763C95">
              <w:rPr>
                <w:rFonts w:ascii="Times New Roman" w:hAnsi="Times New Roman" w:cs="Times New Roman"/>
                <w:color w:val="000000"/>
              </w:rPr>
              <w:t>8</w:t>
            </w:r>
          </w:p>
        </w:tc>
      </w:tr>
      <w:tr w:rsidR="00614AAB" w:rsidRPr="00763C95" w14:paraId="69054484" w14:textId="77777777">
        <w:trPr>
          <w:trHeight w:val="70"/>
        </w:trPr>
        <w:tc>
          <w:tcPr>
            <w:tcW w:w="3826" w:type="dxa"/>
            <w:shd w:val="clear" w:color="auto" w:fill="D9D9D9"/>
            <w:vAlign w:val="bottom"/>
          </w:tcPr>
          <w:p w14:paraId="4BE8EBD4" w14:textId="77777777" w:rsidR="00614AAB" w:rsidRPr="00763C95" w:rsidRDefault="00614AAB">
            <w:pPr>
              <w:rPr>
                <w:rFonts w:ascii="Times New Roman" w:hAnsi="Times New Roman" w:cs="Times New Roman"/>
                <w:color w:val="000000"/>
              </w:rPr>
            </w:pPr>
            <w:r w:rsidRPr="00763C95">
              <w:rPr>
                <w:rFonts w:ascii="Times New Roman" w:hAnsi="Times New Roman" w:cs="Times New Roman"/>
                <w:color w:val="000000"/>
              </w:rPr>
              <w:t>Engenharia Civil</w:t>
            </w:r>
          </w:p>
        </w:tc>
        <w:tc>
          <w:tcPr>
            <w:tcW w:w="1696" w:type="dxa"/>
            <w:shd w:val="clear" w:color="auto" w:fill="D9D9D9"/>
          </w:tcPr>
          <w:p w14:paraId="78E884CA" w14:textId="77777777" w:rsidR="00614AAB" w:rsidRPr="00763C95" w:rsidRDefault="00614AAB">
            <w:pPr>
              <w:ind w:left="-212" w:right="634"/>
              <w:jc w:val="right"/>
              <w:rPr>
                <w:rFonts w:ascii="Times New Roman" w:hAnsi="Times New Roman" w:cs="Times New Roman"/>
                <w:color w:val="000000"/>
              </w:rPr>
            </w:pPr>
            <w:r w:rsidRPr="00763C95">
              <w:rPr>
                <w:rFonts w:ascii="Times New Roman" w:hAnsi="Times New Roman" w:cs="Times New Roman"/>
                <w:color w:val="000000"/>
              </w:rPr>
              <w:t>2</w:t>
            </w:r>
          </w:p>
        </w:tc>
        <w:tc>
          <w:tcPr>
            <w:tcW w:w="1559" w:type="dxa"/>
            <w:shd w:val="clear" w:color="auto" w:fill="D9D9D9"/>
          </w:tcPr>
          <w:p w14:paraId="03853697" w14:textId="77777777" w:rsidR="00614AAB" w:rsidRPr="00763C95" w:rsidRDefault="00614AAB">
            <w:pPr>
              <w:ind w:left="-212" w:right="634"/>
              <w:jc w:val="right"/>
              <w:rPr>
                <w:rFonts w:ascii="Times New Roman" w:hAnsi="Times New Roman" w:cs="Times New Roman"/>
                <w:color w:val="000000"/>
              </w:rPr>
            </w:pPr>
            <w:r w:rsidRPr="00763C95">
              <w:rPr>
                <w:rFonts w:ascii="Times New Roman" w:hAnsi="Times New Roman" w:cs="Times New Roman"/>
                <w:color w:val="000000"/>
              </w:rPr>
              <w:t>8</w:t>
            </w:r>
          </w:p>
        </w:tc>
        <w:tc>
          <w:tcPr>
            <w:tcW w:w="1139" w:type="dxa"/>
            <w:shd w:val="clear" w:color="auto" w:fill="D9D9D9"/>
            <w:vAlign w:val="bottom"/>
          </w:tcPr>
          <w:p w14:paraId="5D369756" w14:textId="77777777" w:rsidR="00614AAB" w:rsidRPr="00763C95" w:rsidRDefault="00614AAB">
            <w:pPr>
              <w:ind w:right="355"/>
              <w:jc w:val="right"/>
              <w:rPr>
                <w:rFonts w:ascii="Times New Roman" w:hAnsi="Times New Roman" w:cs="Times New Roman"/>
              </w:rPr>
            </w:pPr>
            <w:r w:rsidRPr="00763C95">
              <w:rPr>
                <w:rFonts w:ascii="Times New Roman" w:hAnsi="Times New Roman" w:cs="Times New Roman"/>
                <w:color w:val="000000"/>
              </w:rPr>
              <w:t>10</w:t>
            </w:r>
          </w:p>
        </w:tc>
      </w:tr>
      <w:tr w:rsidR="00614AAB" w:rsidRPr="00763C95" w14:paraId="3284F827" w14:textId="77777777">
        <w:trPr>
          <w:trHeight w:val="70"/>
        </w:trPr>
        <w:tc>
          <w:tcPr>
            <w:tcW w:w="3826" w:type="dxa"/>
            <w:shd w:val="clear" w:color="auto" w:fill="FFFFFF"/>
            <w:vAlign w:val="bottom"/>
          </w:tcPr>
          <w:p w14:paraId="0D2B8056" w14:textId="77777777" w:rsidR="00614AAB" w:rsidRPr="00763C95" w:rsidRDefault="00614AAB">
            <w:pPr>
              <w:rPr>
                <w:rFonts w:ascii="Times New Roman" w:hAnsi="Times New Roman" w:cs="Times New Roman"/>
                <w:color w:val="000000"/>
              </w:rPr>
            </w:pPr>
            <w:r w:rsidRPr="00763C95">
              <w:rPr>
                <w:rFonts w:ascii="Times New Roman" w:hAnsi="Times New Roman" w:cs="Times New Roman"/>
                <w:color w:val="000000"/>
              </w:rPr>
              <w:t>Farmacologia</w:t>
            </w:r>
          </w:p>
        </w:tc>
        <w:tc>
          <w:tcPr>
            <w:tcW w:w="1696" w:type="dxa"/>
            <w:shd w:val="clear" w:color="auto" w:fill="FFFFFF"/>
          </w:tcPr>
          <w:p w14:paraId="49832D11" w14:textId="77777777" w:rsidR="00614AAB" w:rsidRPr="00763C95" w:rsidRDefault="00614AAB">
            <w:pPr>
              <w:ind w:left="-212" w:right="634"/>
              <w:jc w:val="right"/>
              <w:rPr>
                <w:rFonts w:ascii="Times New Roman" w:hAnsi="Times New Roman" w:cs="Times New Roman"/>
                <w:color w:val="000000"/>
              </w:rPr>
            </w:pPr>
            <w:r w:rsidRPr="00763C95">
              <w:rPr>
                <w:rFonts w:ascii="Times New Roman" w:hAnsi="Times New Roman" w:cs="Times New Roman"/>
                <w:color w:val="000000"/>
              </w:rPr>
              <w:t>8</w:t>
            </w:r>
          </w:p>
        </w:tc>
        <w:tc>
          <w:tcPr>
            <w:tcW w:w="1559" w:type="dxa"/>
            <w:shd w:val="clear" w:color="auto" w:fill="FFFFFF"/>
          </w:tcPr>
          <w:p w14:paraId="29B4EA11" w14:textId="77777777" w:rsidR="00614AAB" w:rsidRPr="00763C95" w:rsidRDefault="00614AAB">
            <w:pPr>
              <w:ind w:left="-212" w:right="634"/>
              <w:jc w:val="right"/>
              <w:rPr>
                <w:rFonts w:ascii="Times New Roman" w:hAnsi="Times New Roman" w:cs="Times New Roman"/>
                <w:color w:val="000000"/>
              </w:rPr>
            </w:pPr>
            <w:r w:rsidRPr="00763C95">
              <w:rPr>
                <w:rFonts w:ascii="Times New Roman" w:hAnsi="Times New Roman" w:cs="Times New Roman"/>
                <w:color w:val="000000"/>
              </w:rPr>
              <w:t>6</w:t>
            </w:r>
          </w:p>
        </w:tc>
        <w:tc>
          <w:tcPr>
            <w:tcW w:w="1139" w:type="dxa"/>
            <w:shd w:val="clear" w:color="auto" w:fill="FFFFFF"/>
            <w:vAlign w:val="bottom"/>
          </w:tcPr>
          <w:p w14:paraId="0F953182" w14:textId="77777777" w:rsidR="00614AAB" w:rsidRPr="00763C95" w:rsidRDefault="00614AAB">
            <w:pPr>
              <w:ind w:right="355"/>
              <w:jc w:val="right"/>
              <w:rPr>
                <w:rFonts w:ascii="Times New Roman" w:hAnsi="Times New Roman" w:cs="Times New Roman"/>
              </w:rPr>
            </w:pPr>
            <w:r w:rsidRPr="00763C95">
              <w:rPr>
                <w:rFonts w:ascii="Times New Roman" w:hAnsi="Times New Roman" w:cs="Times New Roman"/>
                <w:color w:val="000000"/>
              </w:rPr>
              <w:t>14</w:t>
            </w:r>
          </w:p>
        </w:tc>
      </w:tr>
      <w:tr w:rsidR="00614AAB" w:rsidRPr="00763C95" w14:paraId="22082EF5" w14:textId="77777777">
        <w:trPr>
          <w:trHeight w:val="70"/>
        </w:trPr>
        <w:tc>
          <w:tcPr>
            <w:tcW w:w="3826" w:type="dxa"/>
            <w:shd w:val="clear" w:color="auto" w:fill="D9D9D9"/>
            <w:vAlign w:val="bottom"/>
          </w:tcPr>
          <w:p w14:paraId="4D0BBC6E" w14:textId="77777777" w:rsidR="00614AAB" w:rsidRPr="00763C95" w:rsidRDefault="00614AAB">
            <w:pPr>
              <w:rPr>
                <w:rFonts w:ascii="Times New Roman" w:hAnsi="Times New Roman" w:cs="Times New Roman"/>
                <w:color w:val="000000"/>
              </w:rPr>
            </w:pPr>
            <w:r w:rsidRPr="00763C95">
              <w:rPr>
                <w:rFonts w:ascii="Times New Roman" w:hAnsi="Times New Roman" w:cs="Times New Roman"/>
                <w:color w:val="000000"/>
              </w:rPr>
              <w:t>Física</w:t>
            </w:r>
          </w:p>
        </w:tc>
        <w:tc>
          <w:tcPr>
            <w:tcW w:w="1696" w:type="dxa"/>
            <w:shd w:val="clear" w:color="auto" w:fill="D9D9D9"/>
          </w:tcPr>
          <w:p w14:paraId="0B778152" w14:textId="77777777" w:rsidR="00614AAB" w:rsidRPr="00763C95" w:rsidRDefault="00614AAB">
            <w:pPr>
              <w:ind w:left="-212" w:right="634"/>
              <w:jc w:val="right"/>
              <w:rPr>
                <w:rFonts w:ascii="Times New Roman" w:hAnsi="Times New Roman" w:cs="Times New Roman"/>
                <w:color w:val="000000"/>
              </w:rPr>
            </w:pPr>
            <w:r w:rsidRPr="00763C95">
              <w:rPr>
                <w:rFonts w:ascii="Times New Roman" w:hAnsi="Times New Roman" w:cs="Times New Roman"/>
                <w:color w:val="000000"/>
              </w:rPr>
              <w:t>3</w:t>
            </w:r>
          </w:p>
        </w:tc>
        <w:tc>
          <w:tcPr>
            <w:tcW w:w="1559" w:type="dxa"/>
            <w:shd w:val="clear" w:color="auto" w:fill="D9D9D9"/>
          </w:tcPr>
          <w:p w14:paraId="1B87E3DE" w14:textId="77777777" w:rsidR="00614AAB" w:rsidRPr="00763C95" w:rsidRDefault="00614AAB">
            <w:pPr>
              <w:ind w:left="-212" w:right="634"/>
              <w:jc w:val="right"/>
              <w:rPr>
                <w:rFonts w:ascii="Times New Roman" w:hAnsi="Times New Roman" w:cs="Times New Roman"/>
                <w:color w:val="000000"/>
              </w:rPr>
            </w:pPr>
            <w:r w:rsidRPr="00763C95">
              <w:rPr>
                <w:rFonts w:ascii="Times New Roman" w:hAnsi="Times New Roman" w:cs="Times New Roman"/>
                <w:color w:val="000000"/>
              </w:rPr>
              <w:t>6</w:t>
            </w:r>
          </w:p>
        </w:tc>
        <w:tc>
          <w:tcPr>
            <w:tcW w:w="1139" w:type="dxa"/>
            <w:shd w:val="clear" w:color="auto" w:fill="D9D9D9"/>
            <w:vAlign w:val="bottom"/>
          </w:tcPr>
          <w:p w14:paraId="2B2B7304" w14:textId="77777777" w:rsidR="00614AAB" w:rsidRPr="00763C95" w:rsidRDefault="00614AAB">
            <w:pPr>
              <w:ind w:right="355"/>
              <w:jc w:val="right"/>
              <w:rPr>
                <w:rFonts w:ascii="Times New Roman" w:hAnsi="Times New Roman" w:cs="Times New Roman"/>
              </w:rPr>
            </w:pPr>
            <w:r w:rsidRPr="00763C95">
              <w:rPr>
                <w:rFonts w:ascii="Times New Roman" w:hAnsi="Times New Roman" w:cs="Times New Roman"/>
                <w:color w:val="000000"/>
              </w:rPr>
              <w:t>9</w:t>
            </w:r>
          </w:p>
        </w:tc>
      </w:tr>
      <w:tr w:rsidR="00614AAB" w:rsidRPr="00763C95" w14:paraId="1B9C7A94" w14:textId="77777777">
        <w:trPr>
          <w:trHeight w:val="70"/>
        </w:trPr>
        <w:tc>
          <w:tcPr>
            <w:tcW w:w="3826" w:type="dxa"/>
            <w:shd w:val="clear" w:color="auto" w:fill="auto"/>
            <w:vAlign w:val="bottom"/>
          </w:tcPr>
          <w:p w14:paraId="01DD6BA3" w14:textId="77777777" w:rsidR="00614AAB" w:rsidRPr="00763C95" w:rsidRDefault="00614AAB">
            <w:pPr>
              <w:rPr>
                <w:rFonts w:ascii="Times New Roman" w:hAnsi="Times New Roman" w:cs="Times New Roman"/>
                <w:color w:val="000000"/>
              </w:rPr>
            </w:pPr>
            <w:r w:rsidRPr="00763C95">
              <w:rPr>
                <w:rFonts w:ascii="Times New Roman" w:hAnsi="Times New Roman" w:cs="Times New Roman"/>
                <w:color w:val="000000"/>
              </w:rPr>
              <w:t>Química Inorgânica</w:t>
            </w:r>
          </w:p>
        </w:tc>
        <w:tc>
          <w:tcPr>
            <w:tcW w:w="1696" w:type="dxa"/>
            <w:shd w:val="clear" w:color="auto" w:fill="auto"/>
          </w:tcPr>
          <w:p w14:paraId="17310F6F" w14:textId="77777777" w:rsidR="00614AAB" w:rsidRPr="00763C95" w:rsidRDefault="00614AAB">
            <w:pPr>
              <w:ind w:left="-212" w:right="634"/>
              <w:jc w:val="right"/>
              <w:rPr>
                <w:rFonts w:ascii="Times New Roman" w:hAnsi="Times New Roman" w:cs="Times New Roman"/>
                <w:color w:val="000000"/>
              </w:rPr>
            </w:pPr>
            <w:r w:rsidRPr="00763C95">
              <w:rPr>
                <w:rFonts w:ascii="Times New Roman" w:hAnsi="Times New Roman" w:cs="Times New Roman"/>
                <w:color w:val="000000"/>
              </w:rPr>
              <w:t>4</w:t>
            </w:r>
          </w:p>
        </w:tc>
        <w:tc>
          <w:tcPr>
            <w:tcW w:w="1559" w:type="dxa"/>
            <w:shd w:val="clear" w:color="auto" w:fill="auto"/>
          </w:tcPr>
          <w:p w14:paraId="19F14E3C" w14:textId="77777777" w:rsidR="00614AAB" w:rsidRPr="00763C95" w:rsidRDefault="00614AAB">
            <w:pPr>
              <w:ind w:left="-212" w:right="634"/>
              <w:jc w:val="right"/>
              <w:rPr>
                <w:rFonts w:ascii="Times New Roman" w:hAnsi="Times New Roman" w:cs="Times New Roman"/>
                <w:color w:val="000000"/>
              </w:rPr>
            </w:pPr>
            <w:r w:rsidRPr="00763C95">
              <w:rPr>
                <w:rFonts w:ascii="Times New Roman" w:hAnsi="Times New Roman" w:cs="Times New Roman"/>
                <w:color w:val="000000"/>
              </w:rPr>
              <w:t>1</w:t>
            </w:r>
          </w:p>
        </w:tc>
        <w:tc>
          <w:tcPr>
            <w:tcW w:w="1139" w:type="dxa"/>
            <w:shd w:val="clear" w:color="auto" w:fill="auto"/>
            <w:vAlign w:val="bottom"/>
          </w:tcPr>
          <w:p w14:paraId="78941E47" w14:textId="77777777" w:rsidR="00614AAB" w:rsidRPr="00763C95" w:rsidRDefault="00614AAB">
            <w:pPr>
              <w:ind w:right="355"/>
              <w:jc w:val="right"/>
              <w:rPr>
                <w:rFonts w:ascii="Times New Roman" w:hAnsi="Times New Roman" w:cs="Times New Roman"/>
              </w:rPr>
            </w:pPr>
            <w:r w:rsidRPr="00763C95">
              <w:rPr>
                <w:rFonts w:ascii="Times New Roman" w:hAnsi="Times New Roman" w:cs="Times New Roman"/>
                <w:color w:val="000000"/>
              </w:rPr>
              <w:t>5</w:t>
            </w:r>
          </w:p>
        </w:tc>
      </w:tr>
      <w:tr w:rsidR="00614AAB" w:rsidRPr="00763C95" w14:paraId="2EF6C434" w14:textId="77777777">
        <w:trPr>
          <w:trHeight w:val="70"/>
        </w:trPr>
        <w:tc>
          <w:tcPr>
            <w:tcW w:w="3826" w:type="dxa"/>
            <w:tcBorders>
              <w:bottom w:val="single" w:sz="12" w:space="0" w:color="00000A"/>
            </w:tcBorders>
            <w:shd w:val="clear" w:color="auto" w:fill="D9D9D9"/>
            <w:vAlign w:val="bottom"/>
          </w:tcPr>
          <w:p w14:paraId="51E8FDB7" w14:textId="77777777" w:rsidR="00614AAB" w:rsidRPr="00763C95" w:rsidRDefault="00614AAB">
            <w:pPr>
              <w:rPr>
                <w:rFonts w:ascii="Times New Roman" w:hAnsi="Times New Roman" w:cs="Times New Roman"/>
                <w:b/>
                <w:color w:val="000000"/>
              </w:rPr>
            </w:pPr>
            <w:r w:rsidRPr="00763C95">
              <w:rPr>
                <w:rFonts w:ascii="Times New Roman" w:hAnsi="Times New Roman" w:cs="Times New Roman"/>
                <w:b/>
                <w:color w:val="000000"/>
              </w:rPr>
              <w:t>Total</w:t>
            </w:r>
          </w:p>
        </w:tc>
        <w:tc>
          <w:tcPr>
            <w:tcW w:w="1696" w:type="dxa"/>
            <w:tcBorders>
              <w:bottom w:val="single" w:sz="12" w:space="0" w:color="00000A"/>
            </w:tcBorders>
            <w:shd w:val="clear" w:color="auto" w:fill="D9D9D9"/>
          </w:tcPr>
          <w:p w14:paraId="07581EC8" w14:textId="77777777" w:rsidR="00614AAB" w:rsidRPr="00763C95" w:rsidRDefault="00614AAB">
            <w:pPr>
              <w:ind w:right="634"/>
              <w:jc w:val="right"/>
              <w:rPr>
                <w:rFonts w:ascii="Times New Roman" w:hAnsi="Times New Roman" w:cs="Times New Roman"/>
                <w:b/>
                <w:color w:val="000000"/>
              </w:rPr>
            </w:pPr>
            <w:r w:rsidRPr="00763C95">
              <w:rPr>
                <w:rFonts w:ascii="Times New Roman" w:hAnsi="Times New Roman" w:cs="Times New Roman"/>
                <w:b/>
                <w:color w:val="000000"/>
              </w:rPr>
              <w:t>22</w:t>
            </w:r>
          </w:p>
        </w:tc>
        <w:tc>
          <w:tcPr>
            <w:tcW w:w="1559" w:type="dxa"/>
            <w:tcBorders>
              <w:bottom w:val="single" w:sz="12" w:space="0" w:color="00000A"/>
            </w:tcBorders>
            <w:shd w:val="clear" w:color="auto" w:fill="D9D9D9"/>
          </w:tcPr>
          <w:p w14:paraId="029B61C8" w14:textId="77777777" w:rsidR="00614AAB" w:rsidRPr="00763C95" w:rsidRDefault="00614AAB">
            <w:pPr>
              <w:ind w:right="634"/>
              <w:jc w:val="right"/>
              <w:rPr>
                <w:rFonts w:ascii="Times New Roman" w:hAnsi="Times New Roman" w:cs="Times New Roman"/>
                <w:b/>
                <w:color w:val="000000"/>
              </w:rPr>
            </w:pPr>
            <w:r w:rsidRPr="00763C95">
              <w:rPr>
                <w:rFonts w:ascii="Times New Roman" w:hAnsi="Times New Roman" w:cs="Times New Roman"/>
                <w:b/>
                <w:color w:val="000000"/>
              </w:rPr>
              <w:t>26</w:t>
            </w:r>
          </w:p>
        </w:tc>
        <w:tc>
          <w:tcPr>
            <w:tcW w:w="1139" w:type="dxa"/>
            <w:tcBorders>
              <w:bottom w:val="single" w:sz="12" w:space="0" w:color="00000A"/>
            </w:tcBorders>
            <w:shd w:val="clear" w:color="auto" w:fill="D9D9D9"/>
            <w:vAlign w:val="bottom"/>
          </w:tcPr>
          <w:p w14:paraId="6089FD39" w14:textId="77777777" w:rsidR="00614AAB" w:rsidRPr="00763C95" w:rsidRDefault="00614AAB">
            <w:pPr>
              <w:ind w:right="355"/>
              <w:jc w:val="right"/>
              <w:rPr>
                <w:rFonts w:ascii="Times New Roman" w:hAnsi="Times New Roman" w:cs="Times New Roman"/>
              </w:rPr>
            </w:pPr>
            <w:r w:rsidRPr="00763C95">
              <w:rPr>
                <w:rFonts w:ascii="Times New Roman" w:hAnsi="Times New Roman" w:cs="Times New Roman"/>
                <w:b/>
                <w:color w:val="000000"/>
              </w:rPr>
              <w:t>48</w:t>
            </w:r>
          </w:p>
        </w:tc>
      </w:tr>
    </w:tbl>
    <w:p w14:paraId="512E4A89" w14:textId="77777777" w:rsidR="00614AAB" w:rsidRPr="00763C95" w:rsidRDefault="00614AAB">
      <w:pPr>
        <w:pStyle w:val="Corpodetexto"/>
        <w:widowControl/>
        <w:spacing w:after="0" w:line="360" w:lineRule="auto"/>
        <w:ind w:left="426"/>
        <w:rPr>
          <w:rFonts w:ascii="Times New Roman" w:hAnsi="Times New Roman" w:cs="Times New Roman"/>
        </w:rPr>
      </w:pPr>
      <w:r w:rsidRPr="00763C95">
        <w:rPr>
          <w:rFonts w:ascii="Times New Roman" w:hAnsi="Times New Roman" w:cs="Times New Roman"/>
          <w:sz w:val="20"/>
        </w:rPr>
        <w:t>Fonte: elaborada pelo autor.</w:t>
      </w:r>
    </w:p>
    <w:p w14:paraId="20E36DAB" w14:textId="77777777" w:rsidR="00614AAB" w:rsidRPr="00763C95" w:rsidRDefault="00614AAB">
      <w:pPr>
        <w:pStyle w:val="Corpodetexto"/>
        <w:widowControl/>
        <w:spacing w:after="0" w:line="360" w:lineRule="auto"/>
        <w:ind w:firstLine="1134"/>
        <w:jc w:val="both"/>
        <w:rPr>
          <w:rFonts w:ascii="Times New Roman" w:hAnsi="Times New Roman" w:cs="Times New Roman"/>
        </w:rPr>
      </w:pPr>
    </w:p>
    <w:p w14:paraId="7027383C" w14:textId="77777777" w:rsidR="00614AAB" w:rsidRPr="00DE4862" w:rsidRDefault="00614AAB">
      <w:pPr>
        <w:pStyle w:val="Corpodetexto"/>
        <w:widowControl/>
        <w:spacing w:after="0" w:line="360" w:lineRule="auto"/>
        <w:ind w:firstLine="1134"/>
        <w:jc w:val="both"/>
        <w:rPr>
          <w:rFonts w:ascii="Times New Roman" w:hAnsi="Times New Roman" w:cs="Times New Roman"/>
        </w:rPr>
      </w:pPr>
      <w:r w:rsidRPr="00DE4862">
        <w:rPr>
          <w:rFonts w:ascii="Times New Roman" w:hAnsi="Times New Roman" w:cs="Times New Roman"/>
        </w:rPr>
        <w:t>Texto texto texto texto texto texto texto texto texto texto texto texto texto texto texto</w:t>
      </w:r>
      <w:r w:rsidR="00D4002F" w:rsidRPr="00DE4862">
        <w:rPr>
          <w:rFonts w:ascii="Times New Roman" w:hAnsi="Times New Roman" w:cs="Times New Roman"/>
        </w:rPr>
        <w:t xml:space="preserve"> </w:t>
      </w:r>
      <w:r w:rsidRPr="00DE4862">
        <w:rPr>
          <w:rFonts w:ascii="Times New Roman" w:hAnsi="Times New Roman" w:cs="Times New Roman"/>
        </w:rPr>
        <w:t>texto texto texto texto texto texto texto texto texto texto texto texto texto texto texto texto</w:t>
      </w:r>
      <w:r w:rsidR="00D4002F" w:rsidRPr="00DE4862">
        <w:rPr>
          <w:rFonts w:ascii="Times New Roman" w:hAnsi="Times New Roman" w:cs="Times New Roman"/>
        </w:rPr>
        <w:t xml:space="preserve"> </w:t>
      </w:r>
      <w:r w:rsidRPr="00DE4862">
        <w:rPr>
          <w:rFonts w:ascii="Times New Roman" w:hAnsi="Times New Roman" w:cs="Times New Roman"/>
        </w:rPr>
        <w:t>texto texto texto texto texto texto texto texto texto texto texto texto texto texto texto texto texto texto.</w:t>
      </w:r>
    </w:p>
    <w:p w14:paraId="71171C6D" w14:textId="77777777" w:rsidR="00614AAB" w:rsidRPr="00DE4862" w:rsidRDefault="00614AAB">
      <w:pPr>
        <w:pStyle w:val="Corpodetexto"/>
        <w:widowControl/>
        <w:spacing w:after="0" w:line="360" w:lineRule="auto"/>
        <w:ind w:firstLine="1134"/>
        <w:jc w:val="both"/>
        <w:rPr>
          <w:rFonts w:ascii="Times New Roman" w:hAnsi="Times New Roman" w:cs="Times New Roman"/>
        </w:rPr>
      </w:pPr>
      <w:r w:rsidRPr="00DE4862">
        <w:rPr>
          <w:rFonts w:ascii="Times New Roman" w:hAnsi="Times New Roman" w:cs="Times New Roman"/>
        </w:rPr>
        <w:t>Texto texto texto texto texto texto texto texto texto texto texto texto texto texto texto</w:t>
      </w:r>
      <w:r w:rsidR="00D4002F" w:rsidRPr="00DE4862">
        <w:rPr>
          <w:rFonts w:ascii="Times New Roman" w:hAnsi="Times New Roman" w:cs="Times New Roman"/>
        </w:rPr>
        <w:t xml:space="preserve"> </w:t>
      </w:r>
      <w:r w:rsidRPr="00DE4862">
        <w:rPr>
          <w:rFonts w:ascii="Times New Roman" w:hAnsi="Times New Roman" w:cs="Times New Roman"/>
        </w:rPr>
        <w:t>texto texto texto texto texto texto texto texto texto texto texto texto texto texto texto texto texto texto texto texto texto (TABELA 2).</w:t>
      </w:r>
    </w:p>
    <w:p w14:paraId="32D85219" w14:textId="77777777" w:rsidR="00614AAB" w:rsidRPr="00763C95" w:rsidRDefault="00614AAB">
      <w:pPr>
        <w:pStyle w:val="Corpodetexto"/>
        <w:widowControl/>
        <w:spacing w:after="0" w:line="360" w:lineRule="auto"/>
        <w:ind w:firstLine="1134"/>
        <w:jc w:val="both"/>
        <w:rPr>
          <w:rFonts w:ascii="Times New Roman" w:hAnsi="Times New Roman" w:cs="Times New Roman"/>
        </w:rPr>
      </w:pPr>
    </w:p>
    <w:p w14:paraId="059BED22" w14:textId="77777777" w:rsidR="00614AAB" w:rsidRPr="00763C95" w:rsidRDefault="00614AAB">
      <w:pPr>
        <w:widowControl/>
        <w:suppressAutoHyphens w:val="0"/>
        <w:ind w:left="284"/>
        <w:textAlignment w:val="auto"/>
        <w:rPr>
          <w:rFonts w:ascii="Times New Roman" w:hAnsi="Times New Roman" w:cs="Times New Roman"/>
          <w:b/>
        </w:rPr>
      </w:pPr>
      <w:r w:rsidRPr="00763C95">
        <w:rPr>
          <w:rFonts w:ascii="Times New Roman" w:eastAsia="Times New Roman" w:hAnsi="Times New Roman" w:cs="Times New Roman"/>
          <w:kern w:val="0"/>
          <w:lang w:eastAsia="pt-BR" w:bidi="ar-SA"/>
        </w:rPr>
        <w:t>Tabela 2 – População brasileira por situação em domicílio em 2003</w:t>
      </w:r>
      <w:r w:rsidR="00D4002F" w:rsidRPr="00763C95">
        <w:rPr>
          <w:rFonts w:ascii="Times New Roman" w:eastAsia="Times New Roman" w:hAnsi="Times New Roman" w:cs="Times New Roman"/>
          <w:kern w:val="0"/>
          <w:lang w:eastAsia="pt-BR" w:bidi="ar-SA"/>
        </w:rPr>
        <w:t xml:space="preserve"> </w:t>
      </w:r>
    </w:p>
    <w:tbl>
      <w:tblPr>
        <w:tblW w:w="0" w:type="auto"/>
        <w:tblInd w:w="392" w:type="dxa"/>
        <w:tblLayout w:type="fixed"/>
        <w:tblLook w:val="0000" w:firstRow="0" w:lastRow="0" w:firstColumn="0" w:lastColumn="0" w:noHBand="0" w:noVBand="0"/>
      </w:tblPr>
      <w:tblGrid>
        <w:gridCol w:w="2976"/>
        <w:gridCol w:w="1842"/>
        <w:gridCol w:w="1842"/>
        <w:gridCol w:w="1842"/>
      </w:tblGrid>
      <w:tr w:rsidR="00614AAB" w:rsidRPr="00763C95" w14:paraId="297B14AA" w14:textId="77777777">
        <w:tc>
          <w:tcPr>
            <w:tcW w:w="2976" w:type="dxa"/>
            <w:tcBorders>
              <w:top w:val="single" w:sz="8" w:space="0" w:color="00000A"/>
              <w:bottom w:val="single" w:sz="4" w:space="0" w:color="00000A"/>
              <w:right w:val="single" w:sz="4" w:space="0" w:color="00000A"/>
            </w:tcBorders>
            <w:shd w:val="clear" w:color="auto" w:fill="FFFFFF"/>
          </w:tcPr>
          <w:p w14:paraId="13FB1DB3" w14:textId="77777777" w:rsidR="00614AAB" w:rsidRPr="00763C95" w:rsidRDefault="00614AAB">
            <w:pPr>
              <w:pStyle w:val="Corpodetexto"/>
              <w:widowControl/>
              <w:spacing w:after="0" w:line="240" w:lineRule="auto"/>
              <w:jc w:val="center"/>
              <w:rPr>
                <w:rFonts w:ascii="Times New Roman" w:hAnsi="Times New Roman" w:cs="Times New Roman"/>
                <w:b/>
              </w:rPr>
            </w:pPr>
            <w:r w:rsidRPr="00763C95">
              <w:rPr>
                <w:rFonts w:ascii="Times New Roman" w:hAnsi="Times New Roman" w:cs="Times New Roman"/>
                <w:b/>
              </w:rPr>
              <w:t>Situação do Domicílio</w:t>
            </w:r>
          </w:p>
        </w:tc>
        <w:tc>
          <w:tcPr>
            <w:tcW w:w="1842" w:type="dxa"/>
            <w:tcBorders>
              <w:top w:val="single" w:sz="8" w:space="0" w:color="00000A"/>
              <w:left w:val="single" w:sz="4" w:space="0" w:color="00000A"/>
              <w:bottom w:val="single" w:sz="4" w:space="0" w:color="00000A"/>
              <w:right w:val="single" w:sz="4" w:space="0" w:color="00000A"/>
            </w:tcBorders>
            <w:shd w:val="clear" w:color="auto" w:fill="FFFFFF"/>
          </w:tcPr>
          <w:p w14:paraId="0B5C5B74" w14:textId="77777777" w:rsidR="00614AAB" w:rsidRPr="00763C95" w:rsidRDefault="00614AAB">
            <w:pPr>
              <w:pStyle w:val="Corpodetexto"/>
              <w:widowControl/>
              <w:spacing w:after="0" w:line="240" w:lineRule="auto"/>
              <w:jc w:val="center"/>
              <w:rPr>
                <w:rFonts w:ascii="Times New Roman" w:hAnsi="Times New Roman" w:cs="Times New Roman"/>
                <w:b/>
              </w:rPr>
            </w:pPr>
            <w:r w:rsidRPr="00763C95">
              <w:rPr>
                <w:rFonts w:ascii="Times New Roman" w:hAnsi="Times New Roman" w:cs="Times New Roman"/>
                <w:b/>
              </w:rPr>
              <w:t>Mulheres</w:t>
            </w:r>
          </w:p>
        </w:tc>
        <w:tc>
          <w:tcPr>
            <w:tcW w:w="1842" w:type="dxa"/>
            <w:tcBorders>
              <w:top w:val="single" w:sz="8" w:space="0" w:color="00000A"/>
              <w:left w:val="single" w:sz="4" w:space="0" w:color="00000A"/>
              <w:bottom w:val="single" w:sz="4" w:space="0" w:color="00000A"/>
              <w:right w:val="single" w:sz="4" w:space="0" w:color="00000A"/>
            </w:tcBorders>
            <w:shd w:val="clear" w:color="auto" w:fill="FFFFFF"/>
          </w:tcPr>
          <w:p w14:paraId="38D9C33B" w14:textId="77777777" w:rsidR="00614AAB" w:rsidRPr="00763C95" w:rsidRDefault="00614AAB">
            <w:pPr>
              <w:pStyle w:val="Corpodetexto"/>
              <w:widowControl/>
              <w:spacing w:after="0" w:line="240" w:lineRule="auto"/>
              <w:jc w:val="center"/>
              <w:rPr>
                <w:rFonts w:ascii="Times New Roman" w:hAnsi="Times New Roman" w:cs="Times New Roman"/>
                <w:b/>
              </w:rPr>
            </w:pPr>
            <w:r w:rsidRPr="00763C95">
              <w:rPr>
                <w:rFonts w:ascii="Times New Roman" w:hAnsi="Times New Roman" w:cs="Times New Roman"/>
                <w:b/>
              </w:rPr>
              <w:t>Homens</w:t>
            </w:r>
          </w:p>
        </w:tc>
        <w:tc>
          <w:tcPr>
            <w:tcW w:w="1842" w:type="dxa"/>
            <w:tcBorders>
              <w:top w:val="single" w:sz="8" w:space="0" w:color="00000A"/>
              <w:left w:val="single" w:sz="4" w:space="0" w:color="00000A"/>
              <w:bottom w:val="single" w:sz="4" w:space="0" w:color="00000A"/>
            </w:tcBorders>
            <w:shd w:val="clear" w:color="auto" w:fill="FFFFFF"/>
          </w:tcPr>
          <w:p w14:paraId="4B4370B4" w14:textId="77777777" w:rsidR="00614AAB" w:rsidRPr="00763C95" w:rsidRDefault="00614AAB">
            <w:pPr>
              <w:pStyle w:val="Corpodetexto"/>
              <w:widowControl/>
              <w:spacing w:after="0" w:line="240" w:lineRule="auto"/>
              <w:jc w:val="center"/>
              <w:rPr>
                <w:rFonts w:ascii="Times New Roman" w:hAnsi="Times New Roman" w:cs="Times New Roman"/>
              </w:rPr>
            </w:pPr>
            <w:r w:rsidRPr="00763C95">
              <w:rPr>
                <w:rFonts w:ascii="Times New Roman" w:hAnsi="Times New Roman" w:cs="Times New Roman"/>
                <w:b/>
              </w:rPr>
              <w:t>Total</w:t>
            </w:r>
          </w:p>
        </w:tc>
      </w:tr>
      <w:tr w:rsidR="00614AAB" w:rsidRPr="00763C95" w14:paraId="2D05E63F" w14:textId="77777777">
        <w:tc>
          <w:tcPr>
            <w:tcW w:w="2976" w:type="dxa"/>
            <w:tcBorders>
              <w:top w:val="single" w:sz="4" w:space="0" w:color="00000A"/>
            </w:tcBorders>
            <w:shd w:val="clear" w:color="auto" w:fill="D9D9D9"/>
          </w:tcPr>
          <w:p w14:paraId="19CEF9AD" w14:textId="77777777" w:rsidR="00614AAB" w:rsidRPr="00763C95" w:rsidRDefault="00614AAB">
            <w:pPr>
              <w:pStyle w:val="Corpodetexto"/>
              <w:widowControl/>
              <w:spacing w:after="0" w:line="240" w:lineRule="auto"/>
              <w:jc w:val="both"/>
              <w:rPr>
                <w:rFonts w:ascii="Times New Roman" w:hAnsi="Times New Roman" w:cs="Times New Roman"/>
              </w:rPr>
            </w:pPr>
            <w:r w:rsidRPr="00763C95">
              <w:rPr>
                <w:rFonts w:ascii="Times New Roman" w:hAnsi="Times New Roman" w:cs="Times New Roman"/>
              </w:rPr>
              <w:t>Urbana</w:t>
            </w:r>
          </w:p>
        </w:tc>
        <w:tc>
          <w:tcPr>
            <w:tcW w:w="1842" w:type="dxa"/>
            <w:tcBorders>
              <w:top w:val="single" w:sz="4" w:space="0" w:color="00000A"/>
            </w:tcBorders>
            <w:shd w:val="clear" w:color="auto" w:fill="D9D9D9"/>
          </w:tcPr>
          <w:p w14:paraId="43452F1B" w14:textId="77777777" w:rsidR="00614AAB" w:rsidRPr="00763C95" w:rsidRDefault="00614AAB">
            <w:pPr>
              <w:pStyle w:val="Corpodetexto"/>
              <w:widowControl/>
              <w:spacing w:after="0" w:line="240" w:lineRule="auto"/>
              <w:jc w:val="center"/>
              <w:rPr>
                <w:rFonts w:ascii="Times New Roman" w:hAnsi="Times New Roman" w:cs="Times New Roman"/>
              </w:rPr>
            </w:pPr>
            <w:r w:rsidRPr="00763C95">
              <w:rPr>
                <w:rFonts w:ascii="Times New Roman" w:hAnsi="Times New Roman" w:cs="Times New Roman"/>
              </w:rPr>
              <w:t>41.115.439</w:t>
            </w:r>
          </w:p>
        </w:tc>
        <w:tc>
          <w:tcPr>
            <w:tcW w:w="1842" w:type="dxa"/>
            <w:tcBorders>
              <w:top w:val="single" w:sz="4" w:space="0" w:color="00000A"/>
            </w:tcBorders>
            <w:shd w:val="clear" w:color="auto" w:fill="D9D9D9"/>
          </w:tcPr>
          <w:p w14:paraId="21B4F2E6" w14:textId="77777777" w:rsidR="00614AAB" w:rsidRPr="00763C95" w:rsidRDefault="00614AAB">
            <w:pPr>
              <w:pStyle w:val="Corpodetexto"/>
              <w:widowControl/>
              <w:spacing w:after="0" w:line="240" w:lineRule="auto"/>
              <w:jc w:val="center"/>
              <w:rPr>
                <w:rFonts w:ascii="Times New Roman" w:hAnsi="Times New Roman" w:cs="Times New Roman"/>
              </w:rPr>
            </w:pPr>
            <w:r w:rsidRPr="00763C95">
              <w:rPr>
                <w:rFonts w:ascii="Times New Roman" w:hAnsi="Times New Roman" w:cs="Times New Roman"/>
              </w:rPr>
              <w:t>79,972492</w:t>
            </w:r>
          </w:p>
        </w:tc>
        <w:tc>
          <w:tcPr>
            <w:tcW w:w="1842" w:type="dxa"/>
            <w:tcBorders>
              <w:top w:val="single" w:sz="4" w:space="0" w:color="00000A"/>
            </w:tcBorders>
            <w:shd w:val="clear" w:color="auto" w:fill="D9D9D9"/>
          </w:tcPr>
          <w:p w14:paraId="4D119AE8" w14:textId="77777777" w:rsidR="00614AAB" w:rsidRPr="00763C95" w:rsidRDefault="00614AAB">
            <w:pPr>
              <w:pStyle w:val="Corpodetexto"/>
              <w:widowControl/>
              <w:spacing w:after="0" w:line="240" w:lineRule="auto"/>
              <w:ind w:right="315"/>
              <w:jc w:val="right"/>
              <w:rPr>
                <w:rFonts w:ascii="Times New Roman" w:hAnsi="Times New Roman" w:cs="Times New Roman"/>
              </w:rPr>
            </w:pPr>
            <w:r w:rsidRPr="00763C95">
              <w:rPr>
                <w:rFonts w:ascii="Times New Roman" w:hAnsi="Times New Roman" w:cs="Times New Roman"/>
              </w:rPr>
              <w:t>79.972.370</w:t>
            </w:r>
          </w:p>
        </w:tc>
      </w:tr>
      <w:tr w:rsidR="00614AAB" w:rsidRPr="00763C95" w14:paraId="1ED95E90" w14:textId="77777777">
        <w:tc>
          <w:tcPr>
            <w:tcW w:w="2976" w:type="dxa"/>
            <w:shd w:val="clear" w:color="auto" w:fill="FFFFFF"/>
          </w:tcPr>
          <w:p w14:paraId="6AC5A4CD" w14:textId="77777777" w:rsidR="00614AAB" w:rsidRPr="00763C95" w:rsidRDefault="00614AAB">
            <w:pPr>
              <w:pStyle w:val="Corpodetexto"/>
              <w:widowControl/>
              <w:spacing w:after="0" w:line="240" w:lineRule="auto"/>
              <w:jc w:val="both"/>
              <w:rPr>
                <w:rFonts w:ascii="Times New Roman" w:hAnsi="Times New Roman" w:cs="Times New Roman"/>
              </w:rPr>
            </w:pPr>
            <w:r w:rsidRPr="00763C95">
              <w:rPr>
                <w:rFonts w:ascii="Times New Roman" w:hAnsi="Times New Roman" w:cs="Times New Roman"/>
              </w:rPr>
              <w:t>Rural</w:t>
            </w:r>
          </w:p>
        </w:tc>
        <w:tc>
          <w:tcPr>
            <w:tcW w:w="1842" w:type="dxa"/>
            <w:shd w:val="clear" w:color="auto" w:fill="FFFFFF"/>
          </w:tcPr>
          <w:p w14:paraId="14FFE786" w14:textId="77777777" w:rsidR="00614AAB" w:rsidRPr="00763C95" w:rsidRDefault="00614AAB">
            <w:pPr>
              <w:pStyle w:val="Corpodetexto"/>
              <w:widowControl/>
              <w:spacing w:after="0" w:line="240" w:lineRule="auto"/>
              <w:jc w:val="center"/>
              <w:rPr>
                <w:rFonts w:ascii="Times New Roman" w:hAnsi="Times New Roman" w:cs="Times New Roman"/>
              </w:rPr>
            </w:pPr>
            <w:r w:rsidRPr="00763C95">
              <w:rPr>
                <w:rFonts w:ascii="Times New Roman" w:hAnsi="Times New Roman" w:cs="Times New Roman"/>
              </w:rPr>
              <w:t>18.479.893</w:t>
            </w:r>
          </w:p>
        </w:tc>
        <w:tc>
          <w:tcPr>
            <w:tcW w:w="1842" w:type="dxa"/>
            <w:shd w:val="clear" w:color="auto" w:fill="FFFFFF"/>
          </w:tcPr>
          <w:p w14:paraId="2DFA2977" w14:textId="77777777" w:rsidR="00614AAB" w:rsidRPr="00763C95" w:rsidRDefault="00614AAB">
            <w:pPr>
              <w:pStyle w:val="Corpodetexto"/>
              <w:widowControl/>
              <w:spacing w:after="0" w:line="240" w:lineRule="auto"/>
              <w:jc w:val="center"/>
              <w:rPr>
                <w:rFonts w:ascii="Times New Roman" w:hAnsi="Times New Roman" w:cs="Times New Roman"/>
              </w:rPr>
            </w:pPr>
            <w:r w:rsidRPr="00763C95">
              <w:rPr>
                <w:rFonts w:ascii="Times New Roman" w:hAnsi="Times New Roman" w:cs="Times New Roman"/>
              </w:rPr>
              <w:t>19.507.477</w:t>
            </w:r>
          </w:p>
        </w:tc>
        <w:tc>
          <w:tcPr>
            <w:tcW w:w="1842" w:type="dxa"/>
            <w:shd w:val="clear" w:color="auto" w:fill="FFFFFF"/>
          </w:tcPr>
          <w:p w14:paraId="26E16E7C" w14:textId="77777777" w:rsidR="00614AAB" w:rsidRPr="00763C95" w:rsidRDefault="00614AAB">
            <w:pPr>
              <w:pStyle w:val="Corpodetexto"/>
              <w:widowControl/>
              <w:spacing w:after="0" w:line="240" w:lineRule="auto"/>
              <w:ind w:right="315"/>
              <w:jc w:val="right"/>
              <w:rPr>
                <w:rFonts w:ascii="Times New Roman" w:hAnsi="Times New Roman" w:cs="Times New Roman"/>
              </w:rPr>
            </w:pPr>
            <w:r w:rsidRPr="00763C95">
              <w:rPr>
                <w:rFonts w:ascii="Times New Roman" w:hAnsi="Times New Roman" w:cs="Times New Roman"/>
              </w:rPr>
              <w:t>37.982.370</w:t>
            </w:r>
          </w:p>
        </w:tc>
      </w:tr>
      <w:tr w:rsidR="00614AAB" w:rsidRPr="00763C95" w14:paraId="10B2A274" w14:textId="77777777">
        <w:tc>
          <w:tcPr>
            <w:tcW w:w="2976" w:type="dxa"/>
            <w:tcBorders>
              <w:bottom w:val="single" w:sz="8" w:space="0" w:color="00000A"/>
            </w:tcBorders>
            <w:shd w:val="clear" w:color="auto" w:fill="D9D9D9"/>
          </w:tcPr>
          <w:p w14:paraId="2B9D4B37" w14:textId="77777777" w:rsidR="00614AAB" w:rsidRPr="00763C95" w:rsidRDefault="00614AAB">
            <w:pPr>
              <w:pStyle w:val="Corpodetexto"/>
              <w:widowControl/>
              <w:spacing w:after="0" w:line="240" w:lineRule="auto"/>
              <w:jc w:val="both"/>
              <w:rPr>
                <w:rFonts w:ascii="Times New Roman" w:hAnsi="Times New Roman" w:cs="Times New Roman"/>
                <w:b/>
              </w:rPr>
            </w:pPr>
            <w:r w:rsidRPr="00763C95">
              <w:rPr>
                <w:rFonts w:ascii="Times New Roman" w:hAnsi="Times New Roman" w:cs="Times New Roman"/>
                <w:b/>
              </w:rPr>
              <w:t>Total</w:t>
            </w:r>
          </w:p>
        </w:tc>
        <w:tc>
          <w:tcPr>
            <w:tcW w:w="1842" w:type="dxa"/>
            <w:tcBorders>
              <w:bottom w:val="single" w:sz="8" w:space="0" w:color="00000A"/>
            </w:tcBorders>
            <w:shd w:val="clear" w:color="auto" w:fill="D9D9D9"/>
          </w:tcPr>
          <w:p w14:paraId="4832EE4B" w14:textId="77777777" w:rsidR="00614AAB" w:rsidRPr="00763C95" w:rsidRDefault="00614AAB">
            <w:pPr>
              <w:pStyle w:val="Corpodetexto"/>
              <w:widowControl/>
              <w:spacing w:after="0" w:line="240" w:lineRule="auto"/>
              <w:jc w:val="center"/>
              <w:rPr>
                <w:rFonts w:ascii="Times New Roman" w:hAnsi="Times New Roman" w:cs="Times New Roman"/>
                <w:b/>
              </w:rPr>
            </w:pPr>
            <w:r w:rsidRPr="00763C95">
              <w:rPr>
                <w:rFonts w:ascii="Times New Roman" w:hAnsi="Times New Roman" w:cs="Times New Roman"/>
                <w:b/>
              </w:rPr>
              <w:t>59.595.332</w:t>
            </w:r>
          </w:p>
        </w:tc>
        <w:tc>
          <w:tcPr>
            <w:tcW w:w="1842" w:type="dxa"/>
            <w:tcBorders>
              <w:bottom w:val="single" w:sz="8" w:space="0" w:color="00000A"/>
            </w:tcBorders>
            <w:shd w:val="clear" w:color="auto" w:fill="D9D9D9"/>
          </w:tcPr>
          <w:p w14:paraId="323800DB" w14:textId="77777777" w:rsidR="00614AAB" w:rsidRPr="00763C95" w:rsidRDefault="00614AAB">
            <w:pPr>
              <w:pStyle w:val="Corpodetexto"/>
              <w:widowControl/>
              <w:spacing w:after="0" w:line="240" w:lineRule="auto"/>
              <w:jc w:val="center"/>
              <w:rPr>
                <w:rFonts w:ascii="Times New Roman" w:hAnsi="Times New Roman" w:cs="Times New Roman"/>
                <w:b/>
              </w:rPr>
            </w:pPr>
            <w:r w:rsidRPr="00763C95">
              <w:rPr>
                <w:rFonts w:ascii="Times New Roman" w:hAnsi="Times New Roman" w:cs="Times New Roman"/>
                <w:b/>
              </w:rPr>
              <w:t>58.364.969</w:t>
            </w:r>
          </w:p>
        </w:tc>
        <w:tc>
          <w:tcPr>
            <w:tcW w:w="1842" w:type="dxa"/>
            <w:tcBorders>
              <w:bottom w:val="single" w:sz="8" w:space="0" w:color="00000A"/>
            </w:tcBorders>
            <w:shd w:val="clear" w:color="auto" w:fill="D9D9D9"/>
          </w:tcPr>
          <w:p w14:paraId="48E4AE37" w14:textId="77777777" w:rsidR="00614AAB" w:rsidRPr="00763C95" w:rsidRDefault="00614AAB">
            <w:pPr>
              <w:pStyle w:val="Corpodetexto"/>
              <w:widowControl/>
              <w:spacing w:after="0" w:line="240" w:lineRule="auto"/>
              <w:ind w:right="315"/>
              <w:jc w:val="right"/>
              <w:rPr>
                <w:rFonts w:ascii="Times New Roman" w:hAnsi="Times New Roman" w:cs="Times New Roman"/>
              </w:rPr>
            </w:pPr>
            <w:r w:rsidRPr="00763C95">
              <w:rPr>
                <w:rFonts w:ascii="Times New Roman" w:hAnsi="Times New Roman" w:cs="Times New Roman"/>
                <w:b/>
              </w:rPr>
              <w:t>117.960.301</w:t>
            </w:r>
          </w:p>
        </w:tc>
      </w:tr>
    </w:tbl>
    <w:p w14:paraId="44B61839" w14:textId="77777777" w:rsidR="00614AAB" w:rsidRPr="00763C95" w:rsidRDefault="00614AAB">
      <w:pPr>
        <w:pStyle w:val="Corpodetexto"/>
        <w:widowControl/>
        <w:spacing w:after="0" w:line="360" w:lineRule="auto"/>
        <w:ind w:left="284"/>
        <w:jc w:val="both"/>
        <w:rPr>
          <w:rFonts w:ascii="Times New Roman" w:hAnsi="Times New Roman" w:cs="Times New Roman"/>
        </w:rPr>
      </w:pPr>
      <w:r w:rsidRPr="00763C95">
        <w:rPr>
          <w:rFonts w:ascii="Times New Roman" w:hAnsi="Times New Roman" w:cs="Times New Roman"/>
          <w:sz w:val="20"/>
          <w:szCs w:val="20"/>
        </w:rPr>
        <w:t>Fonte: Instituto Brasileiro de Geografia e Estatística (2003</w:t>
      </w:r>
      <w:r w:rsidR="00696C1B" w:rsidRPr="00763C95">
        <w:rPr>
          <w:rFonts w:ascii="Times New Roman" w:hAnsi="Times New Roman" w:cs="Times New Roman"/>
          <w:sz w:val="20"/>
          <w:szCs w:val="20"/>
        </w:rPr>
        <w:t>, p. 20</w:t>
      </w:r>
      <w:r w:rsidRPr="00763C95">
        <w:rPr>
          <w:rFonts w:ascii="Times New Roman" w:hAnsi="Times New Roman" w:cs="Times New Roman"/>
          <w:sz w:val="20"/>
          <w:szCs w:val="20"/>
        </w:rPr>
        <w:t>).</w:t>
      </w:r>
    </w:p>
    <w:p w14:paraId="0CE19BC3" w14:textId="77777777" w:rsidR="00614AAB" w:rsidRPr="00763C95" w:rsidRDefault="00614AAB">
      <w:pPr>
        <w:pStyle w:val="Corpodetexto"/>
        <w:widowControl/>
        <w:spacing w:after="0" w:line="360" w:lineRule="auto"/>
        <w:ind w:firstLine="1134"/>
        <w:jc w:val="both"/>
        <w:rPr>
          <w:rFonts w:ascii="Times New Roman" w:hAnsi="Times New Roman" w:cs="Times New Roman"/>
        </w:rPr>
      </w:pPr>
    </w:p>
    <w:p w14:paraId="234E9D01" w14:textId="77777777" w:rsidR="00614AAB" w:rsidRPr="00763C95" w:rsidRDefault="00614AAB">
      <w:pPr>
        <w:pStyle w:val="Corpodetexto"/>
        <w:widowControl/>
        <w:spacing w:after="0" w:line="360" w:lineRule="auto"/>
        <w:ind w:firstLine="1134"/>
        <w:jc w:val="both"/>
        <w:rPr>
          <w:rFonts w:ascii="Times New Roman" w:hAnsi="Times New Roman" w:cs="Times New Roman"/>
          <w:b/>
        </w:rPr>
      </w:pPr>
      <w:r w:rsidRPr="00763C95">
        <w:rPr>
          <w:rFonts w:ascii="Times New Roman" w:hAnsi="Times New Roman" w:cs="Times New Roman"/>
        </w:rP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63966B72" w14:textId="77777777" w:rsidR="00614AAB" w:rsidRPr="00763C95" w:rsidRDefault="00614AAB">
      <w:pPr>
        <w:pStyle w:val="Corpodetexto"/>
        <w:widowControl/>
        <w:spacing w:after="0" w:line="360" w:lineRule="auto"/>
        <w:jc w:val="both"/>
        <w:rPr>
          <w:rFonts w:ascii="Times New Roman" w:hAnsi="Times New Roman" w:cs="Times New Roman"/>
          <w:b/>
        </w:rPr>
      </w:pPr>
    </w:p>
    <w:p w14:paraId="7C3E3A3F" w14:textId="77777777" w:rsidR="00614AAB" w:rsidRPr="00DE4862" w:rsidRDefault="00614AAB">
      <w:pPr>
        <w:pStyle w:val="Corpodetexto"/>
        <w:widowControl/>
        <w:spacing w:after="0" w:line="360" w:lineRule="auto"/>
        <w:jc w:val="both"/>
        <w:rPr>
          <w:rFonts w:ascii="Times New Roman" w:hAnsi="Times New Roman" w:cs="Times New Roman"/>
          <w:b/>
        </w:rPr>
      </w:pPr>
      <w:r w:rsidRPr="00DE4862">
        <w:rPr>
          <w:rFonts w:ascii="Times New Roman" w:hAnsi="Times New Roman" w:cs="Times New Roman"/>
          <w:b/>
        </w:rPr>
        <w:t>4 CONCLUSÃO</w:t>
      </w:r>
    </w:p>
    <w:p w14:paraId="23536548" w14:textId="77777777" w:rsidR="00614AAB" w:rsidRPr="00DE4862" w:rsidRDefault="00614AAB">
      <w:pPr>
        <w:pStyle w:val="Corpodetexto"/>
        <w:widowControl/>
        <w:spacing w:after="0" w:line="360" w:lineRule="auto"/>
        <w:jc w:val="both"/>
        <w:rPr>
          <w:rFonts w:ascii="Times New Roman" w:hAnsi="Times New Roman" w:cs="Times New Roman"/>
          <w:b/>
        </w:rPr>
      </w:pPr>
    </w:p>
    <w:p w14:paraId="22D98344" w14:textId="77777777" w:rsidR="00614AAB" w:rsidRPr="00DE4862" w:rsidRDefault="00614AAB">
      <w:pPr>
        <w:pStyle w:val="Corpodetexto"/>
        <w:widowControl/>
        <w:spacing w:after="0" w:line="360" w:lineRule="auto"/>
        <w:ind w:firstLine="1134"/>
        <w:jc w:val="both"/>
        <w:rPr>
          <w:rFonts w:ascii="Times New Roman" w:hAnsi="Times New Roman" w:cs="Times New Roman"/>
        </w:rPr>
      </w:pPr>
      <w:r w:rsidRPr="00DE4862">
        <w:rPr>
          <w:rFonts w:ascii="Times New Roman" w:hAnsi="Times New Roman" w:cs="Times New Roman"/>
        </w:rPr>
        <w:t>Parte final do texto na qual se apresentam as conclusões apoiadas no desenvolvimento do assunto. É a recapitulação sintética dos resultados obtidos. Pode apresentar recomendações e sugestões para pesquisas futuras.</w:t>
      </w:r>
    </w:p>
    <w:p w14:paraId="784517B7" w14:textId="77777777" w:rsidR="00614AAB" w:rsidRPr="00DE4862" w:rsidRDefault="00614AAB">
      <w:pPr>
        <w:pStyle w:val="Corpodetexto"/>
        <w:widowControl/>
        <w:spacing w:after="0" w:line="360" w:lineRule="auto"/>
        <w:ind w:firstLine="1134"/>
        <w:jc w:val="both"/>
        <w:rPr>
          <w:rFonts w:ascii="Times New Roman" w:hAnsi="Times New Roman" w:cs="Times New Roman"/>
        </w:rPr>
      </w:pPr>
      <w:r w:rsidRPr="00DE4862">
        <w:rPr>
          <w:rFonts w:ascii="Times New Roman" w:hAnsi="Times New Roman" w:cs="Times New Roman"/>
        </w:rPr>
        <w:t>Texto texto texto texto texto texto texto texto texto texto texto texto texto texto texto</w:t>
      </w:r>
      <w:r w:rsidR="00D4002F" w:rsidRPr="00DE4862">
        <w:rPr>
          <w:rFonts w:ascii="Times New Roman" w:hAnsi="Times New Roman" w:cs="Times New Roman"/>
        </w:rPr>
        <w:t xml:space="preserve"> </w:t>
      </w:r>
      <w:r w:rsidRPr="00DE4862">
        <w:rPr>
          <w:rFonts w:ascii="Times New Roman" w:hAnsi="Times New Roman" w:cs="Times New Roman"/>
        </w:rP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4262DDFB" w14:textId="77777777" w:rsidR="00614AAB" w:rsidRPr="00DE4862" w:rsidRDefault="00614AAB">
      <w:pPr>
        <w:pStyle w:val="Corpodetexto"/>
        <w:widowControl/>
        <w:spacing w:after="0" w:line="360" w:lineRule="auto"/>
        <w:ind w:firstLine="1134"/>
        <w:jc w:val="both"/>
        <w:rPr>
          <w:rFonts w:ascii="Times New Roman" w:hAnsi="Times New Roman" w:cs="Times New Roman"/>
        </w:rPr>
      </w:pPr>
      <w:r w:rsidRPr="00DE4862">
        <w:rPr>
          <w:rFonts w:ascii="Times New Roman" w:hAnsi="Times New Roman" w:cs="Times New Roman"/>
        </w:rPr>
        <w:t>Texto texto texto texto texto texto texto texto texto texto texto texto texto texto texto</w:t>
      </w:r>
      <w:r w:rsidR="00D4002F" w:rsidRPr="00DE4862">
        <w:rPr>
          <w:rFonts w:ascii="Times New Roman" w:hAnsi="Times New Roman" w:cs="Times New Roman"/>
        </w:rPr>
        <w:t xml:space="preserve"> </w:t>
      </w:r>
      <w:r w:rsidRPr="00DE4862">
        <w:rPr>
          <w:rFonts w:ascii="Times New Roman" w:hAnsi="Times New Roman" w:cs="Times New Roman"/>
        </w:rPr>
        <w:t>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4C141757" w14:textId="77777777" w:rsidR="00614AAB" w:rsidRPr="00DE4862" w:rsidRDefault="00614AAB">
      <w:pPr>
        <w:pStyle w:val="Corpodetexto"/>
        <w:widowControl/>
        <w:spacing w:after="0" w:line="360" w:lineRule="auto"/>
        <w:ind w:firstLine="1134"/>
        <w:jc w:val="both"/>
        <w:rPr>
          <w:rFonts w:ascii="Times New Roman" w:hAnsi="Times New Roman" w:cs="Times New Roman"/>
        </w:rPr>
      </w:pPr>
      <w:r w:rsidRPr="00DE4862">
        <w:rPr>
          <w:rFonts w:ascii="Times New Roman" w:hAnsi="Times New Roman" w:cs="Times New Roman"/>
        </w:rPr>
        <w:t>Texto texto texto texto texto texto texto texto texto texto texto texto texto texto texto</w:t>
      </w:r>
      <w:r w:rsidR="00D4002F" w:rsidRPr="00DE4862">
        <w:rPr>
          <w:rFonts w:ascii="Times New Roman" w:hAnsi="Times New Roman" w:cs="Times New Roman"/>
        </w:rPr>
        <w:t xml:space="preserve"> </w:t>
      </w:r>
      <w:r w:rsidRPr="00DE4862">
        <w:rPr>
          <w:rFonts w:ascii="Times New Roman" w:hAnsi="Times New Roman" w:cs="Times New Roman"/>
        </w:rP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6AB58BB7" w14:textId="77777777" w:rsidR="00614AAB" w:rsidRPr="00DE4862" w:rsidRDefault="00614AAB">
      <w:pPr>
        <w:pStyle w:val="Corpodetexto"/>
        <w:widowControl/>
        <w:spacing w:after="0" w:line="360" w:lineRule="auto"/>
        <w:ind w:firstLine="1134"/>
        <w:jc w:val="both"/>
        <w:rPr>
          <w:rFonts w:ascii="Times New Roman" w:hAnsi="Times New Roman" w:cs="Times New Roman"/>
          <w:b/>
        </w:rPr>
      </w:pPr>
      <w:r w:rsidRPr="00DE4862">
        <w:rPr>
          <w:rFonts w:ascii="Times New Roman" w:hAnsi="Times New Roman" w:cs="Times New Roman"/>
        </w:rPr>
        <w:t>Texto texto texto texto texto texto texto texto texto texto texto texto texto texto texto</w:t>
      </w:r>
      <w:r w:rsidR="00D4002F" w:rsidRPr="00DE4862">
        <w:rPr>
          <w:rFonts w:ascii="Times New Roman" w:hAnsi="Times New Roman" w:cs="Times New Roman"/>
        </w:rPr>
        <w:t xml:space="preserve"> </w:t>
      </w:r>
      <w:r w:rsidRPr="00DE4862">
        <w:rPr>
          <w:rFonts w:ascii="Times New Roman" w:hAnsi="Times New Roman" w:cs="Times New Roman"/>
        </w:rP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271AE1F2" w14:textId="77777777" w:rsidR="00614AAB" w:rsidRPr="00763C95" w:rsidRDefault="00614AAB">
      <w:pPr>
        <w:pStyle w:val="Corpodetexto"/>
        <w:widowControl/>
        <w:spacing w:after="0" w:line="360" w:lineRule="auto"/>
        <w:jc w:val="both"/>
        <w:rPr>
          <w:rFonts w:ascii="Times New Roman" w:hAnsi="Times New Roman" w:cs="Times New Roman"/>
          <w:b/>
        </w:rPr>
      </w:pPr>
    </w:p>
    <w:p w14:paraId="7508AC33" w14:textId="77777777" w:rsidR="00614AAB" w:rsidRPr="00763C95" w:rsidRDefault="00614AAB">
      <w:pPr>
        <w:pStyle w:val="Corpodetexto"/>
        <w:pageBreakBefore/>
        <w:widowControl/>
        <w:spacing w:after="0" w:line="360" w:lineRule="auto"/>
        <w:jc w:val="center"/>
        <w:rPr>
          <w:rFonts w:ascii="Times New Roman" w:hAnsi="Times New Roman" w:cs="Times New Roman"/>
        </w:rPr>
      </w:pPr>
      <w:r w:rsidRPr="00763C95">
        <w:rPr>
          <w:rFonts w:ascii="Times New Roman" w:hAnsi="Times New Roman" w:cs="Times New Roman"/>
          <w:b/>
        </w:rPr>
        <w:t>REFERÊNCIAS</w:t>
      </w:r>
    </w:p>
    <w:p w14:paraId="4AE5B7AF" w14:textId="77777777" w:rsidR="00614AAB" w:rsidRPr="00763C95" w:rsidRDefault="00614AAB">
      <w:pPr>
        <w:pStyle w:val="Corpodetexto"/>
        <w:widowControl/>
        <w:spacing w:after="0" w:line="360" w:lineRule="auto"/>
        <w:rPr>
          <w:rFonts w:ascii="Times New Roman" w:hAnsi="Times New Roman" w:cs="Times New Roman"/>
        </w:rPr>
      </w:pPr>
    </w:p>
    <w:p w14:paraId="42E6218D" w14:textId="77777777" w:rsidR="00614AAB" w:rsidRPr="00763C95" w:rsidRDefault="00614AAB">
      <w:pPr>
        <w:pStyle w:val="Corpodetexto"/>
        <w:widowControl/>
        <w:spacing w:after="0" w:line="240" w:lineRule="auto"/>
        <w:rPr>
          <w:rFonts w:ascii="Times New Roman" w:hAnsi="Times New Roman" w:cs="Times New Roman"/>
        </w:rPr>
      </w:pPr>
      <w:r w:rsidRPr="00763C95">
        <w:rPr>
          <w:rFonts w:ascii="Times New Roman" w:hAnsi="Times New Roman" w:cs="Times New Roman"/>
        </w:rPr>
        <w:t xml:space="preserve">BASTOS, Cleverson Leite; KELLER, Vicente. </w:t>
      </w:r>
      <w:r w:rsidRPr="00763C95">
        <w:rPr>
          <w:rFonts w:ascii="Times New Roman" w:hAnsi="Times New Roman" w:cs="Times New Roman"/>
          <w:b/>
        </w:rPr>
        <w:t>Aprendendo a aprender</w:t>
      </w:r>
      <w:r w:rsidRPr="00763C95">
        <w:rPr>
          <w:rFonts w:ascii="Times New Roman" w:hAnsi="Times New Roman" w:cs="Times New Roman"/>
        </w:rPr>
        <w:t>: introdução à metodologia científica. 19. ed. Petrópolis: Vozes, 2006.</w:t>
      </w:r>
    </w:p>
    <w:p w14:paraId="3955E093" w14:textId="77777777" w:rsidR="00614AAB" w:rsidRPr="00763C95" w:rsidRDefault="00614AAB">
      <w:pPr>
        <w:pStyle w:val="Corpodetexto"/>
        <w:widowControl/>
        <w:spacing w:after="0" w:line="240" w:lineRule="auto"/>
        <w:rPr>
          <w:rFonts w:ascii="Times New Roman" w:hAnsi="Times New Roman" w:cs="Times New Roman"/>
        </w:rPr>
      </w:pPr>
    </w:p>
    <w:p w14:paraId="01124874" w14:textId="77777777" w:rsidR="00614AAB" w:rsidRPr="00763C95" w:rsidRDefault="00614AAB">
      <w:pPr>
        <w:pStyle w:val="Corpodetexto"/>
        <w:widowControl/>
        <w:spacing w:after="0" w:line="240" w:lineRule="auto"/>
        <w:rPr>
          <w:rFonts w:ascii="Times New Roman" w:hAnsi="Times New Roman" w:cs="Times New Roman"/>
        </w:rPr>
      </w:pPr>
      <w:r w:rsidRPr="00763C95">
        <w:rPr>
          <w:rFonts w:ascii="Times New Roman" w:hAnsi="Times New Roman" w:cs="Times New Roman"/>
        </w:rPr>
        <w:t xml:space="preserve">BITTAR, Eduardo Carlos Bianca. </w:t>
      </w:r>
      <w:r w:rsidRPr="00763C95">
        <w:rPr>
          <w:rFonts w:ascii="Times New Roman" w:hAnsi="Times New Roman" w:cs="Times New Roman"/>
          <w:b/>
        </w:rPr>
        <w:t>Linguagem jurídica</w:t>
      </w:r>
      <w:r w:rsidRPr="00763C95">
        <w:rPr>
          <w:rFonts w:ascii="Times New Roman" w:hAnsi="Times New Roman" w:cs="Times New Roman"/>
        </w:rPr>
        <w:t>. São Paulo: Saraiva, 2001.</w:t>
      </w:r>
    </w:p>
    <w:p w14:paraId="12C42424" w14:textId="77777777" w:rsidR="00614AAB" w:rsidRPr="00763C95" w:rsidRDefault="00614AAB">
      <w:pPr>
        <w:pStyle w:val="Corpodetexto"/>
        <w:widowControl/>
        <w:spacing w:after="0" w:line="293" w:lineRule="atLeast"/>
        <w:rPr>
          <w:rFonts w:ascii="Times New Roman" w:hAnsi="Times New Roman" w:cs="Times New Roman"/>
        </w:rPr>
      </w:pPr>
    </w:p>
    <w:p w14:paraId="78439D70" w14:textId="77777777" w:rsidR="00614AAB" w:rsidRPr="00763C95" w:rsidRDefault="00614AAB">
      <w:pPr>
        <w:pStyle w:val="Corpodetexto"/>
        <w:widowControl/>
        <w:spacing w:after="0" w:line="293" w:lineRule="atLeast"/>
        <w:rPr>
          <w:rFonts w:ascii="Times New Roman" w:hAnsi="Times New Roman" w:cs="Times New Roman"/>
        </w:rPr>
      </w:pPr>
      <w:r w:rsidRPr="00763C95">
        <w:rPr>
          <w:rFonts w:ascii="Times New Roman" w:hAnsi="Times New Roman" w:cs="Times New Roman"/>
        </w:rPr>
        <w:t xml:space="preserve">HORIZONTE. Secretaria Municipal de Educação. </w:t>
      </w:r>
      <w:r w:rsidRPr="00763C95">
        <w:rPr>
          <w:rFonts w:ascii="Times New Roman" w:hAnsi="Times New Roman" w:cs="Times New Roman"/>
          <w:b/>
        </w:rPr>
        <w:t>Censo escolar</w:t>
      </w:r>
      <w:r w:rsidRPr="00763C95">
        <w:rPr>
          <w:rFonts w:ascii="Times New Roman" w:hAnsi="Times New Roman" w:cs="Times New Roman"/>
        </w:rPr>
        <w:t>. Horizonte</w:t>
      </w:r>
      <w:r w:rsidR="00E06E07" w:rsidRPr="00763C95">
        <w:rPr>
          <w:rFonts w:ascii="Times New Roman" w:hAnsi="Times New Roman" w:cs="Times New Roman"/>
        </w:rPr>
        <w:t>: Secretaria Municipal de Educação</w:t>
      </w:r>
      <w:r w:rsidRPr="00763C95">
        <w:rPr>
          <w:rFonts w:ascii="Times New Roman" w:hAnsi="Times New Roman" w:cs="Times New Roman"/>
        </w:rPr>
        <w:t>, 2009.</w:t>
      </w:r>
    </w:p>
    <w:p w14:paraId="379CA55B" w14:textId="77777777" w:rsidR="00614AAB" w:rsidRPr="00763C95" w:rsidRDefault="00614AAB">
      <w:pPr>
        <w:pStyle w:val="Corpodetexto"/>
        <w:widowControl/>
        <w:spacing w:after="0" w:line="240" w:lineRule="auto"/>
        <w:rPr>
          <w:rFonts w:ascii="Times New Roman" w:hAnsi="Times New Roman" w:cs="Times New Roman"/>
        </w:rPr>
      </w:pPr>
    </w:p>
    <w:p w14:paraId="66AB7E2A" w14:textId="77777777" w:rsidR="00614AAB" w:rsidRPr="00763C95" w:rsidRDefault="00614AAB">
      <w:pPr>
        <w:pStyle w:val="Corpodetexto"/>
        <w:widowControl/>
        <w:spacing w:after="0" w:line="240" w:lineRule="auto"/>
        <w:rPr>
          <w:rFonts w:ascii="Times New Roman" w:hAnsi="Times New Roman" w:cs="Times New Roman"/>
        </w:rPr>
      </w:pPr>
      <w:r w:rsidRPr="00763C95">
        <w:rPr>
          <w:rFonts w:ascii="Times New Roman" w:hAnsi="Times New Roman" w:cs="Times New Roman"/>
        </w:rPr>
        <w:t xml:space="preserve">INSTITUTO BRASILEIRO DE GEOGRAFIA E ESTATÍSTICA. </w:t>
      </w:r>
      <w:r w:rsidRPr="00763C95">
        <w:rPr>
          <w:rFonts w:ascii="Times New Roman" w:hAnsi="Times New Roman" w:cs="Times New Roman"/>
          <w:b/>
        </w:rPr>
        <w:t>Censo 2003</w:t>
      </w:r>
      <w:r w:rsidRPr="00763C95">
        <w:rPr>
          <w:rFonts w:ascii="Times New Roman" w:hAnsi="Times New Roman" w:cs="Times New Roman"/>
        </w:rPr>
        <w:t>. Rio de Janeiro</w:t>
      </w:r>
      <w:r w:rsidR="00E06E07" w:rsidRPr="00763C95">
        <w:rPr>
          <w:rFonts w:ascii="Times New Roman" w:hAnsi="Times New Roman" w:cs="Times New Roman"/>
        </w:rPr>
        <w:t>: IBGE</w:t>
      </w:r>
      <w:r w:rsidRPr="00763C95">
        <w:rPr>
          <w:rFonts w:ascii="Times New Roman" w:hAnsi="Times New Roman" w:cs="Times New Roman"/>
        </w:rPr>
        <w:t xml:space="preserve">, 2003. </w:t>
      </w:r>
    </w:p>
    <w:p w14:paraId="5ABF93C4" w14:textId="77777777" w:rsidR="00614AAB" w:rsidRPr="00763C95" w:rsidRDefault="00614AAB">
      <w:pPr>
        <w:pStyle w:val="Corpodetexto"/>
        <w:widowControl/>
        <w:spacing w:after="0" w:line="240" w:lineRule="auto"/>
        <w:rPr>
          <w:rFonts w:ascii="Times New Roman" w:hAnsi="Times New Roman" w:cs="Times New Roman"/>
        </w:rPr>
      </w:pPr>
    </w:p>
    <w:p w14:paraId="46F97AF3" w14:textId="77777777" w:rsidR="00614AAB" w:rsidRPr="00763C95" w:rsidRDefault="00614AAB">
      <w:pPr>
        <w:pStyle w:val="Corpodetexto"/>
        <w:widowControl/>
        <w:spacing w:after="0" w:line="240" w:lineRule="auto"/>
        <w:rPr>
          <w:rFonts w:ascii="Times New Roman" w:hAnsi="Times New Roman" w:cs="Times New Roman"/>
        </w:rPr>
      </w:pPr>
      <w:r w:rsidRPr="00763C95">
        <w:rPr>
          <w:rFonts w:ascii="Times New Roman" w:hAnsi="Times New Roman" w:cs="Times New Roman"/>
        </w:rPr>
        <w:t xml:space="preserve">LARA, Marilda Lopes Ginez de; SMIT, Johanna Wilhelmina. </w:t>
      </w:r>
      <w:r w:rsidRPr="00763C95">
        <w:rPr>
          <w:rFonts w:ascii="Times New Roman" w:hAnsi="Times New Roman" w:cs="Times New Roman"/>
          <w:b/>
        </w:rPr>
        <w:t>Temas de pesquisa em Ciência da Informação no Brasil</w:t>
      </w:r>
      <w:r w:rsidRPr="00763C95">
        <w:rPr>
          <w:rFonts w:ascii="Times New Roman" w:hAnsi="Times New Roman" w:cs="Times New Roman"/>
        </w:rPr>
        <w:t>. São Paulo: Escola de Comunicações e Artes da Universidade de S</w:t>
      </w:r>
      <w:r w:rsidR="002702B3" w:rsidRPr="00763C95">
        <w:rPr>
          <w:rFonts w:ascii="Times New Roman" w:hAnsi="Times New Roman" w:cs="Times New Roman"/>
        </w:rPr>
        <w:t xml:space="preserve">ão Paulo, 2010. Disponível em: </w:t>
      </w:r>
      <w:r w:rsidRPr="00763C95">
        <w:rPr>
          <w:rFonts w:ascii="Times New Roman" w:hAnsi="Times New Roman" w:cs="Times New Roman"/>
        </w:rPr>
        <w:t>http://www.repositori</w:t>
      </w:r>
      <w:r w:rsidR="002702B3" w:rsidRPr="00763C95">
        <w:rPr>
          <w:rFonts w:ascii="Times New Roman" w:hAnsi="Times New Roman" w:cs="Times New Roman"/>
        </w:rPr>
        <w:t>obib.ufc.br/000005/00000588.pdf</w:t>
      </w:r>
      <w:r w:rsidRPr="00763C95">
        <w:rPr>
          <w:rFonts w:ascii="Times New Roman" w:hAnsi="Times New Roman" w:cs="Times New Roman"/>
        </w:rPr>
        <w:t>. Acesso em: 21 jan. 2012.</w:t>
      </w:r>
    </w:p>
    <w:p w14:paraId="71DCB018" w14:textId="77777777" w:rsidR="00614AAB" w:rsidRPr="00763C95" w:rsidRDefault="00614AAB">
      <w:pPr>
        <w:widowControl/>
        <w:rPr>
          <w:rFonts w:ascii="Times New Roman" w:hAnsi="Times New Roman" w:cs="Times New Roman"/>
        </w:rPr>
      </w:pPr>
    </w:p>
    <w:p w14:paraId="26D5C2C1" w14:textId="77777777" w:rsidR="00614AAB" w:rsidRPr="00763C95" w:rsidRDefault="00614AAB">
      <w:pPr>
        <w:widowControl/>
        <w:rPr>
          <w:rFonts w:ascii="Times New Roman" w:hAnsi="Times New Roman" w:cs="Times New Roman"/>
        </w:rPr>
      </w:pPr>
      <w:r w:rsidRPr="00763C95">
        <w:rPr>
          <w:rFonts w:ascii="Times New Roman" w:hAnsi="Times New Roman" w:cs="Times New Roman"/>
        </w:rPr>
        <w:t xml:space="preserve">MUELLER, Suzana Pinheiro Machado; </w:t>
      </w:r>
      <w:r w:rsidRPr="00763C95">
        <w:rPr>
          <w:rFonts w:ascii="Times New Roman" w:eastAsia="Times New Roman" w:hAnsi="Times New Roman" w:cs="Times New Roman"/>
          <w:kern w:val="0"/>
          <w:lang w:eastAsia="pt-BR" w:bidi="ar-SA"/>
        </w:rPr>
        <w:t xml:space="preserve">PERUCCHI, Valmira. Universidades e a produção de patentes: tópicos de interesse para o estudioso da informação tecnológica. </w:t>
      </w:r>
      <w:r w:rsidRPr="00763C95">
        <w:rPr>
          <w:rFonts w:ascii="Times New Roman" w:eastAsia="Times New Roman" w:hAnsi="Times New Roman" w:cs="Times New Roman"/>
          <w:b/>
          <w:kern w:val="0"/>
          <w:lang w:eastAsia="pt-BR" w:bidi="ar-SA"/>
        </w:rPr>
        <w:t>Perspectivas em Ciência da Informação</w:t>
      </w:r>
      <w:r w:rsidRPr="00763C95">
        <w:rPr>
          <w:rFonts w:ascii="Times New Roman" w:eastAsia="Times New Roman" w:hAnsi="Times New Roman" w:cs="Times New Roman"/>
          <w:kern w:val="0"/>
          <w:lang w:eastAsia="pt-BR" w:bidi="ar-SA"/>
        </w:rPr>
        <w:t xml:space="preserve">, Belo Horizonte, v. 19, n. 2, p. 15-36, 2014. </w:t>
      </w:r>
    </w:p>
    <w:p w14:paraId="4B644A8D" w14:textId="77777777" w:rsidR="00614AAB" w:rsidRPr="00763C95" w:rsidRDefault="00614AAB">
      <w:pPr>
        <w:widowControl/>
        <w:rPr>
          <w:rFonts w:ascii="Times New Roman" w:hAnsi="Times New Roman" w:cs="Times New Roman"/>
        </w:rPr>
      </w:pPr>
    </w:p>
    <w:p w14:paraId="4E59746B" w14:textId="77777777" w:rsidR="00614AAB" w:rsidRPr="00763C95" w:rsidRDefault="00614AAB">
      <w:pPr>
        <w:widowControl/>
        <w:rPr>
          <w:rFonts w:ascii="Times New Roman" w:hAnsi="Times New Roman" w:cs="Times New Roman"/>
        </w:rPr>
      </w:pPr>
      <w:r w:rsidRPr="00763C95">
        <w:rPr>
          <w:rFonts w:ascii="Times New Roman" w:hAnsi="Times New Roman" w:cs="Times New Roman"/>
        </w:rPr>
        <w:t>PRESERVAÇÃO do meio ambiente: manifesto do chefe de Seattle ao presidente dos EUA. São Paulo: Babel Cultural, 1987.</w:t>
      </w:r>
    </w:p>
    <w:p w14:paraId="082C48EB" w14:textId="77777777" w:rsidR="00614AAB" w:rsidRPr="00763C95" w:rsidRDefault="00614AAB">
      <w:pPr>
        <w:pStyle w:val="Corpodetexto"/>
        <w:widowControl/>
        <w:spacing w:after="0" w:line="240" w:lineRule="auto"/>
        <w:rPr>
          <w:rFonts w:ascii="Times New Roman" w:hAnsi="Times New Roman" w:cs="Times New Roman"/>
        </w:rPr>
      </w:pPr>
    </w:p>
    <w:p w14:paraId="24DCC5D9" w14:textId="77777777" w:rsidR="00614AAB" w:rsidRPr="00763C95" w:rsidRDefault="00614AAB">
      <w:pPr>
        <w:pStyle w:val="Corpodetexto"/>
        <w:widowControl/>
        <w:spacing w:after="0" w:line="240" w:lineRule="auto"/>
        <w:rPr>
          <w:rFonts w:ascii="Times New Roman" w:hAnsi="Times New Roman" w:cs="Times New Roman"/>
          <w:lang w:eastAsia="pt-BR"/>
        </w:rPr>
      </w:pPr>
      <w:r w:rsidRPr="00763C95">
        <w:rPr>
          <w:rFonts w:ascii="Times New Roman" w:hAnsi="Times New Roman" w:cs="Times New Roman"/>
        </w:rPr>
        <w:t xml:space="preserve">ROSAS, Anny Jacquelline Cysne. </w:t>
      </w:r>
      <w:r w:rsidRPr="00763C95">
        <w:rPr>
          <w:rFonts w:ascii="Times New Roman" w:hAnsi="Times New Roman" w:cs="Times New Roman"/>
          <w:b/>
        </w:rPr>
        <w:t>Sustentabilidade da atividade produtora de água envasada em Fortaleza, CE</w:t>
      </w:r>
      <w:r w:rsidRPr="00763C95">
        <w:rPr>
          <w:rFonts w:ascii="Times New Roman" w:hAnsi="Times New Roman" w:cs="Times New Roman"/>
        </w:rPr>
        <w:t>. 2008. 186 f. Dissertação (Mestrado em D</w:t>
      </w:r>
      <w:r w:rsidR="000612F0" w:rsidRPr="00763C95">
        <w:rPr>
          <w:rFonts w:ascii="Times New Roman" w:hAnsi="Times New Roman" w:cs="Times New Roman"/>
        </w:rPr>
        <w:t>esenvolvimento e Meio Ambiente)</w:t>
      </w:r>
      <w:r w:rsidR="00DE3DB0" w:rsidRPr="00763C95">
        <w:rPr>
          <w:rFonts w:ascii="Times New Roman" w:hAnsi="Times New Roman" w:cs="Times New Roman"/>
        </w:rPr>
        <w:t xml:space="preserve"> </w:t>
      </w:r>
      <w:r w:rsidRPr="00763C95">
        <w:rPr>
          <w:rFonts w:ascii="Times New Roman" w:hAnsi="Times New Roman" w:cs="Times New Roman"/>
        </w:rPr>
        <w:t>–</w:t>
      </w:r>
      <w:r w:rsidR="00DE3DB0" w:rsidRPr="00763C95">
        <w:rPr>
          <w:rFonts w:ascii="Times New Roman" w:hAnsi="Times New Roman" w:cs="Times New Roman"/>
        </w:rPr>
        <w:t xml:space="preserve"> </w:t>
      </w:r>
      <w:r w:rsidR="00432278" w:rsidRPr="00763C95">
        <w:rPr>
          <w:rFonts w:ascii="Times New Roman" w:hAnsi="Times New Roman" w:cs="Times New Roman"/>
        </w:rPr>
        <w:t>Pró-Reitoria de Pesquisa e Pós-Graduação,</w:t>
      </w:r>
      <w:r w:rsidR="001505E8" w:rsidRPr="00763C95">
        <w:rPr>
          <w:rFonts w:ascii="Times New Roman" w:hAnsi="Times New Roman" w:cs="Times New Roman"/>
        </w:rPr>
        <w:t xml:space="preserve"> </w:t>
      </w:r>
      <w:r w:rsidRPr="00763C95">
        <w:rPr>
          <w:rFonts w:ascii="Times New Roman" w:hAnsi="Times New Roman" w:cs="Times New Roman"/>
        </w:rPr>
        <w:t>Universidade Federal do Ceará, Fortaleza, 2008.</w:t>
      </w:r>
    </w:p>
    <w:p w14:paraId="2677290C" w14:textId="77777777" w:rsidR="00614AAB" w:rsidRPr="00763C95" w:rsidRDefault="00614AAB">
      <w:pPr>
        <w:pStyle w:val="Corpodetexto"/>
        <w:widowControl/>
        <w:spacing w:after="0" w:line="240" w:lineRule="auto"/>
        <w:rPr>
          <w:rFonts w:ascii="Times New Roman" w:hAnsi="Times New Roman" w:cs="Times New Roman"/>
          <w:lang w:eastAsia="pt-BR"/>
        </w:rPr>
      </w:pPr>
    </w:p>
    <w:p w14:paraId="32D9D8BB" w14:textId="77777777" w:rsidR="00614AAB" w:rsidRPr="00763C95" w:rsidRDefault="00614AAB">
      <w:pPr>
        <w:pStyle w:val="Corpodetexto"/>
        <w:widowControl/>
        <w:spacing w:after="0" w:line="240" w:lineRule="auto"/>
        <w:rPr>
          <w:rFonts w:ascii="Times New Roman" w:hAnsi="Times New Roman" w:cs="Times New Roman"/>
        </w:rPr>
      </w:pPr>
      <w:r w:rsidRPr="00763C95">
        <w:rPr>
          <w:rFonts w:ascii="Times New Roman" w:hAnsi="Times New Roman" w:cs="Times New Roman"/>
          <w:lang w:eastAsia="pt-BR"/>
        </w:rPr>
        <w:t xml:space="preserve">SISS, Ahyas. Afro-brasileiros e Educação Superior: notas para debates. </w:t>
      </w:r>
      <w:r w:rsidRPr="00763C95">
        <w:rPr>
          <w:rFonts w:ascii="Times New Roman" w:hAnsi="Times New Roman" w:cs="Times New Roman"/>
          <w:i/>
          <w:lang w:eastAsia="pt-BR"/>
        </w:rPr>
        <w:t>In</w:t>
      </w:r>
      <w:r w:rsidRPr="00763C95">
        <w:rPr>
          <w:rFonts w:ascii="Times New Roman" w:hAnsi="Times New Roman" w:cs="Times New Roman"/>
          <w:lang w:eastAsia="pt-BR"/>
        </w:rPr>
        <w:t>: COSTA, Hilton; PINHEL, André; SILVEIRA, Marcos Silva da (</w:t>
      </w:r>
      <w:r w:rsidR="00DE3DB0" w:rsidRPr="00763C95">
        <w:rPr>
          <w:rFonts w:ascii="Times New Roman" w:hAnsi="Times New Roman" w:cs="Times New Roman"/>
          <w:lang w:eastAsia="pt-BR"/>
        </w:rPr>
        <w:t>o</w:t>
      </w:r>
      <w:r w:rsidRPr="00763C95">
        <w:rPr>
          <w:rFonts w:ascii="Times New Roman" w:hAnsi="Times New Roman" w:cs="Times New Roman"/>
          <w:lang w:eastAsia="pt-BR"/>
        </w:rPr>
        <w:t xml:space="preserve">rg.). </w:t>
      </w:r>
      <w:r w:rsidRPr="00763C95">
        <w:rPr>
          <w:rFonts w:ascii="Times New Roman" w:hAnsi="Times New Roman" w:cs="Times New Roman"/>
          <w:b/>
          <w:lang w:eastAsia="pt-BR"/>
        </w:rPr>
        <w:t>Uma década de políticas afirmativas</w:t>
      </w:r>
      <w:r w:rsidRPr="00763C95">
        <w:rPr>
          <w:rFonts w:ascii="Times New Roman" w:hAnsi="Times New Roman" w:cs="Times New Roman"/>
          <w:lang w:eastAsia="pt-BR"/>
        </w:rPr>
        <w:t>: panorama, argumentos e resultados. Ponta Grossa: Editora UEPG, 2012. p. 18-26.</w:t>
      </w:r>
    </w:p>
    <w:p w14:paraId="249BF8C6" w14:textId="77777777" w:rsidR="00614AAB" w:rsidRPr="00763C95" w:rsidRDefault="00614AAB">
      <w:pPr>
        <w:pStyle w:val="Corpodetexto"/>
        <w:widowControl/>
        <w:spacing w:after="0" w:line="240" w:lineRule="auto"/>
        <w:rPr>
          <w:rFonts w:ascii="Times New Roman" w:hAnsi="Times New Roman" w:cs="Times New Roman"/>
        </w:rPr>
      </w:pPr>
    </w:p>
    <w:p w14:paraId="6CDF22F5" w14:textId="77777777" w:rsidR="00614AAB" w:rsidRPr="00763C95" w:rsidRDefault="00614AAB">
      <w:pPr>
        <w:pStyle w:val="Corpodetexto"/>
        <w:widowControl/>
        <w:spacing w:after="0" w:line="240" w:lineRule="auto"/>
        <w:rPr>
          <w:rFonts w:ascii="Times New Roman" w:hAnsi="Times New Roman" w:cs="Times New Roman"/>
          <w:bCs/>
        </w:rPr>
      </w:pPr>
      <w:r w:rsidRPr="00763C95">
        <w:rPr>
          <w:rFonts w:ascii="Times New Roman" w:hAnsi="Times New Roman" w:cs="Times New Roman"/>
        </w:rPr>
        <w:t xml:space="preserve">TARAPANOFF, K. Educação corporativa. </w:t>
      </w:r>
      <w:r w:rsidRPr="00763C95">
        <w:rPr>
          <w:rFonts w:ascii="Times New Roman" w:hAnsi="Times New Roman" w:cs="Times New Roman"/>
          <w:i/>
          <w:iCs/>
        </w:rPr>
        <w:t>In</w:t>
      </w:r>
      <w:r w:rsidRPr="00763C95">
        <w:rPr>
          <w:rFonts w:ascii="Times New Roman" w:hAnsi="Times New Roman" w:cs="Times New Roman"/>
        </w:rPr>
        <w:t xml:space="preserve">: CONGRESSO IBEROAMERICANO DE GESTÃO DO CONHECIMENTO E INTELIGÊNCIA COMPETITIVA, 1., 2006, Curitiba. </w:t>
      </w:r>
      <w:r w:rsidRPr="00763C95">
        <w:rPr>
          <w:rFonts w:ascii="Times New Roman" w:hAnsi="Times New Roman" w:cs="Times New Roman"/>
          <w:b/>
        </w:rPr>
        <w:t>Anais</w:t>
      </w:r>
      <w:r w:rsidR="00105D00" w:rsidRPr="00763C95">
        <w:rPr>
          <w:rFonts w:ascii="Times New Roman" w:hAnsi="Times New Roman" w:cs="Times New Roman"/>
          <w:b/>
        </w:rPr>
        <w:t xml:space="preserve"> </w:t>
      </w:r>
      <w:r w:rsidR="00105D00" w:rsidRPr="00763C95">
        <w:rPr>
          <w:rFonts w:ascii="Times New Roman" w:hAnsi="Times New Roman" w:cs="Times New Roman"/>
        </w:rPr>
        <w:t>[</w:t>
      </w:r>
      <w:r w:rsidRPr="00763C95">
        <w:rPr>
          <w:rFonts w:ascii="Times New Roman" w:hAnsi="Times New Roman" w:cs="Times New Roman"/>
        </w:rPr>
        <w:t>...</w:t>
      </w:r>
      <w:r w:rsidR="00105D00" w:rsidRPr="00763C95">
        <w:rPr>
          <w:rFonts w:ascii="Times New Roman" w:hAnsi="Times New Roman" w:cs="Times New Roman"/>
        </w:rPr>
        <w:t>].</w:t>
      </w:r>
      <w:r w:rsidRPr="00763C95">
        <w:rPr>
          <w:rFonts w:ascii="Times New Roman" w:hAnsi="Times New Roman" w:cs="Times New Roman"/>
        </w:rPr>
        <w:t xml:space="preserve"> Curitiba</w:t>
      </w:r>
      <w:r w:rsidR="002702B3" w:rsidRPr="00763C95">
        <w:rPr>
          <w:rFonts w:ascii="Times New Roman" w:hAnsi="Times New Roman" w:cs="Times New Roman"/>
        </w:rPr>
        <w:t xml:space="preserve">: CIETEP, 2006. Disponível em: </w:t>
      </w:r>
      <w:r w:rsidRPr="00763C95">
        <w:rPr>
          <w:rFonts w:ascii="Times New Roman" w:hAnsi="Times New Roman" w:cs="Times New Roman"/>
        </w:rPr>
        <w:t>http://www.gecic.com.br. Acesso em: 22 out. 2006. p. 59-70.</w:t>
      </w:r>
    </w:p>
    <w:p w14:paraId="0EF46479" w14:textId="77777777" w:rsidR="00614AAB" w:rsidRPr="00763C95" w:rsidRDefault="00614AAB">
      <w:pPr>
        <w:pStyle w:val="NormalWeb"/>
        <w:spacing w:before="0" w:after="0"/>
        <w:rPr>
          <w:bCs/>
        </w:rPr>
      </w:pPr>
    </w:p>
    <w:p w14:paraId="0D8092D8" w14:textId="77777777" w:rsidR="00614AAB" w:rsidRPr="00F5022B" w:rsidRDefault="00614AAB">
      <w:pPr>
        <w:pStyle w:val="NormalWeb"/>
        <w:spacing w:before="0" w:after="0"/>
      </w:pPr>
      <w:r w:rsidRPr="00763C95">
        <w:rPr>
          <w:bCs/>
        </w:rPr>
        <w:t>TRISTÃO, Ana Maria Delazari; FACHIN,</w:t>
      </w:r>
      <w:r w:rsidRPr="00763C95">
        <w:t xml:space="preserve"> </w:t>
      </w:r>
      <w:r w:rsidRPr="00763C95">
        <w:rPr>
          <w:bCs/>
        </w:rPr>
        <w:t>Gleisy Regina Bóries; ALARCON,</w:t>
      </w:r>
      <w:r w:rsidRPr="00763C95">
        <w:t xml:space="preserve"> </w:t>
      </w:r>
      <w:r w:rsidRPr="00763C95">
        <w:rPr>
          <w:bCs/>
        </w:rPr>
        <w:t xml:space="preserve">Orestes Estevam. Sistema </w:t>
      </w:r>
      <w:r w:rsidRPr="00F5022B">
        <w:rPr>
          <w:bCs/>
        </w:rPr>
        <w:t>de classificação facetada e tesauros: instrumentos para organização do conhecimento.</w:t>
      </w:r>
      <w:r w:rsidRPr="00F5022B">
        <w:rPr>
          <w:b/>
          <w:bCs/>
        </w:rPr>
        <w:t xml:space="preserve"> Ciências da Informação</w:t>
      </w:r>
      <w:r w:rsidRPr="00F5022B">
        <w:rPr>
          <w:bCs/>
        </w:rPr>
        <w:t>, Brasília, DF,</w:t>
      </w:r>
      <w:r w:rsidRPr="00F5022B">
        <w:rPr>
          <w:b/>
          <w:bCs/>
        </w:rPr>
        <w:t xml:space="preserve"> </w:t>
      </w:r>
      <w:r w:rsidRPr="00F5022B">
        <w:t>v. 33, n. 2, p. 172-178, 2004. Disponível em: http://revista.ibict.br/ciinf/index.php/ciinf/article/view/265/233. Acesso em: 2 out. 2014.</w:t>
      </w:r>
    </w:p>
    <w:p w14:paraId="3AB58C42" w14:textId="77777777" w:rsidR="00614AAB" w:rsidRPr="00F5022B" w:rsidRDefault="00614AAB">
      <w:pPr>
        <w:pStyle w:val="Corpodetexto"/>
        <w:widowControl/>
        <w:spacing w:after="0" w:line="240" w:lineRule="auto"/>
        <w:rPr>
          <w:rFonts w:ascii="Times New Roman" w:hAnsi="Times New Roman" w:cs="Times New Roman"/>
        </w:rPr>
      </w:pPr>
    </w:p>
    <w:p w14:paraId="6B5963B0" w14:textId="77777777" w:rsidR="00614AAB" w:rsidRPr="00BD47D1" w:rsidRDefault="00614AAB" w:rsidP="005B2500">
      <w:pPr>
        <w:pStyle w:val="NormalWeb"/>
        <w:spacing w:before="0" w:after="0"/>
      </w:pPr>
      <w:r w:rsidRPr="00361438">
        <w:t xml:space="preserve">UNIVERSIDADE FEDERAL DO CEARÁ. Biblioteca Universitária. </w:t>
      </w:r>
      <w:r w:rsidRPr="00361438">
        <w:rPr>
          <w:b/>
        </w:rPr>
        <w:t>Guia de normalização de trabalhos acadêmicos da Universidade Federal do Ceará</w:t>
      </w:r>
      <w:r w:rsidRPr="00361438">
        <w:t>. Fortaleza</w:t>
      </w:r>
      <w:r w:rsidR="00F5022B" w:rsidRPr="00361438">
        <w:t>: Biblioteca Universitária</w:t>
      </w:r>
      <w:r w:rsidRPr="00361438">
        <w:t xml:space="preserve">, 2013. </w:t>
      </w:r>
      <w:r w:rsidR="00F5022B" w:rsidRPr="00361438">
        <w:t>Disponível em: https://biblioteca.ufc.br/wp-content/uploads/2019/10/guia-de-citacao-06.10.2019.pdf. Acesso em: 9 jun. 2021.</w:t>
      </w:r>
    </w:p>
    <w:p w14:paraId="0FE8F3AE" w14:textId="77777777" w:rsidR="00614AAB" w:rsidRDefault="00614AAB">
      <w:pPr>
        <w:pStyle w:val="Corpodetexto"/>
        <w:pageBreakBefore/>
        <w:widowControl/>
        <w:spacing w:after="0" w:line="360" w:lineRule="auto"/>
        <w:jc w:val="center"/>
        <w:rPr>
          <w:rFonts w:hint="eastAsia"/>
        </w:rPr>
      </w:pPr>
      <w:r>
        <w:rPr>
          <w:rFonts w:ascii="Times New Roman" w:hAnsi="Times New Roman"/>
          <w:b/>
        </w:rPr>
        <w:t>APÊNDICE A – INSTRUMENTO DE COLETA DE DADOS</w:t>
      </w:r>
    </w:p>
    <w:p w14:paraId="4EA9BA15" w14:textId="77777777" w:rsidR="00614AAB" w:rsidRDefault="00614AAB">
      <w:pPr>
        <w:pStyle w:val="Corpodetexto"/>
        <w:widowControl/>
        <w:spacing w:after="0" w:line="360" w:lineRule="auto"/>
        <w:rPr>
          <w:rFonts w:hint="eastAsia"/>
        </w:rPr>
      </w:pPr>
    </w:p>
    <w:p w14:paraId="6646050A" w14:textId="77777777" w:rsidR="00614AAB" w:rsidRDefault="00614AAB">
      <w:pPr>
        <w:pStyle w:val="Corpodetexto"/>
        <w:widowControl/>
        <w:spacing w:after="0" w:line="360" w:lineRule="auto"/>
        <w:rPr>
          <w:rFonts w:hint="eastAsia"/>
        </w:rPr>
      </w:pPr>
      <w:r>
        <w:rPr>
          <w:rFonts w:ascii="Times New Roman" w:hAnsi="Times New Roman"/>
          <w:b/>
        </w:rPr>
        <w:t>QUESTIONÁRIO</w:t>
      </w:r>
    </w:p>
    <w:p w14:paraId="7332107B" w14:textId="77777777" w:rsidR="00614AAB" w:rsidRDefault="00614AAB">
      <w:pPr>
        <w:pStyle w:val="Corpodetexto"/>
        <w:widowControl/>
        <w:spacing w:after="0" w:line="360" w:lineRule="auto"/>
        <w:jc w:val="right"/>
        <w:rPr>
          <w:rFonts w:hint="eastAsia"/>
        </w:rPr>
      </w:pPr>
    </w:p>
    <w:p w14:paraId="22CD07C1" w14:textId="77777777" w:rsidR="00614AAB" w:rsidRDefault="00614AAB">
      <w:pPr>
        <w:pStyle w:val="Corpodetexto"/>
        <w:widowControl/>
        <w:spacing w:after="0" w:line="360" w:lineRule="auto"/>
        <w:rPr>
          <w:rFonts w:hint="eastAsia"/>
        </w:rPr>
      </w:pPr>
      <w:r>
        <w:rPr>
          <w:rFonts w:ascii="Times New Roman" w:hAnsi="Times New Roman"/>
          <w:b/>
        </w:rPr>
        <w:t>A - PERFIL DO ENTREVISTADO</w:t>
      </w:r>
    </w:p>
    <w:p w14:paraId="5D98A3F1" w14:textId="77777777" w:rsidR="00614AAB" w:rsidRDefault="00614AAB">
      <w:pPr>
        <w:pStyle w:val="Corpodetexto"/>
        <w:widowControl/>
        <w:spacing w:after="0" w:line="360" w:lineRule="auto"/>
        <w:rPr>
          <w:rFonts w:hint="eastAsia"/>
        </w:rPr>
      </w:pPr>
    </w:p>
    <w:p w14:paraId="619D655E" w14:textId="77777777" w:rsidR="00614AAB" w:rsidRDefault="00614AAB">
      <w:pPr>
        <w:pStyle w:val="Corpodetexto"/>
        <w:widowControl/>
        <w:spacing w:after="0" w:line="360" w:lineRule="auto"/>
        <w:jc w:val="both"/>
        <w:rPr>
          <w:rFonts w:ascii="Times New Roman" w:hAnsi="Times New Roman"/>
        </w:rPr>
      </w:pPr>
      <w:r>
        <w:rPr>
          <w:rFonts w:ascii="Times New Roman" w:hAnsi="Times New Roman"/>
          <w:b/>
        </w:rPr>
        <w:t>1 Cargo:</w:t>
      </w:r>
    </w:p>
    <w:p w14:paraId="452A8991" w14:textId="77777777" w:rsidR="00614AAB" w:rsidRDefault="00614AAB">
      <w:pPr>
        <w:pStyle w:val="Corpodetexto"/>
        <w:widowControl/>
        <w:spacing w:after="0" w:line="360" w:lineRule="auto"/>
        <w:jc w:val="both"/>
        <w:rPr>
          <w:rFonts w:ascii="Times New Roman" w:hAnsi="Times New Roman"/>
        </w:rPr>
      </w:pPr>
      <w:r>
        <w:rPr>
          <w:rFonts w:ascii="Times New Roman" w:hAnsi="Times New Roman"/>
        </w:rPr>
        <w:t>(    ) Servidor (    ) Bolsista    (    ) Estagiário   (    ) Terceirizado </w:t>
      </w:r>
    </w:p>
    <w:p w14:paraId="4A23FCEC" w14:textId="77777777" w:rsidR="00614AAB" w:rsidRDefault="00614AAB">
      <w:pPr>
        <w:pStyle w:val="Corpodetexto"/>
        <w:widowControl/>
        <w:spacing w:after="0" w:line="360" w:lineRule="auto"/>
        <w:rPr>
          <w:rFonts w:hint="eastAsia"/>
        </w:rPr>
      </w:pPr>
      <w:r>
        <w:rPr>
          <w:rFonts w:ascii="Times New Roman" w:hAnsi="Times New Roman"/>
        </w:rPr>
        <w:t>Divisão/Unidade em que trabalha:______________________________________________</w:t>
      </w:r>
    </w:p>
    <w:p w14:paraId="50C86B8C" w14:textId="77777777" w:rsidR="00614AAB" w:rsidRDefault="00614AAB">
      <w:pPr>
        <w:pStyle w:val="Corpodetexto"/>
        <w:widowControl/>
        <w:spacing w:after="0" w:line="360" w:lineRule="auto"/>
        <w:rPr>
          <w:rFonts w:hint="eastAsia"/>
        </w:rPr>
      </w:pPr>
    </w:p>
    <w:p w14:paraId="13FF4373" w14:textId="77777777" w:rsidR="00614AAB" w:rsidRDefault="00614AAB">
      <w:pPr>
        <w:pStyle w:val="Corpodetexto"/>
        <w:widowControl/>
        <w:spacing w:after="0" w:line="360" w:lineRule="auto"/>
        <w:jc w:val="both"/>
        <w:rPr>
          <w:rFonts w:ascii="Times New Roman" w:hAnsi="Times New Roman"/>
        </w:rPr>
      </w:pPr>
      <w:r>
        <w:rPr>
          <w:rFonts w:ascii="Times New Roman" w:hAnsi="Times New Roman"/>
          <w:b/>
        </w:rPr>
        <w:t>2 Faixa Etária:</w:t>
      </w:r>
    </w:p>
    <w:p w14:paraId="25A29A71" w14:textId="77777777" w:rsidR="00614AAB" w:rsidRDefault="00614AAB">
      <w:pPr>
        <w:pStyle w:val="Corpodetexto"/>
        <w:widowControl/>
        <w:spacing w:after="0"/>
        <w:rPr>
          <w:rFonts w:ascii="Times New Roman" w:hAnsi="Times New Roman"/>
        </w:rPr>
      </w:pPr>
      <w:r>
        <w:rPr>
          <w:rFonts w:ascii="Times New Roman" w:hAnsi="Times New Roman"/>
        </w:rPr>
        <w:t>(    ) Até 19 anos     (    ) 25 – 29 anos      (    ) 35 – 39 anos     (    ) 45 – 49 anos</w:t>
      </w:r>
    </w:p>
    <w:p w14:paraId="40F62B01" w14:textId="77777777" w:rsidR="00614AAB" w:rsidRDefault="00614AAB">
      <w:pPr>
        <w:pStyle w:val="Corpodetexto"/>
        <w:widowControl/>
        <w:spacing w:after="0" w:line="360" w:lineRule="auto"/>
        <w:jc w:val="both"/>
        <w:rPr>
          <w:rFonts w:hint="eastAsia"/>
        </w:rPr>
      </w:pPr>
      <w:r>
        <w:rPr>
          <w:rFonts w:ascii="Times New Roman" w:hAnsi="Times New Roman"/>
        </w:rPr>
        <w:t xml:space="preserve">(    ) 20 – 24 anos  </w:t>
      </w:r>
      <w:r w:rsidR="00AF4AF8">
        <w:rPr>
          <w:rFonts w:ascii="Times New Roman" w:hAnsi="Times New Roman"/>
          <w:sz w:val="16"/>
        </w:rPr>
        <w:t xml:space="preserve"> </w:t>
      </w:r>
      <w:r>
        <w:rPr>
          <w:rFonts w:ascii="Times New Roman" w:hAnsi="Times New Roman"/>
        </w:rPr>
        <w:t xml:space="preserve"> (    ) 30 – 34 anos   </w:t>
      </w:r>
      <w:r w:rsidR="00AF4AF8">
        <w:rPr>
          <w:rFonts w:ascii="Times New Roman" w:hAnsi="Times New Roman"/>
        </w:rPr>
        <w:t xml:space="preserve"> </w:t>
      </w:r>
      <w:r>
        <w:rPr>
          <w:rFonts w:ascii="Times New Roman" w:hAnsi="Times New Roman"/>
        </w:rPr>
        <w:t xml:space="preserve">  (    ) 40 – 44 anos</w:t>
      </w:r>
      <w:r w:rsidR="00AF4AF8">
        <w:rPr>
          <w:rFonts w:ascii="Times New Roman" w:hAnsi="Times New Roman"/>
        </w:rPr>
        <w:t xml:space="preserve">  </w:t>
      </w:r>
      <w:r>
        <w:rPr>
          <w:rFonts w:ascii="Times New Roman" w:hAnsi="Times New Roman"/>
        </w:rPr>
        <w:t xml:space="preserve">   (    ) Acima de 50 anos</w:t>
      </w:r>
    </w:p>
    <w:p w14:paraId="60EDCC55" w14:textId="77777777" w:rsidR="00614AAB" w:rsidRDefault="00614AAB">
      <w:pPr>
        <w:pStyle w:val="Corpodetexto"/>
        <w:widowControl/>
        <w:spacing w:after="0" w:line="360" w:lineRule="auto"/>
        <w:jc w:val="both"/>
        <w:rPr>
          <w:rFonts w:hint="eastAsia"/>
        </w:rPr>
      </w:pPr>
    </w:p>
    <w:p w14:paraId="10842576" w14:textId="77777777" w:rsidR="00614AAB" w:rsidRDefault="00614AAB">
      <w:pPr>
        <w:pStyle w:val="Corpodetexto"/>
        <w:widowControl/>
        <w:spacing w:after="0" w:line="360" w:lineRule="auto"/>
        <w:jc w:val="both"/>
        <w:rPr>
          <w:rFonts w:ascii="Times New Roman" w:hAnsi="Times New Roman"/>
          <w:bCs/>
        </w:rPr>
      </w:pPr>
      <w:r>
        <w:rPr>
          <w:rFonts w:ascii="Times New Roman" w:hAnsi="Times New Roman"/>
          <w:b/>
        </w:rPr>
        <w:t>3 Sexo:</w:t>
      </w:r>
    </w:p>
    <w:p w14:paraId="5BD658AD" w14:textId="77777777" w:rsidR="00614AAB" w:rsidRDefault="00614AAB">
      <w:pPr>
        <w:pStyle w:val="Corpodetexto"/>
        <w:widowControl/>
        <w:spacing w:after="0" w:line="360" w:lineRule="auto"/>
        <w:jc w:val="both"/>
        <w:rPr>
          <w:rFonts w:hint="eastAsia"/>
        </w:rPr>
      </w:pPr>
      <w:r>
        <w:rPr>
          <w:rFonts w:ascii="Times New Roman" w:hAnsi="Times New Roman"/>
          <w:bCs/>
        </w:rPr>
        <w:t>(    ) Feminino         (    ) Masculino</w:t>
      </w:r>
    </w:p>
    <w:p w14:paraId="3BBB8815" w14:textId="77777777" w:rsidR="00614AAB" w:rsidRDefault="00614AAB">
      <w:pPr>
        <w:pStyle w:val="Corpodetexto"/>
        <w:widowControl/>
        <w:spacing w:after="0" w:line="360" w:lineRule="auto"/>
        <w:jc w:val="both"/>
        <w:rPr>
          <w:rFonts w:hint="eastAsia"/>
        </w:rPr>
      </w:pPr>
    </w:p>
    <w:p w14:paraId="2A994868" w14:textId="77777777" w:rsidR="00614AAB" w:rsidRDefault="00614AAB">
      <w:pPr>
        <w:pStyle w:val="Corpodetexto"/>
        <w:widowControl/>
        <w:spacing w:after="0" w:line="360" w:lineRule="auto"/>
        <w:jc w:val="both"/>
        <w:rPr>
          <w:rFonts w:ascii="Times New Roman" w:hAnsi="Times New Roman"/>
        </w:rPr>
      </w:pPr>
      <w:r>
        <w:rPr>
          <w:rFonts w:ascii="Times New Roman" w:hAnsi="Times New Roman"/>
          <w:b/>
        </w:rPr>
        <w:t>4 Há quanto tempo trabalha na instituição?</w:t>
      </w:r>
    </w:p>
    <w:p w14:paraId="1A7384D9" w14:textId="77777777" w:rsidR="00614AAB" w:rsidRDefault="00614AAB">
      <w:pPr>
        <w:pStyle w:val="Corpodetexto"/>
        <w:widowControl/>
        <w:spacing w:after="0" w:line="360" w:lineRule="auto"/>
        <w:jc w:val="both"/>
        <w:rPr>
          <w:rFonts w:ascii="Times New Roman" w:hAnsi="Times New Roman"/>
        </w:rPr>
      </w:pPr>
      <w:r>
        <w:rPr>
          <w:rFonts w:ascii="Times New Roman" w:hAnsi="Times New Roman"/>
        </w:rPr>
        <w:t>(    ) Há menos de 1 ano            (    ) Entre 5 e 9 anos          (    ) Entre 15 e 19 anos</w:t>
      </w:r>
    </w:p>
    <w:p w14:paraId="1DDCDE19" w14:textId="77777777" w:rsidR="00614AAB" w:rsidRDefault="00614AAB">
      <w:pPr>
        <w:pStyle w:val="Corpodetexto"/>
        <w:widowControl/>
        <w:spacing w:after="0" w:line="360" w:lineRule="auto"/>
        <w:jc w:val="both"/>
        <w:rPr>
          <w:rFonts w:hint="eastAsia"/>
        </w:rPr>
      </w:pPr>
      <w:r>
        <w:rPr>
          <w:rFonts w:ascii="Times New Roman" w:hAnsi="Times New Roman"/>
        </w:rPr>
        <w:t>(    ) Entre 1 e 4 anos                 (    ) Entre 10 e 14 anos      (    ) Há mais de 20 anos</w:t>
      </w:r>
    </w:p>
    <w:p w14:paraId="55B91B0D" w14:textId="77777777" w:rsidR="00614AAB" w:rsidRDefault="00614AAB">
      <w:pPr>
        <w:pStyle w:val="Corpodetexto"/>
        <w:widowControl/>
        <w:spacing w:after="0" w:line="360" w:lineRule="auto"/>
        <w:rPr>
          <w:rFonts w:hint="eastAsia"/>
        </w:rPr>
      </w:pPr>
    </w:p>
    <w:p w14:paraId="200E2B23" w14:textId="77777777" w:rsidR="00614AAB" w:rsidRDefault="00614AAB">
      <w:pPr>
        <w:pStyle w:val="Corpodetexto"/>
        <w:widowControl/>
        <w:spacing w:after="0" w:line="360" w:lineRule="auto"/>
        <w:jc w:val="both"/>
        <w:rPr>
          <w:rFonts w:ascii="Times New Roman" w:hAnsi="Times New Roman"/>
        </w:rPr>
      </w:pPr>
      <w:r>
        <w:rPr>
          <w:rFonts w:ascii="Times New Roman" w:hAnsi="Times New Roman"/>
          <w:b/>
        </w:rPr>
        <w:t>5 Nível de escolaridade:</w:t>
      </w:r>
    </w:p>
    <w:p w14:paraId="186419D0" w14:textId="77777777" w:rsidR="00614AAB" w:rsidRDefault="00614AAB">
      <w:pPr>
        <w:pStyle w:val="Corpodetexto"/>
        <w:widowControl/>
        <w:spacing w:after="0" w:line="360" w:lineRule="auto"/>
        <w:jc w:val="both"/>
        <w:rPr>
          <w:rFonts w:ascii="Times New Roman" w:hAnsi="Times New Roman"/>
        </w:rPr>
      </w:pPr>
      <w:r>
        <w:rPr>
          <w:rFonts w:ascii="Times New Roman" w:hAnsi="Times New Roman"/>
        </w:rPr>
        <w:t>(    ) Fundamental     (    ) Médio      (    ) Técnico</w:t>
      </w:r>
    </w:p>
    <w:p w14:paraId="18658ECA" w14:textId="77777777" w:rsidR="00614AAB" w:rsidRDefault="00614AAB">
      <w:pPr>
        <w:pStyle w:val="Corpodetexto"/>
        <w:widowControl/>
        <w:spacing w:after="0" w:line="360" w:lineRule="auto"/>
        <w:rPr>
          <w:rFonts w:ascii="Times New Roman" w:hAnsi="Times New Roman"/>
        </w:rPr>
      </w:pPr>
      <w:r>
        <w:rPr>
          <w:rFonts w:ascii="Times New Roman" w:hAnsi="Times New Roman"/>
        </w:rPr>
        <w:t>(    ) Graduação        (    ) Graduação em andamento  Curso: ___________________________</w:t>
      </w:r>
    </w:p>
    <w:p w14:paraId="5B51770C" w14:textId="77777777" w:rsidR="00614AAB" w:rsidRDefault="00614AAB">
      <w:pPr>
        <w:pStyle w:val="Corpodetexto"/>
        <w:widowControl/>
        <w:spacing w:after="0" w:line="360" w:lineRule="auto"/>
        <w:jc w:val="both"/>
        <w:rPr>
          <w:rFonts w:ascii="Times New Roman" w:hAnsi="Times New Roman"/>
        </w:rPr>
      </w:pPr>
      <w:r>
        <w:rPr>
          <w:rFonts w:ascii="Times New Roman" w:hAnsi="Times New Roman"/>
        </w:rPr>
        <w:t>(    ) Especialização  (    ) Especialização em andamento</w:t>
      </w:r>
    </w:p>
    <w:p w14:paraId="7715E355" w14:textId="77777777" w:rsidR="00614AAB" w:rsidRDefault="00614AAB">
      <w:pPr>
        <w:pStyle w:val="Corpodetexto"/>
        <w:widowControl/>
        <w:spacing w:after="0" w:line="360" w:lineRule="auto"/>
        <w:rPr>
          <w:rFonts w:ascii="Times New Roman" w:hAnsi="Times New Roman"/>
        </w:rPr>
      </w:pPr>
      <w:r>
        <w:rPr>
          <w:rFonts w:ascii="Times New Roman" w:hAnsi="Times New Roman"/>
        </w:rPr>
        <w:t>(    ) Mestrado           (    ) Mestrado em andamento      Área: ___________________________</w:t>
      </w:r>
    </w:p>
    <w:p w14:paraId="354CE466" w14:textId="77777777" w:rsidR="00614AAB" w:rsidRDefault="00614AAB">
      <w:pPr>
        <w:pStyle w:val="Corpodetexto"/>
        <w:widowControl/>
        <w:spacing w:after="0" w:line="360" w:lineRule="auto"/>
        <w:rPr>
          <w:rFonts w:hint="eastAsia"/>
        </w:rPr>
      </w:pPr>
      <w:r>
        <w:rPr>
          <w:rFonts w:ascii="Times New Roman" w:hAnsi="Times New Roman"/>
        </w:rPr>
        <w:t>(    ) Doutorado         (    ) Doutorado em andamento    Área: ___________________________</w:t>
      </w:r>
    </w:p>
    <w:p w14:paraId="6810F0D1" w14:textId="77777777" w:rsidR="00614AAB" w:rsidRDefault="00614AAB">
      <w:pPr>
        <w:pStyle w:val="Corpodetexto"/>
        <w:widowControl/>
        <w:spacing w:after="0" w:line="360" w:lineRule="auto"/>
        <w:rPr>
          <w:rFonts w:hint="eastAsia"/>
        </w:rPr>
      </w:pPr>
    </w:p>
    <w:p w14:paraId="74E797DC" w14:textId="77777777" w:rsidR="00614AAB" w:rsidRDefault="00614AAB">
      <w:pPr>
        <w:pStyle w:val="Corpodetexto"/>
        <w:widowControl/>
        <w:spacing w:after="0" w:line="360" w:lineRule="auto"/>
        <w:rPr>
          <w:rFonts w:hint="eastAsia"/>
        </w:rPr>
      </w:pPr>
    </w:p>
    <w:p w14:paraId="25AF7EAE" w14:textId="77777777" w:rsidR="00614AAB" w:rsidRDefault="00614AAB">
      <w:pPr>
        <w:pStyle w:val="Corpodetexto"/>
        <w:widowControl/>
        <w:spacing w:after="0" w:line="360" w:lineRule="auto"/>
        <w:rPr>
          <w:rFonts w:hint="eastAsia"/>
        </w:rPr>
      </w:pPr>
    </w:p>
    <w:p w14:paraId="2633CEB9" w14:textId="77777777" w:rsidR="00614AAB" w:rsidRDefault="00614AAB">
      <w:pPr>
        <w:pStyle w:val="Corpodetexto"/>
        <w:widowControl/>
        <w:spacing w:after="0" w:line="360" w:lineRule="auto"/>
        <w:rPr>
          <w:rFonts w:hint="eastAsia"/>
        </w:rPr>
      </w:pPr>
    </w:p>
    <w:p w14:paraId="4B1D477B" w14:textId="77777777" w:rsidR="00614AAB" w:rsidRDefault="00614AAB">
      <w:pPr>
        <w:pStyle w:val="Corpodetexto"/>
        <w:widowControl/>
        <w:spacing w:after="0" w:line="360" w:lineRule="auto"/>
        <w:rPr>
          <w:rFonts w:hint="eastAsia"/>
        </w:rPr>
      </w:pPr>
    </w:p>
    <w:p w14:paraId="65BE1F1D" w14:textId="77777777" w:rsidR="00614AAB" w:rsidRDefault="00614AAB">
      <w:pPr>
        <w:spacing w:line="360" w:lineRule="auto"/>
        <w:rPr>
          <w:rFonts w:hint="eastAsia"/>
        </w:rPr>
      </w:pPr>
    </w:p>
    <w:p w14:paraId="6AFAB436" w14:textId="77777777" w:rsidR="00614AAB" w:rsidRDefault="00614AAB">
      <w:pPr>
        <w:spacing w:line="360" w:lineRule="auto"/>
        <w:rPr>
          <w:rFonts w:hint="eastAsia"/>
        </w:rPr>
      </w:pPr>
    </w:p>
    <w:p w14:paraId="72BFAC78" w14:textId="77777777" w:rsidR="00FE1C36" w:rsidRPr="001B2B0C" w:rsidRDefault="00FE1C36" w:rsidP="00FE1C36">
      <w:pPr>
        <w:pStyle w:val="Textbody"/>
        <w:spacing w:after="0" w:line="360" w:lineRule="auto"/>
        <w:jc w:val="center"/>
        <w:rPr>
          <w:rFonts w:cs="Times New Roman"/>
          <w:b/>
        </w:rPr>
      </w:pPr>
      <w:r w:rsidRPr="001B2B0C">
        <w:rPr>
          <w:rFonts w:cs="Times New Roman"/>
          <w:b/>
        </w:rPr>
        <w:t>APÊNDICE B – TERMO DE CONSENTIMENTO</w:t>
      </w:r>
    </w:p>
    <w:p w14:paraId="6E7BEAA2" w14:textId="77777777" w:rsidR="00FE1C36" w:rsidRPr="001B2B0C" w:rsidRDefault="00FE1C36" w:rsidP="00FE1C36">
      <w:pPr>
        <w:pStyle w:val="Textbody"/>
        <w:spacing w:after="0" w:line="360" w:lineRule="auto"/>
        <w:ind w:firstLine="709"/>
        <w:rPr>
          <w:rFonts w:cs="Times New Roman"/>
        </w:rPr>
      </w:pPr>
      <w:r w:rsidRPr="001B2B0C">
        <w:rPr>
          <w:rFonts w:cs="Times New Roman"/>
        </w:rPr>
        <w:t> </w:t>
      </w:r>
    </w:p>
    <w:p w14:paraId="4796577A" w14:textId="77777777" w:rsidR="00FE1C36" w:rsidRPr="001B2B0C" w:rsidRDefault="00FE1C36" w:rsidP="00FE1C36">
      <w:pPr>
        <w:pStyle w:val="Textbody"/>
        <w:spacing w:after="0" w:line="360" w:lineRule="auto"/>
        <w:jc w:val="center"/>
        <w:rPr>
          <w:rFonts w:cs="Times New Roman"/>
          <w:b/>
        </w:rPr>
      </w:pPr>
      <w:r w:rsidRPr="001B2B0C">
        <w:rPr>
          <w:rFonts w:cs="Times New Roman"/>
          <w:b/>
        </w:rPr>
        <w:t>TERMO DE CONSENTIMENTO LIVRE E ESCLARECIDO</w:t>
      </w:r>
    </w:p>
    <w:p w14:paraId="63E4A9CD" w14:textId="77777777" w:rsidR="00FE1C36" w:rsidRPr="001B2B0C" w:rsidRDefault="00FE1C36" w:rsidP="00FE1C36">
      <w:pPr>
        <w:pStyle w:val="Textbody"/>
        <w:ind w:firstLine="709"/>
        <w:rPr>
          <w:rFonts w:cs="Times New Roman"/>
        </w:rPr>
      </w:pPr>
      <w:r w:rsidRPr="001B2B0C">
        <w:rPr>
          <w:rFonts w:cs="Times New Roman"/>
        </w:rPr>
        <w:t> </w:t>
      </w:r>
    </w:p>
    <w:p w14:paraId="3DA24A8C" w14:textId="77777777" w:rsidR="00FE1C36" w:rsidRPr="001B2B0C" w:rsidRDefault="00FE1C36" w:rsidP="00FE1C36">
      <w:pPr>
        <w:pStyle w:val="Textbody"/>
        <w:ind w:firstLine="709"/>
        <w:rPr>
          <w:rFonts w:cs="Times New Roman"/>
        </w:rPr>
      </w:pPr>
      <w:r w:rsidRPr="001B2B0C">
        <w:rPr>
          <w:rFonts w:cs="Times New Roman"/>
        </w:rPr>
        <w:t>PARA A PROFESSORA DE BEBÊS</w:t>
      </w:r>
    </w:p>
    <w:p w14:paraId="4F6584BE" w14:textId="77777777" w:rsidR="00FE1C36" w:rsidRPr="001B2B0C" w:rsidRDefault="00FE1C36" w:rsidP="00FE1C36">
      <w:pPr>
        <w:pStyle w:val="Textbody"/>
        <w:ind w:firstLine="709"/>
        <w:jc w:val="both"/>
        <w:rPr>
          <w:rFonts w:cs="Times New Roman"/>
        </w:rPr>
      </w:pPr>
      <w:r w:rsidRPr="001B2B0C">
        <w:rPr>
          <w:rFonts w:cs="Times New Roman"/>
        </w:rPr>
        <w:t> </w:t>
      </w:r>
    </w:p>
    <w:p w14:paraId="4E534D79" w14:textId="77777777" w:rsidR="00FE1C36" w:rsidRPr="001B2B0C" w:rsidRDefault="00FE1C36" w:rsidP="00FE1C36">
      <w:pPr>
        <w:pStyle w:val="Textbody"/>
        <w:spacing w:after="0" w:line="360" w:lineRule="auto"/>
        <w:ind w:firstLine="709"/>
        <w:jc w:val="both"/>
        <w:rPr>
          <w:rFonts w:cs="Times New Roman"/>
        </w:rPr>
      </w:pPr>
      <w:r w:rsidRPr="001B2B0C">
        <w:rPr>
          <w:rFonts w:cs="Times New Roman"/>
        </w:rPr>
        <w:t>Prezada professora,</w:t>
      </w:r>
    </w:p>
    <w:p w14:paraId="09AF38FC" w14:textId="77777777" w:rsidR="00FE1C36" w:rsidRPr="001B2B0C" w:rsidRDefault="00FE1C36" w:rsidP="00FE1C36">
      <w:pPr>
        <w:pStyle w:val="Textbody"/>
        <w:spacing w:after="0" w:line="360" w:lineRule="auto"/>
        <w:ind w:firstLine="709"/>
        <w:jc w:val="both"/>
        <w:rPr>
          <w:rFonts w:cs="Times New Roman"/>
        </w:rPr>
      </w:pPr>
      <w:r w:rsidRPr="001B2B0C">
        <w:rPr>
          <w:rFonts w:cs="Times New Roman"/>
        </w:rPr>
        <w:t> </w:t>
      </w:r>
    </w:p>
    <w:p w14:paraId="378DF18B" w14:textId="77777777" w:rsidR="00FE1C36" w:rsidRPr="001B2B0C" w:rsidRDefault="00FE1C36" w:rsidP="00FE1C36">
      <w:pPr>
        <w:pStyle w:val="Textbody"/>
        <w:spacing w:line="360" w:lineRule="auto"/>
        <w:ind w:firstLine="709"/>
        <w:jc w:val="both"/>
        <w:rPr>
          <w:rFonts w:cs="Times New Roman"/>
        </w:rPr>
      </w:pPr>
      <w:r w:rsidRPr="001B2B0C">
        <w:rPr>
          <w:rFonts w:cs="Times New Roman"/>
        </w:rPr>
        <w:t>Estamos realizando uma pesquisa intitulada Xxxxxxxx. A referida investigação objetiva compreender, na perspectiva de professoras de bebês, como se constituem suas identidades docentes.</w:t>
      </w:r>
    </w:p>
    <w:p w14:paraId="1509FBB5" w14:textId="77777777" w:rsidR="00FE1C36" w:rsidRPr="001B2B0C" w:rsidRDefault="00FE1C36" w:rsidP="00FE1C36">
      <w:pPr>
        <w:pStyle w:val="Textbody"/>
        <w:spacing w:line="360" w:lineRule="auto"/>
        <w:ind w:firstLine="708"/>
        <w:jc w:val="both"/>
        <w:rPr>
          <w:rFonts w:cs="Times New Roman"/>
        </w:rPr>
      </w:pPr>
      <w:r w:rsidRPr="001B2B0C">
        <w:rPr>
          <w:rFonts w:cs="Times New Roman"/>
        </w:rPr>
        <w:t>A realização desta pesquisa poderá contribuir para a consolidação de um importante agrupamento profissional no âmbito acadêmico, nas Secretarias Municipais de Educação, nas Instituições de Educação Infantil, entre as famílias das crianças e seus responsáveis e na sociedade como um todo - as docentes que atuam com os bebês.</w:t>
      </w:r>
    </w:p>
    <w:p w14:paraId="675F9179" w14:textId="77777777" w:rsidR="00FE1C36" w:rsidRPr="001B2B0C" w:rsidRDefault="00FE1C36" w:rsidP="00FE1C36">
      <w:pPr>
        <w:pStyle w:val="Textbody"/>
        <w:spacing w:line="360" w:lineRule="auto"/>
        <w:ind w:firstLine="709"/>
        <w:jc w:val="both"/>
        <w:rPr>
          <w:rFonts w:cs="Times New Roman"/>
        </w:rPr>
      </w:pPr>
      <w:r w:rsidRPr="001B2B0C">
        <w:rPr>
          <w:rFonts w:cs="Times New Roman"/>
        </w:rPr>
        <w:t>Para atingir o nosso objetivo, a pesquisa incluirá, em sua metodologia, a escuta dos adultos que trabalham em salas de crianças de seis a 18 meses de idade, especialmente, as professoras, que serão estimuladas a narrar suas histórias de vida, por meio de entrevistas individuais. Além disso, serão realizadas visitas ao CEI, com registro em diário de campo, fotos e/ou videogravação nas salas de referência dos bebês.  Os adultos que atuam na sala de referência responderão, ainda, a um questionário para obtenção de informações relativas à formação, experiências pessoais e profissionais.</w:t>
      </w:r>
    </w:p>
    <w:p w14:paraId="05912CE8" w14:textId="77777777" w:rsidR="00FE1C36" w:rsidRPr="001B2B0C" w:rsidRDefault="00FE1C36" w:rsidP="00FE1C36">
      <w:pPr>
        <w:pStyle w:val="Textbody"/>
        <w:spacing w:line="360" w:lineRule="auto"/>
        <w:ind w:firstLine="709"/>
        <w:jc w:val="both"/>
        <w:rPr>
          <w:rFonts w:cs="Times New Roman"/>
        </w:rPr>
      </w:pPr>
      <w:r w:rsidRPr="001B2B0C">
        <w:rPr>
          <w:rFonts w:cs="Times New Roman"/>
        </w:rPr>
        <w:t>Com essas informações, gostaríamos de solicitar a sua autorização para que possamos realizar as observações, vídeo gravações e fotos na sua sala de referência e também a sua participação nos momentos de entrevistas. Caso aceite, por gentileza, assine esse documento que possui duas vias: uma ficará com a senhora e a outra com as pesquisadoras.</w:t>
      </w:r>
    </w:p>
    <w:p w14:paraId="785EE3F2" w14:textId="77777777" w:rsidR="00FE1C36" w:rsidRPr="001B2B0C" w:rsidRDefault="00FE1C36" w:rsidP="00FE1C36">
      <w:pPr>
        <w:pStyle w:val="Textbody"/>
        <w:spacing w:after="0" w:line="360" w:lineRule="auto"/>
        <w:ind w:firstLine="709"/>
        <w:jc w:val="both"/>
        <w:rPr>
          <w:rFonts w:cs="Times New Roman"/>
        </w:rPr>
      </w:pPr>
      <w:r w:rsidRPr="001B2B0C">
        <w:rPr>
          <w:rFonts w:cs="Times New Roman"/>
        </w:rPr>
        <w:t>O Comitê de Ética em Pesquisa da UFC encontra-se disponível para reclamações pertinentes à pesquisa pelo telefone (85) 33668344.</w:t>
      </w:r>
    </w:p>
    <w:p w14:paraId="02EA942B" w14:textId="77777777" w:rsidR="00FE1C36" w:rsidRPr="001B2B0C" w:rsidRDefault="00FE1C36" w:rsidP="00AD7352">
      <w:pPr>
        <w:pStyle w:val="Textbody"/>
        <w:spacing w:after="0"/>
        <w:ind w:firstLine="709"/>
        <w:jc w:val="both"/>
        <w:rPr>
          <w:rFonts w:cs="Times New Roman"/>
        </w:rPr>
      </w:pPr>
      <w:r w:rsidRPr="001B2B0C">
        <w:rPr>
          <w:rFonts w:cs="Times New Roman"/>
        </w:rPr>
        <w:t>Fortaleza, _____de ________de 2019.</w:t>
      </w:r>
    </w:p>
    <w:p w14:paraId="042C5D41" w14:textId="77777777" w:rsidR="00AD7352" w:rsidRPr="001B2B0C" w:rsidRDefault="00AD7352" w:rsidP="00AD7352">
      <w:pPr>
        <w:pStyle w:val="Textbody"/>
        <w:spacing w:after="0"/>
        <w:ind w:firstLine="709"/>
        <w:jc w:val="both"/>
        <w:rPr>
          <w:rFonts w:cs="Times New Roman"/>
        </w:rPr>
      </w:pPr>
    </w:p>
    <w:p w14:paraId="48438FDB" w14:textId="77777777" w:rsidR="00FE1C36" w:rsidRPr="001B2B0C" w:rsidRDefault="00FE1C36" w:rsidP="00AD7352">
      <w:pPr>
        <w:pStyle w:val="Textbody"/>
        <w:spacing w:after="0"/>
        <w:ind w:firstLine="709"/>
        <w:jc w:val="both"/>
        <w:rPr>
          <w:rFonts w:cs="Times New Roman"/>
        </w:rPr>
      </w:pPr>
      <w:r w:rsidRPr="001B2B0C">
        <w:rPr>
          <w:rFonts w:cs="Times New Roman"/>
        </w:rPr>
        <w:t>Nome da professora: ___________________________________</w:t>
      </w:r>
    </w:p>
    <w:p w14:paraId="4D2E12B8" w14:textId="77777777" w:rsidR="00AD7352" w:rsidRPr="001B2B0C" w:rsidRDefault="00AD7352" w:rsidP="00AD7352">
      <w:pPr>
        <w:pStyle w:val="Textbody"/>
        <w:spacing w:after="0"/>
        <w:ind w:firstLine="709"/>
        <w:rPr>
          <w:rFonts w:cs="Times New Roman"/>
        </w:rPr>
      </w:pPr>
    </w:p>
    <w:p w14:paraId="10E4FF23" w14:textId="77777777" w:rsidR="00FE1C36" w:rsidRPr="001B2B0C" w:rsidRDefault="00FE1C36" w:rsidP="00AD7352">
      <w:pPr>
        <w:pStyle w:val="Textbody"/>
        <w:spacing w:after="0"/>
        <w:ind w:firstLine="709"/>
        <w:rPr>
          <w:rFonts w:cs="Times New Roman"/>
        </w:rPr>
      </w:pPr>
      <w:r w:rsidRPr="001B2B0C">
        <w:rPr>
          <w:rFonts w:cs="Times New Roman"/>
        </w:rPr>
        <w:t>Assinatura da professora: _______________________________</w:t>
      </w:r>
    </w:p>
    <w:p w14:paraId="1F9A23BB" w14:textId="77777777" w:rsidR="00614AAB" w:rsidRDefault="00AD7352">
      <w:pPr>
        <w:spacing w:line="360" w:lineRule="auto"/>
        <w:jc w:val="center"/>
        <w:rPr>
          <w:rFonts w:hint="eastAsia"/>
        </w:rPr>
      </w:pPr>
      <w:r w:rsidRPr="001B2B0C">
        <w:rPr>
          <w:rFonts w:ascii="Times New Roman" w:hAnsi="Times New Roman" w:cs="Times New Roman"/>
          <w:b/>
        </w:rPr>
        <w:br w:type="page"/>
      </w:r>
      <w:r w:rsidR="00614AAB">
        <w:rPr>
          <w:b/>
        </w:rPr>
        <w:t>ANEXO A – TRECHO DA CARTA DO LÍDER DO POVO SEATTLE</w:t>
      </w:r>
    </w:p>
    <w:p w14:paraId="232ECE09" w14:textId="77777777" w:rsidR="00614AAB" w:rsidRDefault="00EE4BAE">
      <w:pPr>
        <w:pStyle w:val="Corpodetexto"/>
        <w:widowControl/>
        <w:spacing w:after="0"/>
        <w:ind w:left="426"/>
        <w:rPr>
          <w:rFonts w:ascii="Times New Roman" w:hAnsi="Times New Roman"/>
          <w:sz w:val="20"/>
          <w:szCs w:val="20"/>
        </w:rPr>
      </w:pPr>
      <w:r>
        <w:rPr>
          <w:noProof/>
        </w:rPr>
        <w:drawing>
          <wp:anchor distT="0" distB="0" distL="114300" distR="114300" simplePos="0" relativeHeight="251658240" behindDoc="0" locked="0" layoutInCell="1" allowOverlap="1" wp14:anchorId="0FABDD36" wp14:editId="07777777">
            <wp:simplePos x="0" y="0"/>
            <wp:positionH relativeFrom="column">
              <wp:posOffset>211455</wp:posOffset>
            </wp:positionH>
            <wp:positionV relativeFrom="paragraph">
              <wp:posOffset>233045</wp:posOffset>
            </wp:positionV>
            <wp:extent cx="5412740" cy="7700010"/>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b="4500"/>
                    <a:stretch>
                      <a:fillRect/>
                    </a:stretch>
                  </pic:blipFill>
                  <pic:spPr bwMode="auto">
                    <a:xfrm>
                      <a:off x="0" y="0"/>
                      <a:ext cx="5412740" cy="77000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2A3ABED" w14:textId="77777777" w:rsidR="00614AAB" w:rsidRDefault="00614AAB">
      <w:pPr>
        <w:pStyle w:val="Corpodetexto"/>
        <w:widowControl/>
        <w:spacing w:after="0"/>
        <w:ind w:left="426"/>
        <w:rPr>
          <w:rFonts w:ascii="Times New Roman" w:hAnsi="Times New Roman"/>
          <w:sz w:val="20"/>
          <w:szCs w:val="20"/>
        </w:rPr>
      </w:pPr>
      <w:r>
        <w:rPr>
          <w:rFonts w:ascii="Times New Roman" w:hAnsi="Times New Roman"/>
          <w:sz w:val="20"/>
          <w:szCs w:val="20"/>
        </w:rPr>
        <w:t>Fonte: (PRESERVAÇÃO..., 2000</w:t>
      </w:r>
      <w:r w:rsidR="00696C1B">
        <w:rPr>
          <w:rFonts w:ascii="Times New Roman" w:hAnsi="Times New Roman"/>
          <w:sz w:val="20"/>
          <w:szCs w:val="20"/>
        </w:rPr>
        <w:t>, p. 14</w:t>
      </w:r>
      <w:r>
        <w:rPr>
          <w:rFonts w:ascii="Times New Roman" w:hAnsi="Times New Roman"/>
          <w:sz w:val="20"/>
          <w:szCs w:val="20"/>
        </w:rPr>
        <w:t>).</w:t>
      </w:r>
    </w:p>
    <w:p w14:paraId="308F224F" w14:textId="77777777" w:rsidR="00FE1C36" w:rsidRDefault="00FE1C36">
      <w:pPr>
        <w:pStyle w:val="Corpodetexto"/>
        <w:widowControl/>
        <w:spacing w:after="0"/>
        <w:ind w:left="426"/>
        <w:rPr>
          <w:rFonts w:ascii="Times New Roman" w:hAnsi="Times New Roman"/>
          <w:sz w:val="20"/>
          <w:szCs w:val="20"/>
        </w:rPr>
      </w:pPr>
    </w:p>
    <w:p w14:paraId="5E6D6F63" w14:textId="77777777" w:rsidR="00FE1C36" w:rsidRDefault="00FE1C36">
      <w:pPr>
        <w:pStyle w:val="Corpodetexto"/>
        <w:widowControl/>
        <w:spacing w:after="0"/>
        <w:ind w:left="426"/>
        <w:rPr>
          <w:rFonts w:ascii="Times New Roman" w:hAnsi="Times New Roman"/>
          <w:sz w:val="20"/>
          <w:szCs w:val="20"/>
        </w:rPr>
      </w:pPr>
    </w:p>
    <w:p w14:paraId="1BE4F2C8" w14:textId="77777777" w:rsidR="00FE1C36" w:rsidRDefault="00FE1C36" w:rsidP="00FE1C36">
      <w:pPr>
        <w:pStyle w:val="Textbody"/>
        <w:spacing w:after="0" w:line="360" w:lineRule="auto"/>
        <w:jc w:val="center"/>
      </w:pPr>
      <w:r>
        <w:rPr>
          <w:b/>
        </w:rPr>
        <w:t xml:space="preserve">ANEXO B – </w:t>
      </w:r>
      <w:r>
        <w:rPr>
          <w:b/>
          <w:color w:val="000000"/>
          <w:shd w:val="clear" w:color="auto" w:fill="FFFFFF"/>
          <w:lang w:val="pt-PT"/>
        </w:rPr>
        <w:t>LEI Nº17.496, 25.05.2021 (D.O. 26.05.21)</w:t>
      </w:r>
    </w:p>
    <w:p w14:paraId="15AA318D" w14:textId="77777777" w:rsidR="00FE1C36" w:rsidRDefault="00FE1C36" w:rsidP="00FE1C36">
      <w:pPr>
        <w:pStyle w:val="Textbody"/>
        <w:spacing w:line="253" w:lineRule="atLeast"/>
        <w:jc w:val="center"/>
        <w:rPr>
          <w:color w:val="000000"/>
          <w:shd w:val="clear" w:color="auto" w:fill="FFFFFF"/>
        </w:rPr>
      </w:pPr>
      <w:r>
        <w:rPr>
          <w:color w:val="000000"/>
          <w:shd w:val="clear" w:color="auto" w:fill="FFFFFF"/>
        </w:rPr>
        <w:t> </w:t>
      </w:r>
    </w:p>
    <w:p w14:paraId="01512BE8" w14:textId="77777777" w:rsidR="00FE1C36" w:rsidRDefault="00FE1C36" w:rsidP="00FE1C36">
      <w:pPr>
        <w:pStyle w:val="Textbody"/>
        <w:spacing w:line="253" w:lineRule="atLeast"/>
        <w:jc w:val="center"/>
        <w:rPr>
          <w:color w:val="000000"/>
          <w:shd w:val="clear" w:color="auto" w:fill="FFFFFF"/>
        </w:rPr>
      </w:pPr>
      <w:r>
        <w:rPr>
          <w:color w:val="000000"/>
          <w:shd w:val="clear" w:color="auto" w:fill="FFFFFF"/>
        </w:rPr>
        <w:t> </w:t>
      </w:r>
    </w:p>
    <w:p w14:paraId="248EA916" w14:textId="77777777" w:rsidR="00FE1C36" w:rsidRDefault="00FE1C36" w:rsidP="00FE1C36">
      <w:pPr>
        <w:pStyle w:val="Textbody"/>
        <w:spacing w:line="253" w:lineRule="atLeast"/>
        <w:jc w:val="center"/>
        <w:rPr>
          <w:b/>
          <w:color w:val="000000"/>
          <w:shd w:val="clear" w:color="auto" w:fill="FFFFFF"/>
          <w:lang w:val="pt-PT"/>
        </w:rPr>
      </w:pPr>
      <w:r>
        <w:rPr>
          <w:b/>
          <w:color w:val="000000"/>
          <w:shd w:val="clear" w:color="auto" w:fill="FFFFFF"/>
          <w:lang w:val="pt-PT"/>
        </w:rPr>
        <w:t>LEI Nº17.496, 25.05.2021 (D.O. 26.05.21)</w:t>
      </w:r>
    </w:p>
    <w:p w14:paraId="0DA70637" w14:textId="77777777" w:rsidR="00FE1C36" w:rsidRDefault="00FE1C36" w:rsidP="00FE1C36">
      <w:pPr>
        <w:pStyle w:val="Textbody"/>
        <w:ind w:left="2835"/>
        <w:jc w:val="both"/>
        <w:rPr>
          <w:color w:val="000000"/>
        </w:rPr>
      </w:pPr>
      <w:r>
        <w:rPr>
          <w:color w:val="000000"/>
        </w:rPr>
        <w:t> </w:t>
      </w:r>
    </w:p>
    <w:p w14:paraId="7AC96CE8" w14:textId="77777777" w:rsidR="00FE1C36" w:rsidRDefault="00FE1C36" w:rsidP="00FE1C36">
      <w:pPr>
        <w:pStyle w:val="Textbody"/>
        <w:ind w:left="4252"/>
        <w:jc w:val="both"/>
        <w:rPr>
          <w:b/>
          <w:color w:val="000000"/>
        </w:rPr>
      </w:pPr>
      <w:r>
        <w:rPr>
          <w:b/>
          <w:color w:val="000000"/>
        </w:rPr>
        <w:t>INSTITUI A SEMANA DA POESIA POPULAR, A SER COMEMORADA NO ÂMBITO DO ESTADO DO CEARÁ.</w:t>
      </w:r>
    </w:p>
    <w:p w14:paraId="014A39BA" w14:textId="77777777" w:rsidR="00FE1C36" w:rsidRDefault="00FE1C36" w:rsidP="00FE1C36">
      <w:pPr>
        <w:pStyle w:val="Textbody"/>
        <w:shd w:val="clear" w:color="auto" w:fill="FFFFFF"/>
        <w:spacing w:after="200" w:line="253" w:lineRule="atLeast"/>
        <w:ind w:left="1134"/>
        <w:rPr>
          <w:color w:val="000000"/>
          <w:lang w:val="pt-PT"/>
        </w:rPr>
      </w:pPr>
      <w:r>
        <w:rPr>
          <w:color w:val="000000"/>
          <w:lang w:val="pt-PT"/>
        </w:rPr>
        <w:t>O GOVERNADOR DO ESTADO DO CEARÁ</w:t>
      </w:r>
    </w:p>
    <w:p w14:paraId="45A5F6D9" w14:textId="77777777" w:rsidR="00FE1C36" w:rsidRDefault="00FE1C36" w:rsidP="00FE1C36">
      <w:pPr>
        <w:pStyle w:val="Textbody"/>
        <w:shd w:val="clear" w:color="auto" w:fill="FFFFFF"/>
        <w:spacing w:after="200" w:line="253" w:lineRule="atLeast"/>
        <w:ind w:firstLine="1134"/>
        <w:rPr>
          <w:color w:val="000000"/>
          <w:lang w:val="pt-PT"/>
        </w:rPr>
      </w:pPr>
      <w:r>
        <w:rPr>
          <w:color w:val="000000"/>
          <w:lang w:val="pt-PT"/>
        </w:rPr>
        <w:t>Faço saber que a Assembleia Legislativa decretou e eu sanciono a seguinte Lei:</w:t>
      </w:r>
    </w:p>
    <w:p w14:paraId="005175CF" w14:textId="77777777" w:rsidR="00FE1C36" w:rsidRDefault="00FE1C36" w:rsidP="00FE1C36">
      <w:pPr>
        <w:pStyle w:val="Textbody"/>
        <w:ind w:firstLine="1134"/>
        <w:jc w:val="both"/>
      </w:pPr>
      <w:r>
        <w:rPr>
          <w:b/>
          <w:color w:val="000000"/>
        </w:rPr>
        <w:t>Art. 1.º</w:t>
      </w:r>
      <w:r>
        <w:rPr>
          <w:color w:val="000000"/>
        </w:rPr>
        <w:t> Fica instituída a Semana da Poesia Popular, a ser comemorada no âmbito do Estado do Ceará anualmente, na primeira semana do mês de março.</w:t>
      </w:r>
    </w:p>
    <w:p w14:paraId="3B4ADB80" w14:textId="77777777" w:rsidR="00FE1C36" w:rsidRDefault="00FE1C36" w:rsidP="00FE1C36">
      <w:pPr>
        <w:pStyle w:val="Textbody"/>
        <w:ind w:firstLine="1134"/>
        <w:jc w:val="both"/>
      </w:pPr>
      <w:r>
        <w:rPr>
          <w:b/>
          <w:color w:val="000000"/>
        </w:rPr>
        <w:t>Parágrafo único.</w:t>
      </w:r>
      <w:r>
        <w:rPr>
          <w:color w:val="000000"/>
        </w:rPr>
        <w:t> O objetivo é dedicar uma semana à celebração da Poesia Popular, reconhecer a Poesia Popular em suas diversas formas, estimulando a leitura, a produção de textos, resgatando e valorizando a literatura de cordel.</w:t>
      </w:r>
    </w:p>
    <w:p w14:paraId="76BD5ECC" w14:textId="77777777" w:rsidR="00FE1C36" w:rsidRDefault="00FE1C36" w:rsidP="00FE1C36">
      <w:pPr>
        <w:pStyle w:val="Textbody"/>
        <w:ind w:firstLine="1134"/>
        <w:jc w:val="both"/>
      </w:pPr>
      <w:r>
        <w:rPr>
          <w:b/>
          <w:color w:val="000000"/>
        </w:rPr>
        <w:t>Art. 2.º</w:t>
      </w:r>
      <w:r>
        <w:rPr>
          <w:color w:val="000000"/>
        </w:rPr>
        <w:t> Esta Lei entra em vigor na data de sua publicação.</w:t>
      </w:r>
    </w:p>
    <w:p w14:paraId="41226E31" w14:textId="77777777" w:rsidR="00FE1C36" w:rsidRDefault="00FE1C36" w:rsidP="00FE1C36">
      <w:pPr>
        <w:pStyle w:val="Textbody"/>
        <w:shd w:val="clear" w:color="auto" w:fill="FFFFFF"/>
        <w:spacing w:after="200" w:line="253" w:lineRule="atLeast"/>
        <w:jc w:val="both"/>
        <w:rPr>
          <w:color w:val="000000"/>
          <w:lang w:val="pt-PT"/>
        </w:rPr>
      </w:pPr>
      <w:r>
        <w:rPr>
          <w:color w:val="000000"/>
          <w:lang w:val="pt-PT"/>
        </w:rPr>
        <w:t>PALÁCIO DA ABOLIÇÃO, DO GOVERNO DO ESTADO DO CEARÁ, em Fortaleza, 25 de maio de 2021.</w:t>
      </w:r>
    </w:p>
    <w:p w14:paraId="46624170" w14:textId="77777777" w:rsidR="00FE1C36" w:rsidRDefault="00FE1C36" w:rsidP="00FE1C36">
      <w:pPr>
        <w:pStyle w:val="Textbody"/>
        <w:shd w:val="clear" w:color="auto" w:fill="FFFFFF"/>
        <w:spacing w:after="200" w:line="253" w:lineRule="atLeast"/>
        <w:ind w:firstLine="1134"/>
        <w:rPr>
          <w:color w:val="000000"/>
        </w:rPr>
      </w:pPr>
      <w:r>
        <w:rPr>
          <w:color w:val="000000"/>
        </w:rPr>
        <w:t> </w:t>
      </w:r>
    </w:p>
    <w:p w14:paraId="5F1DFBFD" w14:textId="77777777" w:rsidR="00FE1C36" w:rsidRDefault="00FE1C36" w:rsidP="00FE1C36">
      <w:pPr>
        <w:pStyle w:val="Textbody"/>
        <w:shd w:val="clear" w:color="auto" w:fill="FFFFFF"/>
        <w:spacing w:after="200" w:line="253" w:lineRule="atLeast"/>
        <w:jc w:val="center"/>
        <w:rPr>
          <w:color w:val="000000"/>
          <w:lang w:val="pt-PT"/>
        </w:rPr>
      </w:pPr>
      <w:r>
        <w:rPr>
          <w:color w:val="000000"/>
          <w:lang w:val="pt-PT"/>
        </w:rPr>
        <w:t>Camilo Sobreira de Santana</w:t>
      </w:r>
    </w:p>
    <w:p w14:paraId="58048C18" w14:textId="77777777" w:rsidR="00FE1C36" w:rsidRDefault="00FE1C36" w:rsidP="00FE1C36">
      <w:pPr>
        <w:pStyle w:val="Textbody"/>
        <w:shd w:val="clear" w:color="auto" w:fill="FFFFFF"/>
        <w:spacing w:after="200" w:line="253" w:lineRule="atLeast"/>
        <w:jc w:val="center"/>
        <w:rPr>
          <w:color w:val="000000"/>
          <w:lang w:val="pt-PT"/>
        </w:rPr>
      </w:pPr>
      <w:r>
        <w:rPr>
          <w:color w:val="000000"/>
          <w:lang w:val="pt-PT"/>
        </w:rPr>
        <w:t>GOVERNADOR DO ESTADO</w:t>
      </w:r>
    </w:p>
    <w:p w14:paraId="4B8484D5" w14:textId="77777777" w:rsidR="00FE1C36" w:rsidRDefault="00FE1C36" w:rsidP="00FE1C36">
      <w:pPr>
        <w:pStyle w:val="Textbody"/>
        <w:ind w:firstLine="1134"/>
        <w:jc w:val="both"/>
        <w:rPr>
          <w:color w:val="000000"/>
        </w:rPr>
      </w:pPr>
      <w:r>
        <w:rPr>
          <w:color w:val="000000"/>
        </w:rPr>
        <w:t> </w:t>
      </w:r>
    </w:p>
    <w:p w14:paraId="657E236E" w14:textId="77777777" w:rsidR="00FE1C36" w:rsidRDefault="00FE1C36" w:rsidP="00FE1C36">
      <w:pPr>
        <w:pStyle w:val="Textbody"/>
        <w:jc w:val="both"/>
      </w:pPr>
      <w:r>
        <w:rPr>
          <w:color w:val="000000"/>
        </w:rPr>
        <w:t>Autoria: André Fernandes.</w:t>
      </w:r>
    </w:p>
    <w:p w14:paraId="7B969857" w14:textId="77777777" w:rsidR="00FE1C36" w:rsidRDefault="00FE1C36">
      <w:pPr>
        <w:pStyle w:val="Corpodetexto"/>
        <w:widowControl/>
        <w:spacing w:after="0"/>
        <w:ind w:left="426"/>
        <w:rPr>
          <w:rFonts w:hint="eastAsia"/>
        </w:rPr>
      </w:pPr>
    </w:p>
    <w:sectPr w:rsidR="00FE1C36">
      <w:headerReference w:type="even" r:id="rId21"/>
      <w:headerReference w:type="default" r:id="rId22"/>
      <w:footerReference w:type="default" r:id="rId23"/>
      <w:headerReference w:type="first" r:id="rId24"/>
      <w:footerReference w:type="first" r:id="rId25"/>
      <w:pgSz w:w="11906" w:h="16838"/>
      <w:pgMar w:top="1701" w:right="1134" w:bottom="1134" w:left="1701" w:header="720" w:footer="720" w:gutter="0"/>
      <w:pgNumType w:start="14"/>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6D201" w14:textId="77777777" w:rsidR="00E77681" w:rsidRDefault="00E77681">
      <w:pPr>
        <w:rPr>
          <w:rFonts w:hint="eastAsia"/>
        </w:rPr>
      </w:pPr>
      <w:r>
        <w:separator/>
      </w:r>
    </w:p>
  </w:endnote>
  <w:endnote w:type="continuationSeparator" w:id="0">
    <w:p w14:paraId="16C3F3B4" w14:textId="77777777" w:rsidR="00E77681" w:rsidRDefault="00E77681">
      <w:pPr>
        <w:rPr>
          <w:rFonts w:hint="eastAsia"/>
        </w:rPr>
      </w:pPr>
      <w:r>
        <w:continuationSeparator/>
      </w:r>
    </w:p>
  </w:endnote>
  <w:endnote w:type="continuationNotice" w:id="1">
    <w:p w14:paraId="332C9FA6" w14:textId="77777777" w:rsidR="00E77681" w:rsidRDefault="00E77681">
      <w:pPr>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A5AC1" w14:textId="77777777" w:rsidR="005F7AF4" w:rsidRDefault="005F7AF4">
    <w:pPr>
      <w:pStyle w:val="Rodap"/>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2E917E5D" w14:paraId="0C6A56A7" w14:textId="77777777" w:rsidTr="2E917E5D">
      <w:trPr>
        <w:trHeight w:val="300"/>
      </w:trPr>
      <w:tc>
        <w:tcPr>
          <w:tcW w:w="3020" w:type="dxa"/>
        </w:tcPr>
        <w:p w14:paraId="709D588D" w14:textId="7447F011" w:rsidR="2E917E5D" w:rsidRDefault="2E917E5D" w:rsidP="2E917E5D">
          <w:pPr>
            <w:pStyle w:val="Cabealho"/>
            <w:ind w:left="-115"/>
            <w:rPr>
              <w:rFonts w:hint="eastAsia"/>
            </w:rPr>
          </w:pPr>
        </w:p>
      </w:tc>
      <w:tc>
        <w:tcPr>
          <w:tcW w:w="3020" w:type="dxa"/>
        </w:tcPr>
        <w:p w14:paraId="3767A5B4" w14:textId="30E07C3D" w:rsidR="2E917E5D" w:rsidRDefault="2E917E5D" w:rsidP="2E917E5D">
          <w:pPr>
            <w:pStyle w:val="Cabealho"/>
            <w:jc w:val="center"/>
            <w:rPr>
              <w:rFonts w:hint="eastAsia"/>
            </w:rPr>
          </w:pPr>
        </w:p>
      </w:tc>
      <w:tc>
        <w:tcPr>
          <w:tcW w:w="3020" w:type="dxa"/>
        </w:tcPr>
        <w:p w14:paraId="6044467E" w14:textId="79F732AB" w:rsidR="2E917E5D" w:rsidRDefault="2E917E5D" w:rsidP="2E917E5D">
          <w:pPr>
            <w:pStyle w:val="Cabealho"/>
            <w:ind w:right="-115"/>
            <w:jc w:val="right"/>
            <w:rPr>
              <w:rFonts w:hint="eastAsia"/>
            </w:rPr>
          </w:pPr>
          <w:r>
            <w:fldChar w:fldCharType="begin"/>
          </w:r>
          <w:r>
            <w:instrText>PAGE</w:instrText>
          </w:r>
          <w:r w:rsidR="00000000">
            <w:rPr>
              <w:rFonts w:hint="eastAsia"/>
            </w:rPr>
            <w:fldChar w:fldCharType="separate"/>
          </w:r>
          <w:r>
            <w:fldChar w:fldCharType="end"/>
          </w:r>
        </w:p>
      </w:tc>
    </w:tr>
  </w:tbl>
  <w:p w14:paraId="19406455" w14:textId="387EC5BA" w:rsidR="2E917E5D" w:rsidRDefault="2E917E5D" w:rsidP="2E917E5D">
    <w:pPr>
      <w:pStyle w:val="Rodap"/>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2E917E5D" w14:paraId="077C6807" w14:textId="77777777" w:rsidTr="2E917E5D">
      <w:trPr>
        <w:trHeight w:val="300"/>
      </w:trPr>
      <w:tc>
        <w:tcPr>
          <w:tcW w:w="3020" w:type="dxa"/>
        </w:tcPr>
        <w:p w14:paraId="2143B5FF" w14:textId="12EF676A" w:rsidR="2E917E5D" w:rsidRDefault="2E917E5D" w:rsidP="2E917E5D">
          <w:pPr>
            <w:pStyle w:val="Cabealho"/>
            <w:ind w:left="-115"/>
            <w:rPr>
              <w:rFonts w:hint="eastAsia"/>
            </w:rPr>
          </w:pPr>
        </w:p>
      </w:tc>
      <w:tc>
        <w:tcPr>
          <w:tcW w:w="3020" w:type="dxa"/>
        </w:tcPr>
        <w:p w14:paraId="3AA314A8" w14:textId="74954564" w:rsidR="2E917E5D" w:rsidRDefault="2E917E5D" w:rsidP="2E917E5D">
          <w:pPr>
            <w:pStyle w:val="Cabealho"/>
            <w:jc w:val="center"/>
            <w:rPr>
              <w:rFonts w:hint="eastAsia"/>
            </w:rPr>
          </w:pPr>
        </w:p>
      </w:tc>
      <w:tc>
        <w:tcPr>
          <w:tcW w:w="3020" w:type="dxa"/>
        </w:tcPr>
        <w:p w14:paraId="52A8EE36" w14:textId="49EA074D" w:rsidR="2E917E5D" w:rsidRDefault="2E917E5D" w:rsidP="2E917E5D">
          <w:pPr>
            <w:pStyle w:val="Cabealho"/>
            <w:ind w:right="-115"/>
            <w:jc w:val="right"/>
            <w:rPr>
              <w:rFonts w:hint="eastAsia"/>
            </w:rPr>
          </w:pPr>
        </w:p>
      </w:tc>
    </w:tr>
  </w:tbl>
  <w:p w14:paraId="456D645F" w14:textId="17C977B4" w:rsidR="2E917E5D" w:rsidRDefault="2E917E5D" w:rsidP="2E917E5D">
    <w:pPr>
      <w:pStyle w:val="Rodap"/>
      <w:rPr>
        <w:rFonts w:hint="eastAsia"/>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2E917E5D" w14:paraId="3EE21B6C" w14:textId="77777777" w:rsidTr="2E917E5D">
      <w:trPr>
        <w:trHeight w:val="300"/>
      </w:trPr>
      <w:tc>
        <w:tcPr>
          <w:tcW w:w="3020" w:type="dxa"/>
        </w:tcPr>
        <w:p w14:paraId="4F5F1385" w14:textId="0089CFE3" w:rsidR="2E917E5D" w:rsidRDefault="2E917E5D" w:rsidP="2E917E5D">
          <w:pPr>
            <w:pStyle w:val="Cabealho"/>
            <w:ind w:left="-115"/>
            <w:rPr>
              <w:rFonts w:hint="eastAsia"/>
            </w:rPr>
          </w:pPr>
        </w:p>
      </w:tc>
      <w:tc>
        <w:tcPr>
          <w:tcW w:w="3020" w:type="dxa"/>
        </w:tcPr>
        <w:p w14:paraId="082C5219" w14:textId="00499C1A" w:rsidR="2E917E5D" w:rsidRDefault="2E917E5D" w:rsidP="2E917E5D">
          <w:pPr>
            <w:pStyle w:val="Cabealho"/>
            <w:jc w:val="center"/>
            <w:rPr>
              <w:rFonts w:hint="eastAsia"/>
            </w:rPr>
          </w:pPr>
        </w:p>
      </w:tc>
      <w:tc>
        <w:tcPr>
          <w:tcW w:w="3020" w:type="dxa"/>
        </w:tcPr>
        <w:p w14:paraId="18FCC517" w14:textId="446010FC" w:rsidR="2E917E5D" w:rsidRDefault="2E917E5D" w:rsidP="2E917E5D">
          <w:pPr>
            <w:pStyle w:val="Cabealho"/>
            <w:ind w:right="-115"/>
            <w:jc w:val="right"/>
            <w:rPr>
              <w:rFonts w:hint="eastAsia"/>
            </w:rPr>
          </w:pPr>
        </w:p>
        <w:p w14:paraId="4D771C4D" w14:textId="06E417D9" w:rsidR="2E917E5D" w:rsidRDefault="2E917E5D" w:rsidP="2E917E5D">
          <w:pPr>
            <w:pStyle w:val="Cabealho"/>
            <w:ind w:right="-115"/>
            <w:jc w:val="right"/>
            <w:rPr>
              <w:rFonts w:hint="eastAsia"/>
            </w:rPr>
          </w:pPr>
        </w:p>
      </w:tc>
    </w:tr>
  </w:tbl>
  <w:p w14:paraId="0E12AF4B" w14:textId="29E47B32" w:rsidR="2E917E5D" w:rsidRDefault="2E917E5D" w:rsidP="2E917E5D">
    <w:pPr>
      <w:pStyle w:val="Rodap"/>
      <w:rPr>
        <w:rFonts w:hint="eastAsia"/>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2E917E5D" w14:paraId="324CEEDC" w14:textId="77777777" w:rsidTr="2E917E5D">
      <w:trPr>
        <w:trHeight w:val="300"/>
      </w:trPr>
      <w:tc>
        <w:tcPr>
          <w:tcW w:w="3020" w:type="dxa"/>
        </w:tcPr>
        <w:p w14:paraId="6740FF3B" w14:textId="68B6A17B" w:rsidR="2E917E5D" w:rsidRDefault="2E917E5D" w:rsidP="2E917E5D">
          <w:pPr>
            <w:pStyle w:val="Cabealho"/>
            <w:ind w:left="-115"/>
            <w:rPr>
              <w:rFonts w:hint="eastAsia"/>
            </w:rPr>
          </w:pPr>
        </w:p>
      </w:tc>
      <w:tc>
        <w:tcPr>
          <w:tcW w:w="3020" w:type="dxa"/>
        </w:tcPr>
        <w:p w14:paraId="2E41B2AC" w14:textId="0099C87C" w:rsidR="2E917E5D" w:rsidRDefault="2E917E5D" w:rsidP="2E917E5D">
          <w:pPr>
            <w:pStyle w:val="Cabealho"/>
            <w:jc w:val="center"/>
            <w:rPr>
              <w:rFonts w:hint="eastAsia"/>
            </w:rPr>
          </w:pPr>
        </w:p>
      </w:tc>
      <w:tc>
        <w:tcPr>
          <w:tcW w:w="3020" w:type="dxa"/>
        </w:tcPr>
        <w:p w14:paraId="6248FE4C" w14:textId="48F540DC" w:rsidR="2E917E5D" w:rsidRDefault="2E917E5D" w:rsidP="2E917E5D">
          <w:pPr>
            <w:pStyle w:val="Cabealho"/>
            <w:ind w:right="-115"/>
            <w:jc w:val="right"/>
            <w:rPr>
              <w:rFonts w:hint="eastAsia"/>
            </w:rPr>
          </w:pPr>
        </w:p>
      </w:tc>
    </w:tr>
  </w:tbl>
  <w:p w14:paraId="3A5A90BD" w14:textId="71128DCE" w:rsidR="2E917E5D" w:rsidRDefault="2E917E5D" w:rsidP="2E917E5D">
    <w:pPr>
      <w:pStyle w:val="Rodap"/>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A5881" w14:textId="77777777" w:rsidR="00E77681" w:rsidRDefault="00E77681">
      <w:pPr>
        <w:rPr>
          <w:rFonts w:hint="eastAsia"/>
        </w:rPr>
      </w:pPr>
      <w:r>
        <w:separator/>
      </w:r>
    </w:p>
  </w:footnote>
  <w:footnote w:type="continuationSeparator" w:id="0">
    <w:p w14:paraId="1D490E17" w14:textId="77777777" w:rsidR="00E77681" w:rsidRDefault="00E77681">
      <w:pPr>
        <w:rPr>
          <w:rFonts w:hint="eastAsia"/>
        </w:rPr>
      </w:pPr>
      <w:r>
        <w:continuationSeparator/>
      </w:r>
    </w:p>
  </w:footnote>
  <w:footnote w:type="continuationNotice" w:id="1">
    <w:p w14:paraId="356829FC" w14:textId="77777777" w:rsidR="00E77681" w:rsidRDefault="00E77681">
      <w:pPr>
        <w:rPr>
          <w:rFonts w:hint="eastAsi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6B149" w14:textId="77777777" w:rsidR="005F7AF4" w:rsidRDefault="005F7AF4">
    <w:pPr>
      <w:pStyle w:val="Cabealho"/>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014DB" w14:textId="495FE353" w:rsidR="2E917E5D" w:rsidRDefault="2E917E5D" w:rsidP="2E917E5D">
    <w:pPr>
      <w:pStyle w:val="Cabealho"/>
      <w:jc w:val="right"/>
      <w:rPr>
        <w:rFonts w:hint="eastAsia"/>
      </w:rPr>
    </w:pPr>
    <w:r>
      <w:fldChar w:fldCharType="begin"/>
    </w:r>
    <w:r>
      <w:instrText>PAGE</w:instrText>
    </w:r>
    <w:r w:rsidR="00000000">
      <w:rPr>
        <w:rFonts w:hint="eastAsia"/>
      </w:rPr>
      <w:fldChar w:fldCharType="separate"/>
    </w:r>
    <w:r>
      <w:fldChar w:fldCharType="end"/>
    </w:r>
  </w:p>
  <w:p w14:paraId="4EF7FBD7" w14:textId="77777777" w:rsidR="00614AAB" w:rsidRDefault="00614AAB">
    <w:pPr>
      <w:pStyle w:val="Cabealho"/>
      <w:jc w:val="right"/>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2E917E5D" w14:paraId="1C06A9D1" w14:textId="77777777" w:rsidTr="2E917E5D">
      <w:trPr>
        <w:trHeight w:val="300"/>
      </w:trPr>
      <w:tc>
        <w:tcPr>
          <w:tcW w:w="3020" w:type="dxa"/>
        </w:tcPr>
        <w:p w14:paraId="1840AA7D" w14:textId="62CC34CD" w:rsidR="2E917E5D" w:rsidRDefault="2E917E5D" w:rsidP="2E917E5D">
          <w:pPr>
            <w:pStyle w:val="Cabealho"/>
            <w:ind w:left="-115"/>
            <w:rPr>
              <w:rFonts w:hint="eastAsia"/>
            </w:rPr>
          </w:pPr>
        </w:p>
      </w:tc>
      <w:tc>
        <w:tcPr>
          <w:tcW w:w="3020" w:type="dxa"/>
        </w:tcPr>
        <w:p w14:paraId="3509818A" w14:textId="5CD305F6" w:rsidR="2E917E5D" w:rsidRDefault="2E917E5D" w:rsidP="2E917E5D">
          <w:pPr>
            <w:pStyle w:val="Cabealho"/>
            <w:jc w:val="center"/>
            <w:rPr>
              <w:rFonts w:hint="eastAsia"/>
            </w:rPr>
          </w:pPr>
        </w:p>
      </w:tc>
      <w:tc>
        <w:tcPr>
          <w:tcW w:w="3020" w:type="dxa"/>
        </w:tcPr>
        <w:p w14:paraId="2D99934D" w14:textId="4DF5B46F" w:rsidR="2E917E5D" w:rsidRDefault="2E917E5D" w:rsidP="2E917E5D">
          <w:pPr>
            <w:pStyle w:val="Cabealho"/>
            <w:ind w:right="-115"/>
            <w:jc w:val="right"/>
            <w:rPr>
              <w:rFonts w:hint="eastAsia"/>
            </w:rPr>
          </w:pPr>
        </w:p>
      </w:tc>
    </w:tr>
  </w:tbl>
  <w:p w14:paraId="1F6F7504" w14:textId="5D773C22" w:rsidR="2E917E5D" w:rsidRDefault="2E917E5D" w:rsidP="2E917E5D">
    <w:pPr>
      <w:pStyle w:val="Cabealho"/>
      <w:rPr>
        <w:rFonts w:hint="eastAsia"/>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634FD" w14:textId="77777777" w:rsidR="00614AAB" w:rsidRDefault="00614AAB">
    <w:pPr>
      <w:rPr>
        <w:rFonts w:hint="eastAsia"/>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1F1D9" w14:textId="7AE5D4F3" w:rsidR="00614AAB" w:rsidRPr="001F65F0" w:rsidRDefault="00614AAB" w:rsidP="2E917E5D">
    <w:pPr>
      <w:pStyle w:val="Cabealho"/>
      <w:jc w:val="right"/>
      <w:rPr>
        <w:rFonts w:hint="eastAsia"/>
      </w:rPr>
    </w:pPr>
    <w:r>
      <w:fldChar w:fldCharType="begin"/>
    </w:r>
    <w:r>
      <w:instrText>PAGE</w:instrText>
    </w:r>
    <w:r w:rsidR="00000000">
      <w:rPr>
        <w:rFonts w:hint="eastAsia"/>
      </w:rPr>
      <w:fldChar w:fldCharType="separate"/>
    </w:r>
    <w:r>
      <w:fldChar w:fldCharType="end"/>
    </w:r>
  </w:p>
  <w:p w14:paraId="78DBCE0F" w14:textId="4910C4F2" w:rsidR="00614AAB" w:rsidRPr="001F65F0" w:rsidRDefault="2E917E5D" w:rsidP="2E917E5D">
    <w:pPr>
      <w:pStyle w:val="Cabealho"/>
      <w:spacing w:line="259" w:lineRule="auto"/>
      <w:jc w:val="right"/>
      <w:rPr>
        <w:rFonts w:hint="eastAsia"/>
      </w:rPr>
    </w:pPr>
    <w:r>
      <w:t>1</w:t>
    </w:r>
  </w:p>
  <w:p w14:paraId="3D33AF39" w14:textId="7EB0C1C9" w:rsidR="00614AAB" w:rsidRPr="001F65F0" w:rsidRDefault="00614AAB" w:rsidP="2E917E5D">
    <w:pPr>
      <w:pStyle w:val="Cabealho"/>
      <w:spacing w:line="259" w:lineRule="auto"/>
      <w:jc w:val="right"/>
      <w:rPr>
        <w:rFonts w:hint="eastAsia"/>
      </w:rPr>
    </w:pPr>
  </w:p>
  <w:p w14:paraId="648BBF04" w14:textId="733D9F58" w:rsidR="00614AAB" w:rsidRPr="001F65F0" w:rsidRDefault="00614AAB" w:rsidP="2E917E5D">
    <w:pPr>
      <w:pStyle w:val="Cabealho"/>
      <w:jc w:val="right"/>
      <w:rPr>
        <w:rFonts w:hint="eastAsia"/>
      </w:rPr>
    </w:pPr>
  </w:p>
  <w:p w14:paraId="26D2C79D" w14:textId="3B9D8618" w:rsidR="2E917E5D" w:rsidRDefault="2E917E5D" w:rsidP="2E917E5D">
    <w:pPr>
      <w:pStyle w:val="Cabealho"/>
      <w:jc w:val="right"/>
      <w:rPr>
        <w:rFonts w:hint="eastAsia"/>
        <w:noProof/>
        <w:sz w:val="20"/>
        <w:szCs w:val="20"/>
      </w:rPr>
    </w:pPr>
  </w:p>
  <w:p w14:paraId="1B01358D" w14:textId="6895823E" w:rsidR="2E917E5D" w:rsidRDefault="2E917E5D" w:rsidP="2E917E5D">
    <w:pPr>
      <w:pStyle w:val="Cabealho"/>
      <w:jc w:val="right"/>
      <w:rPr>
        <w:rFonts w:hint="eastAsia"/>
        <w:noProof/>
        <w:sz w:val="20"/>
        <w:szCs w:val="20"/>
      </w:rPr>
    </w:pPr>
  </w:p>
  <w:p w14:paraId="131FFFE5" w14:textId="70B160D4" w:rsidR="2E917E5D" w:rsidRDefault="2E917E5D" w:rsidP="2E917E5D">
    <w:pPr>
      <w:pStyle w:val="Cabealho"/>
      <w:jc w:val="right"/>
      <w:rPr>
        <w:rFonts w:hint="eastAsia"/>
        <w:noProof/>
        <w:sz w:val="20"/>
        <w:szCs w:val="20"/>
      </w:rPr>
    </w:pPr>
  </w:p>
  <w:p w14:paraId="793A798C" w14:textId="7007387C" w:rsidR="2E917E5D" w:rsidRDefault="2E917E5D" w:rsidP="2E917E5D">
    <w:pPr>
      <w:pStyle w:val="Cabealho"/>
      <w:jc w:val="right"/>
      <w:rPr>
        <w:rFonts w:hint="eastAsia"/>
        <w:noProof/>
        <w:sz w:val="20"/>
        <w:szCs w:val="20"/>
      </w:rPr>
    </w:pPr>
  </w:p>
  <w:p w14:paraId="145B396F" w14:textId="759DBB04" w:rsidR="2E917E5D" w:rsidRDefault="2E917E5D" w:rsidP="2E917E5D">
    <w:pPr>
      <w:pStyle w:val="Cabealho"/>
      <w:jc w:val="right"/>
      <w:rPr>
        <w:rFonts w:hint="eastAsia"/>
        <w:noProof/>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1F980" w14:textId="77777777" w:rsidR="00614AAB" w:rsidRDefault="00614AAB">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61C5209D"/>
    <w:multiLevelType w:val="hybridMultilevel"/>
    <w:tmpl w:val="A122380E"/>
    <w:lvl w:ilvl="0" w:tplc="53E84758">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58784648">
    <w:abstractNumId w:val="0"/>
  </w:num>
  <w:num w:numId="2" w16cid:durableId="390739635">
    <w:abstractNumId w:val="1"/>
  </w:num>
  <w:num w:numId="3" w16cid:durableId="616639211">
    <w:abstractNumId w:val="2"/>
  </w:num>
  <w:num w:numId="4" w16cid:durableId="7716271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962"/>
    <w:rsid w:val="000242E5"/>
    <w:rsid w:val="00041A1A"/>
    <w:rsid w:val="000612F0"/>
    <w:rsid w:val="000821EB"/>
    <w:rsid w:val="000832CA"/>
    <w:rsid w:val="00105D00"/>
    <w:rsid w:val="001365F5"/>
    <w:rsid w:val="001505E8"/>
    <w:rsid w:val="001B2B0C"/>
    <w:rsid w:val="001B3091"/>
    <w:rsid w:val="001F65F0"/>
    <w:rsid w:val="00232594"/>
    <w:rsid w:val="002702B3"/>
    <w:rsid w:val="00285BE5"/>
    <w:rsid w:val="003259FE"/>
    <w:rsid w:val="00361438"/>
    <w:rsid w:val="003B140A"/>
    <w:rsid w:val="003B23E0"/>
    <w:rsid w:val="00402B68"/>
    <w:rsid w:val="00432278"/>
    <w:rsid w:val="004854B6"/>
    <w:rsid w:val="004F7308"/>
    <w:rsid w:val="005B2500"/>
    <w:rsid w:val="005F7AF4"/>
    <w:rsid w:val="00600A3E"/>
    <w:rsid w:val="00614AAB"/>
    <w:rsid w:val="00696C1B"/>
    <w:rsid w:val="006D10BD"/>
    <w:rsid w:val="00706DB4"/>
    <w:rsid w:val="00712A8E"/>
    <w:rsid w:val="00743C2A"/>
    <w:rsid w:val="00763C95"/>
    <w:rsid w:val="0078730C"/>
    <w:rsid w:val="00796B42"/>
    <w:rsid w:val="007D13E7"/>
    <w:rsid w:val="00804A5B"/>
    <w:rsid w:val="008500D7"/>
    <w:rsid w:val="00860302"/>
    <w:rsid w:val="00885178"/>
    <w:rsid w:val="00891B9D"/>
    <w:rsid w:val="00951111"/>
    <w:rsid w:val="009B58A6"/>
    <w:rsid w:val="009E5678"/>
    <w:rsid w:val="00A35E60"/>
    <w:rsid w:val="00A74776"/>
    <w:rsid w:val="00A765C3"/>
    <w:rsid w:val="00A811B7"/>
    <w:rsid w:val="00AD7352"/>
    <w:rsid w:val="00AF4AF8"/>
    <w:rsid w:val="00B03B63"/>
    <w:rsid w:val="00B0622E"/>
    <w:rsid w:val="00B35B9D"/>
    <w:rsid w:val="00B37F9E"/>
    <w:rsid w:val="00BD47D1"/>
    <w:rsid w:val="00C71FAD"/>
    <w:rsid w:val="00C738BD"/>
    <w:rsid w:val="00C74EF1"/>
    <w:rsid w:val="00CB0819"/>
    <w:rsid w:val="00CE7CF0"/>
    <w:rsid w:val="00D25C41"/>
    <w:rsid w:val="00D4002F"/>
    <w:rsid w:val="00D41C9B"/>
    <w:rsid w:val="00D44D8A"/>
    <w:rsid w:val="00D571C3"/>
    <w:rsid w:val="00D957F4"/>
    <w:rsid w:val="00DA175D"/>
    <w:rsid w:val="00DE3DB0"/>
    <w:rsid w:val="00DE4862"/>
    <w:rsid w:val="00DF242A"/>
    <w:rsid w:val="00E06E07"/>
    <w:rsid w:val="00E77681"/>
    <w:rsid w:val="00E83173"/>
    <w:rsid w:val="00ED34DD"/>
    <w:rsid w:val="00ED6962"/>
    <w:rsid w:val="00EE4BAE"/>
    <w:rsid w:val="00F22C8E"/>
    <w:rsid w:val="00F5022B"/>
    <w:rsid w:val="00FA0C0B"/>
    <w:rsid w:val="00FD021E"/>
    <w:rsid w:val="00FE1C36"/>
    <w:rsid w:val="01CBDC86"/>
    <w:rsid w:val="028550E3"/>
    <w:rsid w:val="0476879C"/>
    <w:rsid w:val="05A0C833"/>
    <w:rsid w:val="05A1CEEA"/>
    <w:rsid w:val="07738672"/>
    <w:rsid w:val="07AE4568"/>
    <w:rsid w:val="087B7899"/>
    <w:rsid w:val="088A0BE9"/>
    <w:rsid w:val="09542AFD"/>
    <w:rsid w:val="0BB87630"/>
    <w:rsid w:val="0C6DC77E"/>
    <w:rsid w:val="0D294C65"/>
    <w:rsid w:val="10B8F5A9"/>
    <w:rsid w:val="11E25C1E"/>
    <w:rsid w:val="1484D24C"/>
    <w:rsid w:val="159FEEAF"/>
    <w:rsid w:val="16DC631C"/>
    <w:rsid w:val="170B492A"/>
    <w:rsid w:val="17CD38EF"/>
    <w:rsid w:val="199831E1"/>
    <w:rsid w:val="199E9B24"/>
    <w:rsid w:val="1AC4722C"/>
    <w:rsid w:val="1D13ECF7"/>
    <w:rsid w:val="1F0E2842"/>
    <w:rsid w:val="2315444E"/>
    <w:rsid w:val="246A5DC3"/>
    <w:rsid w:val="24A85DDB"/>
    <w:rsid w:val="264CE510"/>
    <w:rsid w:val="26591595"/>
    <w:rsid w:val="2812BE96"/>
    <w:rsid w:val="2E308073"/>
    <w:rsid w:val="2E917E5D"/>
    <w:rsid w:val="2ED2270E"/>
    <w:rsid w:val="31955A2E"/>
    <w:rsid w:val="31D0332F"/>
    <w:rsid w:val="323AEB57"/>
    <w:rsid w:val="367F62FD"/>
    <w:rsid w:val="36D88E38"/>
    <w:rsid w:val="373DD578"/>
    <w:rsid w:val="39A29722"/>
    <w:rsid w:val="3BB0FE04"/>
    <w:rsid w:val="3ECA553E"/>
    <w:rsid w:val="4539B944"/>
    <w:rsid w:val="4646A494"/>
    <w:rsid w:val="47979FA6"/>
    <w:rsid w:val="4839581F"/>
    <w:rsid w:val="48715A06"/>
    <w:rsid w:val="487658AF"/>
    <w:rsid w:val="4BFFDEED"/>
    <w:rsid w:val="4D7FCEC2"/>
    <w:rsid w:val="4E524E70"/>
    <w:rsid w:val="4EAE14DD"/>
    <w:rsid w:val="4F66C6A5"/>
    <w:rsid w:val="5356597E"/>
    <w:rsid w:val="54E807AD"/>
    <w:rsid w:val="58BC82C4"/>
    <w:rsid w:val="58E64E80"/>
    <w:rsid w:val="5BC70C18"/>
    <w:rsid w:val="5C1DDBD1"/>
    <w:rsid w:val="5D4103C3"/>
    <w:rsid w:val="6101DF7A"/>
    <w:rsid w:val="61C40E70"/>
    <w:rsid w:val="6203C6EF"/>
    <w:rsid w:val="635FDED1"/>
    <w:rsid w:val="636D2C16"/>
    <w:rsid w:val="63F15E38"/>
    <w:rsid w:val="6628DC48"/>
    <w:rsid w:val="692EEC01"/>
    <w:rsid w:val="69697925"/>
    <w:rsid w:val="6B615B25"/>
    <w:rsid w:val="6B980C9D"/>
    <w:rsid w:val="6CB0163E"/>
    <w:rsid w:val="6D06EEE1"/>
    <w:rsid w:val="6DCD1BDD"/>
    <w:rsid w:val="6F475E12"/>
    <w:rsid w:val="729E20B8"/>
    <w:rsid w:val="732C0AA5"/>
    <w:rsid w:val="7400224F"/>
    <w:rsid w:val="7439F119"/>
    <w:rsid w:val="74531976"/>
    <w:rsid w:val="74EF983B"/>
    <w:rsid w:val="750681DA"/>
    <w:rsid w:val="759BF2B0"/>
    <w:rsid w:val="76DBAEC4"/>
    <w:rsid w:val="777191DB"/>
    <w:rsid w:val="7BC0401F"/>
    <w:rsid w:val="7C3BD149"/>
    <w:rsid w:val="7E69F7EF"/>
    <w:rsid w:val="7EF746D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E82B685"/>
  <w15:chartTrackingRefBased/>
  <w15:docId w15:val="{A05AD18B-CDCD-44B9-89B7-331829BF3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uppressAutoHyphens/>
      <w:textAlignment w:val="baseline"/>
    </w:pPr>
    <w:rPr>
      <w:rFonts w:ascii="Liberation Serif" w:eastAsia="SimSun" w:hAnsi="Liberation Serif" w:cs="Mangal"/>
      <w:kern w:val="1"/>
      <w:sz w:val="24"/>
      <w:szCs w:val="24"/>
      <w:lang w:eastAsia="zh-CN" w:bidi="hi-IN"/>
    </w:rPr>
  </w:style>
  <w:style w:type="paragraph" w:styleId="Ttulo1">
    <w:name w:val="heading 1"/>
    <w:basedOn w:val="Ttulo"/>
    <w:qFormat/>
    <w:pPr>
      <w:outlineLvl w:val="0"/>
    </w:pPr>
    <w:rPr>
      <w:rFonts w:ascii="Times New Roman" w:eastAsia="SimSun" w:hAnsi="Times New Roman"/>
      <w:b/>
      <w:bCs/>
      <w:sz w:val="48"/>
      <w:szCs w:val="4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DefaultParagraphFont0">
    <w:name w:val="Default Paragraph Font0"/>
  </w:style>
  <w:style w:type="character" w:styleId="Hyperlink">
    <w:name w:val="Hyperlink"/>
    <w:rPr>
      <w:color w:val="0000FF"/>
      <w:u w:val="single"/>
    </w:rPr>
  </w:style>
  <w:style w:type="character" w:styleId="Forte">
    <w:name w:val="Strong"/>
    <w:qFormat/>
    <w:rPr>
      <w:b/>
      <w:bCs/>
    </w:rPr>
  </w:style>
  <w:style w:type="character" w:customStyle="1" w:styleId="highlight">
    <w:name w:val="highlight"/>
    <w:basedOn w:val="DefaultParagraphFont0"/>
  </w:style>
  <w:style w:type="character" w:customStyle="1" w:styleId="TextodebaloChar">
    <w:name w:val="Texto de balão Char"/>
    <w:rPr>
      <w:rFonts w:ascii="Tahoma" w:hAnsi="Tahoma"/>
      <w:sz w:val="16"/>
      <w:szCs w:val="14"/>
    </w:rPr>
  </w:style>
  <w:style w:type="character" w:customStyle="1" w:styleId="RodapChar">
    <w:name w:val="Rodapé Char"/>
    <w:rPr>
      <w:kern w:val="1"/>
      <w:sz w:val="24"/>
      <w:szCs w:val="21"/>
      <w:lang w:eastAsia="zh-CN" w:bidi="hi-IN"/>
    </w:rPr>
  </w:style>
  <w:style w:type="character" w:customStyle="1" w:styleId="ListLabel1">
    <w:name w:val="ListLabel 1"/>
    <w:rPr>
      <w:rFonts w:cs="Courier New"/>
    </w:rPr>
  </w:style>
  <w:style w:type="paragraph" w:customStyle="1" w:styleId="Ttulo10">
    <w:name w:val="Título1"/>
    <w:basedOn w:val="Normal"/>
    <w:next w:val="Corpodetexto"/>
    <w:pPr>
      <w:keepNext/>
      <w:spacing w:before="240" w:after="120"/>
    </w:pPr>
    <w:rPr>
      <w:rFonts w:ascii="Liberation Sans" w:eastAsia="Microsoft YaHei" w:hAnsi="Liberation Sans"/>
      <w:sz w:val="28"/>
      <w:szCs w:val="28"/>
    </w:rPr>
  </w:style>
  <w:style w:type="paragraph" w:styleId="Corpodetexto">
    <w:name w:val="Body Text"/>
    <w:basedOn w:val="Normal"/>
    <w:pPr>
      <w:spacing w:after="140" w:line="288"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ndice">
    <w:name w:val="Índice"/>
    <w:basedOn w:val="Normal"/>
    <w:pPr>
      <w:suppressLineNumbers/>
    </w:pPr>
  </w:style>
  <w:style w:type="paragraph" w:styleId="Ttulo">
    <w:name w:val="Title"/>
    <w:basedOn w:val="Normal"/>
    <w:qFormat/>
    <w:pPr>
      <w:keepNext/>
      <w:spacing w:before="240" w:after="120"/>
    </w:pPr>
    <w:rPr>
      <w:rFonts w:ascii="Arial" w:eastAsia="Microsoft YaHei" w:hAnsi="Arial"/>
      <w:sz w:val="28"/>
      <w:szCs w:val="28"/>
    </w:rPr>
  </w:style>
  <w:style w:type="paragraph" w:customStyle="1" w:styleId="caption0">
    <w:name w:val="caption0"/>
    <w:basedOn w:val="Normal"/>
    <w:pPr>
      <w:suppressLineNumbers/>
      <w:spacing w:before="120" w:after="120"/>
    </w:pPr>
    <w:rPr>
      <w:i/>
      <w:iCs/>
    </w:rPr>
  </w:style>
  <w:style w:type="paragraph" w:customStyle="1" w:styleId="Contedodatabela">
    <w:name w:val="Conteúdo da tabela"/>
    <w:basedOn w:val="Normal"/>
    <w:pPr>
      <w:suppressLineNumbers/>
    </w:pPr>
  </w:style>
  <w:style w:type="paragraph" w:styleId="Cabealho">
    <w:name w:val="header"/>
    <w:basedOn w:val="Normal"/>
    <w:pPr>
      <w:suppressLineNumbers/>
      <w:tabs>
        <w:tab w:val="center" w:pos="4535"/>
        <w:tab w:val="right" w:pos="9071"/>
      </w:tabs>
    </w:pPr>
  </w:style>
  <w:style w:type="paragraph" w:customStyle="1" w:styleId="PargrafodaLista1">
    <w:name w:val="Parágrafo da Lista1"/>
    <w:basedOn w:val="Normal"/>
    <w:pPr>
      <w:widowControl/>
      <w:suppressAutoHyphens w:val="0"/>
      <w:ind w:left="720"/>
      <w:jc w:val="both"/>
      <w:textAlignment w:val="auto"/>
    </w:pPr>
    <w:rPr>
      <w:rFonts w:ascii="Calibri" w:eastAsia="Times New Roman" w:hAnsi="Calibri" w:cs="Times New Roman"/>
      <w:kern w:val="0"/>
      <w:sz w:val="22"/>
      <w:szCs w:val="22"/>
      <w:lang w:eastAsia="en-US" w:bidi="ar-SA"/>
    </w:rPr>
  </w:style>
  <w:style w:type="paragraph" w:customStyle="1" w:styleId="Textodebalo1">
    <w:name w:val="Texto de balão1"/>
    <w:basedOn w:val="Normal"/>
    <w:rPr>
      <w:rFonts w:ascii="Tahoma" w:hAnsi="Tahoma"/>
      <w:sz w:val="16"/>
      <w:szCs w:val="14"/>
    </w:rPr>
  </w:style>
  <w:style w:type="paragraph" w:styleId="Rodap">
    <w:name w:val="footer"/>
    <w:basedOn w:val="Normal"/>
    <w:pPr>
      <w:tabs>
        <w:tab w:val="center" w:pos="4252"/>
        <w:tab w:val="right" w:pos="8504"/>
      </w:tabs>
    </w:pPr>
    <w:rPr>
      <w:szCs w:val="21"/>
    </w:rPr>
  </w:style>
  <w:style w:type="paragraph" w:styleId="NormalWeb">
    <w:name w:val="Normal (Web)"/>
    <w:basedOn w:val="Normal"/>
    <w:pPr>
      <w:widowControl/>
      <w:suppressAutoHyphens w:val="0"/>
      <w:spacing w:before="280" w:after="280"/>
      <w:textAlignment w:val="auto"/>
    </w:pPr>
    <w:rPr>
      <w:rFonts w:ascii="Times New Roman" w:eastAsia="Times New Roman" w:hAnsi="Times New Roman" w:cs="Times New Roman"/>
      <w:kern w:val="0"/>
      <w:lang w:eastAsia="pt-BR" w:bidi="ar-SA"/>
    </w:rPr>
  </w:style>
  <w:style w:type="character" w:customStyle="1" w:styleId="apple-converted-space">
    <w:name w:val="apple-converted-space"/>
    <w:rsid w:val="00D25C41"/>
  </w:style>
  <w:style w:type="character" w:styleId="nfase">
    <w:name w:val="Emphasis"/>
    <w:uiPriority w:val="20"/>
    <w:qFormat/>
    <w:rsid w:val="00D25C41"/>
    <w:rPr>
      <w:i/>
      <w:iCs/>
    </w:rPr>
  </w:style>
  <w:style w:type="table" w:styleId="Tabelacomgrade">
    <w:name w:val="Table Grid"/>
    <w:basedOn w:val="Tabelanormal"/>
    <w:rsid w:val="00D25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2">
    <w:name w:val="Body Text 2"/>
    <w:basedOn w:val="Normal"/>
    <w:link w:val="Corpodetexto2Char"/>
    <w:rsid w:val="00CE7CF0"/>
    <w:pPr>
      <w:spacing w:after="120" w:line="480" w:lineRule="auto"/>
    </w:pPr>
    <w:rPr>
      <w:szCs w:val="21"/>
    </w:rPr>
  </w:style>
  <w:style w:type="character" w:customStyle="1" w:styleId="Corpodetexto2Char">
    <w:name w:val="Corpo de texto 2 Char"/>
    <w:link w:val="Corpodetexto2"/>
    <w:rsid w:val="00CE7CF0"/>
    <w:rPr>
      <w:rFonts w:ascii="Liberation Serif" w:eastAsia="SimSun" w:hAnsi="Liberation Serif" w:cs="Mangal"/>
      <w:kern w:val="1"/>
      <w:sz w:val="24"/>
      <w:szCs w:val="21"/>
      <w:lang w:eastAsia="zh-CN" w:bidi="hi-IN"/>
    </w:rPr>
  </w:style>
  <w:style w:type="paragraph" w:customStyle="1" w:styleId="Textbody">
    <w:name w:val="Text body"/>
    <w:basedOn w:val="Normal"/>
    <w:rsid w:val="00FE1C36"/>
    <w:pPr>
      <w:autoSpaceDN w:val="0"/>
      <w:spacing w:after="120"/>
    </w:pPr>
    <w:rPr>
      <w:rFonts w:ascii="Times New Roman" w:hAnsi="Times New Roman"/>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61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18" Type="http://schemas.openxmlformats.org/officeDocument/2006/relationships/image" Target="media/image4.png" /><Relationship Id="rId26"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header" Target="header4.xml" /><Relationship Id="rId7" Type="http://schemas.openxmlformats.org/officeDocument/2006/relationships/image" Target="media/image1.png" /><Relationship Id="rId12" Type="http://schemas.openxmlformats.org/officeDocument/2006/relationships/header" Target="header3.xml" /><Relationship Id="rId17" Type="http://schemas.openxmlformats.org/officeDocument/2006/relationships/oleObject" Target="embeddings/oleObject2.bin" /><Relationship Id="rId25" Type="http://schemas.openxmlformats.org/officeDocument/2006/relationships/footer" Target="footer5.xml" /><Relationship Id="rId2" Type="http://schemas.openxmlformats.org/officeDocument/2006/relationships/styles" Target="styles.xml" /><Relationship Id="rId16" Type="http://schemas.openxmlformats.org/officeDocument/2006/relationships/image" Target="media/image3.emf" /><Relationship Id="rId20" Type="http://schemas.openxmlformats.org/officeDocument/2006/relationships/image" Target="media/image6.jpe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24" Type="http://schemas.openxmlformats.org/officeDocument/2006/relationships/header" Target="header6.xml" /><Relationship Id="rId5" Type="http://schemas.openxmlformats.org/officeDocument/2006/relationships/footnotes" Target="footnotes.xml" /><Relationship Id="rId15" Type="http://schemas.openxmlformats.org/officeDocument/2006/relationships/oleObject" Target="embeddings/oleObject1.bin" /><Relationship Id="rId23" Type="http://schemas.openxmlformats.org/officeDocument/2006/relationships/footer" Target="footer4.xml" /><Relationship Id="rId10" Type="http://schemas.openxmlformats.org/officeDocument/2006/relationships/footer" Target="footer1.xml" /><Relationship Id="rId19" Type="http://schemas.openxmlformats.org/officeDocument/2006/relationships/image" Target="media/image5.jpeg" /><Relationship Id="rId4" Type="http://schemas.openxmlformats.org/officeDocument/2006/relationships/webSettings" Target="webSettings.xml" /><Relationship Id="rId9" Type="http://schemas.openxmlformats.org/officeDocument/2006/relationships/header" Target="header2.xml" /><Relationship Id="rId14" Type="http://schemas.openxmlformats.org/officeDocument/2006/relationships/image" Target="media/image2.emf" /><Relationship Id="rId22" Type="http://schemas.openxmlformats.org/officeDocument/2006/relationships/header" Target="header5.xml"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3300</Words>
  <Characters>17822</Characters>
  <Application>Microsoft Office Word</Application>
  <DocSecurity>0</DocSecurity>
  <Lines>148</Lines>
  <Paragraphs>42</Paragraphs>
  <ScaleCrop>false</ScaleCrop>
  <Company/>
  <LinksUpToDate>false</LinksUpToDate>
  <CharactersWithSpaces>21080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dc:creator>
  <cp:keywords/>
  <cp:lastModifiedBy>Vitória Moreira de Oliveira</cp:lastModifiedBy>
  <cp:revision>6</cp:revision>
  <cp:lastPrinted>2021-06-02T20:33:00Z</cp:lastPrinted>
  <dcterms:created xsi:type="dcterms:W3CDTF">2023-07-07T12:27:00Z</dcterms:created>
  <dcterms:modified xsi:type="dcterms:W3CDTF">2023-09-17T00:10:00Z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